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8"/>
          <w:szCs w:val="18"/>
        </w:rPr>
        <w:jc w:val="left"/>
        <w:spacing w:before="8" w:line="18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244">
            <v:shape style="position:absolute;left:0;top:0;width:19200;height:10800" type="#_x0000_t75">
              <v:imagedata o:title="" r:id="rId4"/>
            </v:shape>
            <v:shape coordorigin="1812,0" coordsize="8650,10800" fillcolor="#FFFFFF" filled="t" path="m7632,10800l10462,0,4642,0,1812,10800,7632,10800xe" stroked="f" style="position:absolute;left:1812;top:0;width:8650;height:10800">
              <v:path arrowok="t"/>
              <v:fill/>
            </v:shape>
            <v:shape coordorigin="0,761" coordsize="10956,9278" fillcolor="#0E3954" filled="t" path="m10956,761l0,761,0,10039,8636,10039,10956,761xe" stroked="f" style="position:absolute;left:0;top:761;width:10956;height:9278">
              <v:path arrowok="t"/>
              <v:fill/>
            </v:shape>
            <v:shape coordorigin="0,7020" coordsize="9871,1392" fillcolor="#B15F6D" filled="t" path="m9871,7020l0,7020,0,8412,9523,8412,9871,7020xe" stroked="f" style="position:absolute;left:0;top:7020;width:9871;height:1392">
              <v:path arrowok="t"/>
              <v:fill/>
            </v:shape>
            <w10:wrap type="none"/>
          </v:group>
        </w:pict>
      </w:r>
      <w:r>
        <w:pict>
          <v:shape filled="f" stroked="f" style="position:absolute;margin-left:0pt;margin-top:0pt;width:960pt;height:540pt;mso-position-horizontal-relative:page;mso-position-vertical-relative:page;z-index:-245" type="#_x0000_t202">
            <v:textbox inset="0,0,0,0">
              <w:txbxContent>
                <w:p>
                  <w:pPr>
                    <w:rPr>
                      <w:sz w:val="18"/>
                      <w:szCs w:val="18"/>
                    </w:rPr>
                    <w:jc w:val="left"/>
                    <w:spacing w:before="7" w:line="180" w:lineRule="exact"/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w:jc w:val="left"/>
                    <w:ind w:left="144"/>
                  </w:pPr>
                  <w:r>
                    <w:rPr>
                      <w:rFonts w:ascii="Times New Roman" w:cs="Times New Roman" w:eastAsia="Times New Roman" w:hAnsi="Times New Roman"/>
                      <w:color w:val="BEBEBE"/>
                      <w:sz w:val="28"/>
                      <w:szCs w:val="28"/>
                    </w:rPr>
                    <w:t>Copyright © Seán Kennedy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orbel" w:cs="Corbel" w:eastAsia="Corbel" w:hAnsi="Corbel"/>
          <w:sz w:val="88"/>
          <w:szCs w:val="88"/>
        </w:rPr>
        <w:jc w:val="left"/>
        <w:spacing w:line="940" w:lineRule="exact"/>
        <w:ind w:left="104"/>
      </w:pPr>
      <w:r>
        <w:rPr>
          <w:rFonts w:ascii="Corbel" w:cs="Corbel" w:eastAsia="Corbel" w:hAnsi="Corbel"/>
          <w:color w:val="FFFFFF"/>
          <w:position w:val="4"/>
          <w:sz w:val="88"/>
          <w:szCs w:val="88"/>
        </w:rPr>
        <w:t>Working with Streams</w:t>
      </w:r>
      <w:r>
        <w:rPr>
          <w:rFonts w:ascii="Corbel" w:cs="Corbel" w:eastAsia="Corbel" w:hAnsi="Corbel"/>
          <w:color w:val="000000"/>
          <w:position w:val="0"/>
          <w:sz w:val="88"/>
          <w:szCs w:val="88"/>
        </w:rPr>
      </w:r>
    </w:p>
    <w:p>
      <w:pPr>
        <w:rPr>
          <w:rFonts w:ascii="Corbel" w:cs="Corbel" w:eastAsia="Corbel" w:hAnsi="Corbel"/>
          <w:sz w:val="88"/>
          <w:szCs w:val="88"/>
        </w:rPr>
        <w:jc w:val="left"/>
        <w:spacing w:line="940" w:lineRule="exact"/>
        <w:ind w:left="104"/>
      </w:pPr>
      <w:r>
        <w:rPr>
          <w:rFonts w:ascii="Corbel" w:cs="Corbel" w:eastAsia="Corbel" w:hAnsi="Corbel"/>
          <w:color w:val="FFFFFF"/>
          <w:position w:val="4"/>
          <w:sz w:val="88"/>
          <w:szCs w:val="88"/>
        </w:rPr>
        <w:t>and Lambda Expressions</w:t>
      </w:r>
      <w:r>
        <w:rPr>
          <w:rFonts w:ascii="Corbel" w:cs="Corbel" w:eastAsia="Corbel" w:hAnsi="Corbel"/>
          <w:color w:val="000000"/>
          <w:position w:val="0"/>
          <w:sz w:val="88"/>
          <w:szCs w:val="88"/>
        </w:rPr>
      </w:r>
    </w:p>
    <w:p>
      <w:pPr>
        <w:rPr>
          <w:sz w:val="10"/>
          <w:szCs w:val="10"/>
        </w:rPr>
        <w:jc w:val="left"/>
        <w:spacing w:before="7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40"/>
          <w:szCs w:val="40"/>
        </w:rPr>
        <w:jc w:val="center"/>
        <w:ind w:left="2490" w:right="10102"/>
        <w:sectPr>
          <w:type w:val="continuous"/>
          <w:pgSz w:h="10800" w:orient="landscape" w:w="19200"/>
          <w:pgMar w:bottom="280" w:left="580" w:right="2780" w:top="980"/>
        </w:sectPr>
      </w:pPr>
      <w:r>
        <w:rPr>
          <w:rFonts w:ascii="Calibri" w:cs="Calibri" w:eastAsia="Calibri" w:hAnsi="Calibri"/>
          <w:color w:val="FFFFFF"/>
          <w:sz w:val="40"/>
          <w:szCs w:val="40"/>
        </w:rPr>
        <w:t>Method References</w:t>
      </w:r>
      <w:r>
        <w:rPr>
          <w:rFonts w:ascii="Calibri" w:cs="Calibri" w:eastAsia="Calibri" w:hAnsi="Calibri"/>
          <w:color w:val="000000"/>
          <w:sz w:val="40"/>
          <w:szCs w:val="40"/>
        </w:rPr>
      </w:r>
    </w:p>
    <w:p>
      <w:pPr>
        <w:rPr>
          <w:rFonts w:ascii="Times New Roman" w:cs="Times New Roman" w:eastAsia="Times New Roman" w:hAnsi="Times New Roman"/>
          <w:sz w:val="64"/>
          <w:szCs w:val="64"/>
        </w:rPr>
        <w:jc w:val="left"/>
        <w:spacing w:before="23" w:line="720" w:lineRule="exact"/>
        <w:ind w:left="4855"/>
      </w:pPr>
      <w:r>
        <w:pict>
          <v:group coordorigin="0,0" coordsize="19200,10800" style="position:absolute;margin-left:0pt;margin-top:0pt;width:960pt;height:540pt;mso-position-horizontal-relative:page;mso-position-vertical-relative:page;z-index:-243">
            <v:shape style="position:absolute;left:10766;top:0;width:8434;height:10800" type="#_x0000_t75">
              <v:imagedata o:title="" r:id="rId5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79,10800l14477,0,6685,0,4087,10800,11879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position w:val="-2"/>
          <w:sz w:val="64"/>
          <w:szCs w:val="64"/>
        </w:rPr>
        <w:t>Method References</w:t>
      </w:r>
      <w:r>
        <w:rPr>
          <w:rFonts w:ascii="Times New Roman" w:cs="Times New Roman" w:eastAsia="Times New Roman" w:hAnsi="Times New Roman"/>
          <w:position w:val="0"/>
          <w:sz w:val="64"/>
          <w:szCs w:val="64"/>
        </w:rPr>
      </w:r>
    </w:p>
    <w:p>
      <w:pPr>
        <w:rPr>
          <w:sz w:val="15"/>
          <w:szCs w:val="15"/>
        </w:rPr>
        <w:jc w:val="left"/>
        <w:spacing w:before="9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20" w:lineRule="exact"/>
        <w:ind w:left="271"/>
      </w:pPr>
      <w:r>
        <w:rPr>
          <w:rFonts w:ascii="Arial" w:cs="Arial" w:eastAsia="Arial" w:hAnsi="Arial"/>
          <w:w w:val="99"/>
          <w:position w:val="-1"/>
          <w:sz w:val="56"/>
          <w:szCs w:val="56"/>
        </w:rPr>
        <w:t>•</w:t>
      </w:r>
      <w:r>
        <w:rPr>
          <w:rFonts w:ascii="Arial" w:cs="Arial" w:eastAsia="Arial" w:hAnsi="Arial"/>
          <w:w w:val="100"/>
          <w:position w:val="-1"/>
          <w:sz w:val="56"/>
          <w:szCs w:val="56"/>
        </w:rPr>
        <w:t>  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Lambda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expressions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help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making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your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code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more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00" w:lineRule="exact"/>
        <w:ind w:left="991"/>
      </w:pPr>
      <w:r>
        <w:rPr>
          <w:rFonts w:ascii="Times New Roman" w:cs="Times New Roman" w:eastAsia="Times New Roman" w:hAnsi="Times New Roman"/>
          <w:w w:val="99"/>
          <w:sz w:val="56"/>
          <w:szCs w:val="56"/>
        </w:rPr>
        <w:t>concise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(fewer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keystrokes).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5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271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Method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references,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can,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certain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situations,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help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00" w:lineRule="exact"/>
        <w:ind w:left="991"/>
      </w:pPr>
      <w:r>
        <w:rPr>
          <w:rFonts w:ascii="Times New Roman" w:cs="Times New Roman" w:eastAsia="Times New Roman" w:hAnsi="Times New Roman"/>
          <w:w w:val="99"/>
          <w:sz w:val="56"/>
          <w:szCs w:val="56"/>
        </w:rPr>
        <w:t>making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your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lambda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expressions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even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more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concise.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271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all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your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lambda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expression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does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call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one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method,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00" w:lineRule="exact"/>
        <w:ind w:left="991"/>
      </w:pPr>
      <w:r>
        <w:rPr>
          <w:rFonts w:ascii="Times New Roman" w:cs="Times New Roman" w:eastAsia="Times New Roman" w:hAnsi="Times New Roman"/>
          <w:w w:val="99"/>
          <w:sz w:val="56"/>
          <w:szCs w:val="56"/>
        </w:rPr>
        <w:t>then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opportunity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use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method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reference.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980" w:val="left"/>
        </w:tabs>
        <w:jc w:val="left"/>
        <w:spacing w:line="600" w:lineRule="exact"/>
        <w:ind w:hanging="720" w:left="991" w:right="4663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lambda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parameter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simply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passed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another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method,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redundancy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specifying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variable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twice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removed.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8"/>
          <w:szCs w:val="18"/>
        </w:rPr>
        <w:jc w:val="left"/>
        <w:spacing w:before="9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2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32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64"/>
          <w:szCs w:val="64"/>
        </w:rPr>
        <w:jc w:val="left"/>
        <w:spacing w:before="23" w:line="720" w:lineRule="exact"/>
        <w:ind w:left="4855"/>
      </w:pPr>
      <w:r>
        <w:pict>
          <v:group coordorigin="0,0" coordsize="19200,10800" style="position:absolute;margin-left:0pt;margin-top:0pt;width:960pt;height:540pt;mso-position-horizontal-relative:page;mso-position-vertical-relative:page;z-index:-242">
            <v:shape style="position:absolute;left:10766;top:0;width:8434;height:10800" type="#_x0000_t75">
              <v:imagedata o:title="" r:id="rId6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79,10800l14477,0,6685,0,4087,10800,11879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442;top:5777;width:15499;height:2078" type="#_x0000_t75">
              <v:imagedata o:title="" r:id="rId7"/>
            </v:shape>
            <v:shape coordorigin="434,5770" coordsize="15514,2093" filled="f" path="m434,7862l15948,7862,15948,5770,434,5770,434,7862xe" strokecolor="#000000" stroked="t" strokeweight="0.72pt" style="position:absolute;left:434;top:5770;width:15514;height:2093">
              <v:path arrowok="t"/>
            </v:shape>
            <v:shape style="position:absolute;left:2520;top:2292;width:8998;height:1879" type="#_x0000_t75">
              <v:imagedata o:title="" r:id="rId8"/>
            </v:shape>
            <v:shape coordorigin="2513,2285" coordsize="9012,1894" filled="f" path="m2513,4178l11525,4178,11525,2285,2513,2285,2513,4178xe" strokecolor="#000000" stroked="t" strokeweight="0.72pt" style="position:absolute;left:2513;top:2285;width:9012;height:1894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position w:val="-2"/>
          <w:sz w:val="64"/>
          <w:szCs w:val="64"/>
        </w:rPr>
        <w:t>Method References</w:t>
      </w:r>
      <w:r>
        <w:rPr>
          <w:rFonts w:ascii="Times New Roman" w:cs="Times New Roman" w:eastAsia="Times New Roman" w:hAnsi="Times New Roman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3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32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64"/>
          <w:szCs w:val="64"/>
        </w:rPr>
        <w:jc w:val="left"/>
        <w:spacing w:before="23"/>
        <w:ind w:left="4855"/>
      </w:pPr>
      <w:r>
        <w:pict>
          <v:group coordorigin="0,0" coordsize="19200,10800" style="position:absolute;margin-left:0pt;margin-top:0pt;width:960pt;height:540pt;mso-position-horizontal-relative:page;mso-position-vertical-relative:page;z-index:-241">
            <v:shape style="position:absolute;left:10766;top:0;width:8434;height:10800" type="#_x0000_t75">
              <v:imagedata o:title="" r:id="rId9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79,10800l14477,0,6685,0,4087,10800,11879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sz w:val="64"/>
          <w:szCs w:val="64"/>
        </w:rPr>
        <w:t>Method References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257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four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different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styles/types: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before="61"/>
        <w:ind w:left="1158"/>
      </w:pPr>
      <w:r>
        <w:rPr>
          <w:rFonts w:ascii="Times New Roman" w:cs="Times New Roman" w:eastAsia="Times New Roman" w:hAnsi="Times New Roman"/>
          <w:w w:val="99"/>
          <w:sz w:val="56"/>
          <w:szCs w:val="56"/>
        </w:rPr>
        <w:t>1.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Bound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–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instance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known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compile-time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before="61"/>
        <w:ind w:left="1158"/>
      </w:pPr>
      <w:r>
        <w:rPr>
          <w:rFonts w:ascii="Times New Roman" w:cs="Times New Roman" w:eastAsia="Times New Roman" w:hAnsi="Times New Roman"/>
          <w:w w:val="99"/>
          <w:sz w:val="56"/>
          <w:szCs w:val="56"/>
        </w:rPr>
        <w:t>2.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Unbound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–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instance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provided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runtime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before="59"/>
        <w:ind w:left="1158"/>
      </w:pPr>
      <w:r>
        <w:rPr>
          <w:rFonts w:ascii="Times New Roman" w:cs="Times New Roman" w:eastAsia="Times New Roman" w:hAnsi="Times New Roman"/>
          <w:w w:val="99"/>
          <w:sz w:val="56"/>
          <w:szCs w:val="56"/>
        </w:rPr>
        <w:t>3.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Static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before="61"/>
        <w:ind w:left="1158"/>
      </w:pPr>
      <w:r>
        <w:rPr>
          <w:rFonts w:ascii="Times New Roman" w:cs="Times New Roman" w:eastAsia="Times New Roman" w:hAnsi="Times New Roman"/>
          <w:w w:val="99"/>
          <w:sz w:val="56"/>
          <w:szCs w:val="56"/>
        </w:rPr>
        <w:t>4.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Constructor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257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With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method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references,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</w:rPr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  <w:u w:color="000000" w:val="thick"/>
        </w:rPr>
        <w:t>cont</w:t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  <w:u w:color="000000" w:val="thick"/>
        </w:rPr>
        <w:t>ext</w:t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</w:rPr>
      </w:r>
      <w:r>
        <w:rPr>
          <w:rFonts w:ascii="Times New Roman" w:cs="Times New Roman" w:eastAsia="Times New Roman" w:hAnsi="Times New Roman"/>
          <w:b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key!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48"/>
          <w:szCs w:val="48"/>
        </w:rPr>
        <w:jc w:val="left"/>
        <w:spacing w:before="64"/>
        <w:ind w:left="1158"/>
      </w:pPr>
      <w:r>
        <w:rPr>
          <w:rFonts w:ascii="Arial" w:cs="Arial" w:eastAsia="Arial" w:hAnsi="Arial"/>
          <w:sz w:val="48"/>
          <w:szCs w:val="48"/>
        </w:rPr>
        <w:t>•    </w:t>
      </w:r>
      <w:r>
        <w:rPr>
          <w:rFonts w:ascii="Times New Roman" w:cs="Times New Roman" w:eastAsia="Times New Roman" w:hAnsi="Times New Roman"/>
          <w:sz w:val="48"/>
          <w:szCs w:val="48"/>
        </w:rPr>
        <w:t>the functional interface type being created is hugely important</w:t>
      </w:r>
    </w:p>
    <w:p>
      <w:pPr>
        <w:rPr>
          <w:rFonts w:ascii="Times New Roman" w:cs="Times New Roman" w:eastAsia="Times New Roman" w:hAnsi="Times New Roman"/>
          <w:sz w:val="48"/>
          <w:szCs w:val="48"/>
        </w:rPr>
        <w:jc w:val="left"/>
        <w:spacing w:line="500" w:lineRule="exact"/>
        <w:ind w:left="1878"/>
      </w:pPr>
      <w:r>
        <w:rPr>
          <w:rFonts w:ascii="Times New Roman" w:cs="Times New Roman" w:eastAsia="Times New Roman" w:hAnsi="Times New Roman"/>
          <w:sz w:val="48"/>
          <w:szCs w:val="48"/>
        </w:rPr>
        <w:t>in determining context.</w:t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257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compiler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turns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your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method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references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lambdas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580" w:lineRule="exact"/>
        <w:ind w:left="978"/>
      </w:pP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background.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sz w:val="10"/>
          <w:szCs w:val="10"/>
        </w:rPr>
        <w:jc w:val="left"/>
        <w:spacing w:before="6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4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sectPr>
      <w:pgSz w:h="10800" w:orient="landscape" w:w="19200"/>
      <w:pgMar w:bottom="0" w:left="40" w:right="1080" w:top="3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Relationship Id="rId5" Target="media\image2.jpg" Type="http://schemas.openxmlformats.org/officeDocument/2006/relationships/image"/><Relationship Id="rId6" Target="media\image2.jpg" Type="http://schemas.openxmlformats.org/officeDocument/2006/relationships/image"/><Relationship Id="rId7" Target="media\image3.jpg" Type="http://schemas.openxmlformats.org/officeDocument/2006/relationships/image"/><Relationship Id="rId8" Target="media\image4.jpg" Type="http://schemas.openxmlformats.org/officeDocument/2006/relationships/image"/><Relationship Id="rId9" Target="media\image2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