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704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705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123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60" w:right="8953"/>
        <w:sectPr>
          <w:type w:val="continuous"/>
          <w:pgSz w:h="10800" w:orient="landscape" w:w="19200"/>
          <w:pgMar w:bottom="280" w:left="186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Introduction and Stream Pipelines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038"/>
      </w:pPr>
      <w:r>
        <w:pict>
          <v:group coordorigin="0,0" coordsize="19200,10800" style="position:absolute;margin-left:0pt;margin-top:0pt;width:960pt;height:540pt;mso-position-horizontal-relative:page;mso-position-vertical-relative:page;z-index:-703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3885,6948" coordsize="780,0" filled="f" path="m3885,6948l4665,6948e" strokecolor="#000000" stroked="t" strokeweight="2.74pt" style="position:absolute;left:3885;top:6948;width:780;height:0">
              <v:path arrowok="t"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What is a Stream?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80" w:val="left"/>
        </w:tabs>
        <w:jc w:val="left"/>
        <w:spacing w:before="30" w:line="600" w:lineRule="exact"/>
        <w:ind w:hanging="180" w:left="720" w:right="499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lambdas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functional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were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another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addition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8.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4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sequence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720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80" w:val="left"/>
        </w:tabs>
        <w:jc w:val="left"/>
        <w:spacing w:line="225" w:lineRule="auto"/>
        <w:ind w:hanging="180" w:left="720" w:right="398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b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organising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array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Collection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hold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data;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about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efficiently.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038"/>
      </w:pPr>
      <w:r>
        <w:pict>
          <v:group coordorigin="0,0" coordsize="19200,10800" style="position:absolute;margin-left:0pt;margin-top:0pt;width:960pt;height:540pt;mso-position-horizontal-relative:page;mso-position-vertical-relative:page;z-index:-702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What is a Stream?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840" w:val="left"/>
        </w:tabs>
        <w:jc w:val="left"/>
        <w:spacing w:before="19" w:line="225" w:lineRule="auto"/>
        <w:ind w:hanging="180" w:left="499" w:right="497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make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code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more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concise,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their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big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advantage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pipeline,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certain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situations,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greatly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improve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efficiency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processing.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19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power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comes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multiple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499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perform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727"/>
      </w:pPr>
      <w:r>
        <w:pict>
          <v:group coordorigin="0,0" coordsize="19200,10800" style="position:absolute;margin-left:0pt;margin-top:0pt;width:960pt;height:540pt;mso-position-horizontal-relative:page;mso-position-vertical-relative:page;z-index:-701">
            <v:shape style="position:absolute;left:10766;top:0;width:8434;height:10800" type="#_x0000_t75">
              <v:imagedata o:title="" r:id="rId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The Pipeline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pipeline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consists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run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67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produce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result.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3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parts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pipeline: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52"/>
          <w:szCs w:val="52"/>
        </w:rPr>
        <w:tabs>
          <w:tab w:pos="1900" w:val="left"/>
        </w:tabs>
        <w:jc w:val="left"/>
        <w:spacing w:line="560" w:lineRule="exact"/>
        <w:ind w:hanging="811" w:left="1918" w:right="5789"/>
      </w:pPr>
      <w:r>
        <w:rPr>
          <w:rFonts w:ascii="Times New Roman" w:cs="Times New Roman" w:eastAsia="Times New Roman" w:hAnsi="Times New Roman"/>
          <w:sz w:val="52"/>
          <w:szCs w:val="52"/>
        </w:rPr>
        <w:t>a)</w:t>
        <w:tab/>
      </w:r>
      <w:r>
        <w:rPr>
          <w:rFonts w:ascii="Times New Roman" w:cs="Times New Roman" w:eastAsia="Times New Roman" w:hAnsi="Times New Roman"/>
          <w:sz w:val="52"/>
          <w:szCs w:val="52"/>
        </w:rPr>
        <w:t>Source </w:t>
      </w:r>
      <w:r>
        <w:rPr>
          <w:rFonts w:ascii="Times New Roman" w:cs="Times New Roman" w:eastAsia="Times New Roman" w:hAnsi="Times New Roman"/>
          <w:sz w:val="52"/>
          <w:szCs w:val="52"/>
        </w:rPr>
        <w:t>– </w:t>
      </w:r>
      <w:r>
        <w:rPr>
          <w:rFonts w:ascii="Times New Roman" w:cs="Times New Roman" w:eastAsia="Times New Roman" w:hAnsi="Times New Roman"/>
          <w:sz w:val="52"/>
          <w:szCs w:val="52"/>
        </w:rPr>
        <w:t>where the stream comes from e.g. array,</w:t>
      </w:r>
      <w:r>
        <w:rPr>
          <w:rFonts w:ascii="Times New Roman" w:cs="Times New Roman" w:eastAsia="Times New Roman" w:hAnsi="Times New Roman"/>
          <w:sz w:val="52"/>
          <w:szCs w:val="52"/>
        </w:rPr>
        <w:t> collection or file.</w:t>
      </w:r>
    </w:p>
    <w:p>
      <w:pPr>
        <w:rPr>
          <w:rFonts w:ascii="Times New Roman" w:cs="Times New Roman" w:eastAsia="Times New Roman" w:hAnsi="Times New Roman"/>
          <w:sz w:val="52"/>
          <w:szCs w:val="52"/>
        </w:rPr>
        <w:tabs>
          <w:tab w:pos="1900" w:val="left"/>
        </w:tabs>
        <w:jc w:val="left"/>
        <w:spacing w:before="98" w:line="560" w:lineRule="exact"/>
        <w:ind w:hanging="811" w:left="1918" w:right="4889"/>
      </w:pPr>
      <w:r>
        <w:rPr>
          <w:rFonts w:ascii="Times New Roman" w:cs="Times New Roman" w:eastAsia="Times New Roman" w:hAnsi="Times New Roman"/>
          <w:sz w:val="52"/>
          <w:szCs w:val="52"/>
        </w:rPr>
        <w:t>b)</w:t>
        <w:tab/>
      </w:r>
      <w:r>
        <w:rPr>
          <w:rFonts w:ascii="Times New Roman" w:cs="Times New Roman" w:eastAsia="Times New Roman" w:hAnsi="Times New Roman"/>
          <w:sz w:val="52"/>
          <w:szCs w:val="52"/>
        </w:rPr>
        <w:t>Intermediate operations </w:t>
      </w:r>
      <w:r>
        <w:rPr>
          <w:rFonts w:ascii="Times New Roman" w:cs="Times New Roman" w:eastAsia="Times New Roman" w:hAnsi="Times New Roman"/>
          <w:sz w:val="52"/>
          <w:szCs w:val="52"/>
        </w:rPr>
        <w:t>– </w:t>
      </w:r>
      <w:r>
        <w:rPr>
          <w:rFonts w:ascii="Times New Roman" w:cs="Times New Roman" w:eastAsia="Times New Roman" w:hAnsi="Times New Roman"/>
          <w:sz w:val="52"/>
          <w:szCs w:val="52"/>
        </w:rPr>
        <w:t>transforms the stream into</w:t>
      </w:r>
      <w:r>
        <w:rPr>
          <w:rFonts w:ascii="Times New Roman" w:cs="Times New Roman" w:eastAsia="Times New Roman" w:hAnsi="Times New Roman"/>
          <w:sz w:val="52"/>
          <w:szCs w:val="52"/>
        </w:rPr>
        <w:t> another one. There can as few or as many as required.</w:t>
      </w:r>
    </w:p>
    <w:p>
      <w:pPr>
        <w:rPr>
          <w:rFonts w:ascii="Times New Roman" w:cs="Times New Roman" w:eastAsia="Times New Roman" w:hAnsi="Times New Roman"/>
          <w:sz w:val="52"/>
          <w:szCs w:val="52"/>
        </w:rPr>
        <w:tabs>
          <w:tab w:pos="1900" w:val="left"/>
        </w:tabs>
        <w:jc w:val="left"/>
        <w:spacing w:before="94" w:line="225" w:lineRule="auto"/>
        <w:ind w:hanging="811" w:left="1918" w:right="4446"/>
      </w:pPr>
      <w:r>
        <w:rPr>
          <w:rFonts w:ascii="Times New Roman" w:cs="Times New Roman" w:eastAsia="Times New Roman" w:hAnsi="Times New Roman"/>
          <w:sz w:val="52"/>
          <w:szCs w:val="52"/>
        </w:rPr>
        <w:t>c)</w:t>
        <w:tab/>
      </w:r>
      <w:r>
        <w:rPr>
          <w:rFonts w:ascii="Times New Roman" w:cs="Times New Roman" w:eastAsia="Times New Roman" w:hAnsi="Times New Roman"/>
          <w:sz w:val="52"/>
          <w:szCs w:val="52"/>
        </w:rPr>
        <w:t>Terminal operation </w:t>
      </w:r>
      <w:r>
        <w:rPr>
          <w:rFonts w:ascii="Times New Roman" w:cs="Times New Roman" w:eastAsia="Times New Roman" w:hAnsi="Times New Roman"/>
          <w:sz w:val="52"/>
          <w:szCs w:val="52"/>
        </w:rPr>
        <w:t>– </w:t>
      </w:r>
      <w:r>
        <w:rPr>
          <w:rFonts w:ascii="Times New Roman" w:cs="Times New Roman" w:eastAsia="Times New Roman" w:hAnsi="Times New Roman"/>
          <w:sz w:val="52"/>
          <w:szCs w:val="52"/>
        </w:rPr>
        <w:t>required to start the whole process</w:t>
      </w:r>
      <w:r>
        <w:rPr>
          <w:rFonts w:ascii="Times New Roman" w:cs="Times New Roman" w:eastAsia="Times New Roman" w:hAnsi="Times New Roman"/>
          <w:sz w:val="52"/>
          <w:szCs w:val="52"/>
        </w:rPr>
        <w:t> and produces the result. Streams can only be used once</w:t>
      </w:r>
      <w:r>
        <w:rPr>
          <w:rFonts w:ascii="Times New Roman" w:cs="Times New Roman" w:eastAsia="Times New Roman" w:hAnsi="Times New Roman"/>
          <w:sz w:val="52"/>
          <w:szCs w:val="52"/>
        </w:rPr>
        <w:t> i.e. streams are no longer usable after a terminal</w:t>
      </w:r>
      <w:r>
        <w:rPr>
          <w:rFonts w:ascii="Times New Roman" w:cs="Times New Roman" w:eastAsia="Times New Roman" w:hAnsi="Times New Roman"/>
          <w:sz w:val="52"/>
          <w:szCs w:val="52"/>
        </w:rPr>
        <w:t> operation completes (re-generate the stream if</w:t>
      </w:r>
      <w:r>
        <w:rPr>
          <w:rFonts w:ascii="Times New Roman" w:cs="Times New Roman" w:eastAsia="Times New Roman" w:hAnsi="Times New Roman"/>
          <w:sz w:val="52"/>
          <w:szCs w:val="52"/>
        </w:rPr>
        <w:t> necessary).</w:t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727"/>
      </w:pPr>
      <w:r>
        <w:pict>
          <v:group coordorigin="0,0" coordsize="19200,10800" style="position:absolute;margin-left:0pt;margin-top:0pt;width:960pt;height:540pt;mso-position-horizontal-relative:page;mso-position-vertical-relative:page;z-index:-700">
            <v:shape style="position:absolute;left:10766;top:0;width:8434;height:10800" type="#_x0000_t75">
              <v:imagedata o:title="" r:id="rId8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9698,8268" coordsize="2858,0" filled="f" path="m9698,8268l12557,8268e" strokecolor="#000000" stroked="t" strokeweight="1.42pt" style="position:absolute;left:9698;top:8268;width:2858;height:0">
              <v:path arrowok="t"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The Pipeline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225" w:lineRule="auto"/>
        <w:ind w:hanging="180" w:left="567" w:right="437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filter()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such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filter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filtered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next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(another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intermediate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operation).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count()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forEach()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both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67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end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600" w:lineRule="exact"/>
        <w:ind w:hanging="180" w:left="567" w:right="443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pipeline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specify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how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source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manipulated.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Remember,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don’t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hold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727"/>
      </w:pPr>
      <w:r>
        <w:pict>
          <v:group coordorigin="0,0" coordsize="19200,10800" style="position:absolute;margin-left:0pt;margin-top:0pt;width:960pt;height:540pt;mso-position-horizontal-relative:page;mso-position-vertical-relative:page;z-index:-699">
            <v:shape style="position:absolute;left:10766;top:0;width:8434;height:10800" type="#_x0000_t75">
              <v:imagedata o:title="" r:id="rId9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12;top:1075;width:14174;height:9209" type="#_x0000_t75">
              <v:imagedata o:title="" r:id="rId10"/>
            </v:shape>
            <v:shape coordorigin="605,1068" coordsize="14189,9223" filled="f" path="m605,10291l14794,10291,14794,1068,605,1068,605,10291xe" strokecolor="#000000" stroked="t" strokeweight="0.72pt" style="position:absolute;left:605;top:1068;width:14189;height:9223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The Pipeline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97">
            <v:shape style="position:absolute;left:0;top:0;width:19200;height:10800" type="#_x0000_t75">
              <v:imagedata o:title="" r:id="rId11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698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518" w:right="10336"/>
        <w:sectPr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Streams are Lazy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086"/>
      </w:pPr>
      <w:r>
        <w:pict>
          <v:group coordorigin="0,0" coordsize="19200,10800" style="position:absolute;margin-left:0pt;margin-top:0pt;width:960pt;height:540pt;mso-position-horizontal-relative:page;mso-position-vertical-relative:page;z-index:-696">
            <v:shape style="position:absolute;left:10766;top:0;width:8434;height:10800" type="#_x0000_t75">
              <v:imagedata o:title="" r:id="rId1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Streams are Lazy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225" w:lineRule="auto"/>
        <w:ind w:hanging="180" w:left="567" w:right="4354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principle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“lazy”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evaluation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get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need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example,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you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were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displaying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10,000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records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user,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principle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lazy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evaluation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would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retrieve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50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viewing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these,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retrieve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50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background.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“Eager”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evaluation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would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retrieve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10,000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67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records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go.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600" w:lineRule="exact"/>
        <w:ind w:hanging="180" w:left="567" w:right="451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regard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means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nothing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happens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until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terminal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occurs.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086"/>
      </w:pPr>
      <w:r>
        <w:pict>
          <v:group coordorigin="0,0" coordsize="19200,10800" style="position:absolute;margin-left:0pt;margin-top:0pt;width:960pt;height:540pt;mso-position-horizontal-relative:page;mso-position-vertical-relative:page;z-index:-695">
            <v:shape style="position:absolute;left:10766;top:0;width:8434;height:10800" type="#_x0000_t75">
              <v:imagedata o:title="" r:id="rId13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Streams are Lazy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8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pipeline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specifies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67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performed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source)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600" w:lineRule="exact"/>
        <w:ind w:hanging="180" w:left="567" w:right="527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enables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JDK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reduce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whenever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possible.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20" w:val="left"/>
        </w:tabs>
        <w:jc w:val="left"/>
        <w:spacing w:line="600" w:lineRule="exact"/>
        <w:ind w:hanging="180" w:left="567" w:right="4635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example,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run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piece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required: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3"/>
        <w:ind w:left="1107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found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hanging="360" w:left="1467" w:right="4247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limit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number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want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9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94">
            <v:shape style="position:absolute;left:10766;top:0;width:8434;height:10800" type="#_x0000_t75">
              <v:imagedata o:title="" r:id="rId14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69;top:876;width:14964;height:9002" type="#_x0000_t75">
              <v:imagedata o:title="" r:id="rId15"/>
            </v:shape>
            <v:shape coordorigin="562,869" coordsize="14978,9017" filled="f" path="m562,9886l15540,9886,15540,869,562,869,562,9886xe" strokecolor="#000000" stroked="t" strokeweight="0.72pt" style="position:absolute;left:562;top:869;width:14978;height:9017">
              <v:path arrowok="t"/>
            </v:shape>
            <v:shape coordorigin="12451,3658" coordsize="6408,898" fillcolor="#FFFFFF" filled="t" path="m12451,4555l18859,4555,18859,3658,12451,3658,12451,4555xe" stroked="f" style="position:absolute;left:12451;top:3658;width:6408;height:898">
              <v:path arrowok="t"/>
              <v:fill/>
            </v:shape>
            <v:shape coordorigin="12451,3658" coordsize="6408,898" filled="f" path="m12451,4555l18859,4555,18859,3658,12451,3658,12451,4555xe" strokecolor="#000000" stroked="t" strokeweight="0.72pt" style="position:absolute;left:12451;top:3658;width:6408;height:898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00" w:lineRule="exact"/>
        <w:ind w:right="322"/>
      </w:pPr>
      <w:r>
        <w:rPr>
          <w:rFonts w:ascii="Corbel" w:cs="Corbel" w:eastAsia="Corbel" w:hAnsi="Corbel"/>
          <w:position w:val="2"/>
          <w:sz w:val="64"/>
          <w:szCs w:val="64"/>
        </w:rPr>
        <w:t>Streams are Lazy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693">
            <v:shape style="position:absolute;left:10766;top:0;width:8434;height:10800" type="#_x0000_t75">
              <v:imagedata o:title="" r:id="rId1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83;top:470;width:18610;height:8467" type="#_x0000_t75">
              <v:imagedata o:title="" r:id="rId17"/>
            </v:shape>
            <v:shape coordorigin="276,463" coordsize="18624,8482" filled="f" path="m276,8945l18900,8945,18900,463,276,463,276,8945xe" strokecolor="#000000" stroked="t" strokeweight="0.72pt" style="position:absolute;left:276;top:463;width:18624;height:8482">
              <v:path arrowok="t"/>
            </v:shape>
            <v:shape coordorigin="12638,4279" coordsize="6408,898" fillcolor="#FFFFFF" filled="t" path="m12638,5177l19046,5177,19046,4279,12638,4279,12638,5177xe" stroked="f" style="position:absolute;left:12638;top:4279;width:6408;height:898">
              <v:path arrowok="t"/>
              <v:fill/>
            </v:shape>
            <v:shape coordorigin="12638,4279" coordsize="6408,898" filled="f" path="m12638,5177l19046,5177,19046,4279,12638,4279,12638,5177xe" strokecolor="#000000" stroked="t" strokeweight="0.72pt" style="position:absolute;left:12638;top:4279;width:6408;height:898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00" w:lineRule="exact"/>
        <w:ind w:right="134"/>
      </w:pPr>
      <w:r>
        <w:rPr>
          <w:rFonts w:ascii="Corbel" w:cs="Corbel" w:eastAsia="Corbel" w:hAnsi="Corbel"/>
          <w:position w:val="2"/>
          <w:sz w:val="64"/>
          <w:szCs w:val="64"/>
        </w:rPr>
        <w:t>Streams are Lazy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5"/>
      </w:pPr>
      <w:r>
        <w:rPr>
          <w:rFonts w:ascii="Calibri" w:cs="Calibri" w:eastAsia="Calibri" w:hAnsi="Calibri"/>
          <w:color w:val="FFFFFF"/>
          <w:sz w:val="24"/>
          <w:szCs w:val="24"/>
        </w:rPr>
        <w:t>11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right"/>
        <w:spacing w:line="740" w:lineRule="exact"/>
        <w:ind w:right="107"/>
      </w:pPr>
      <w:r>
        <w:pict>
          <v:group coordorigin="0,0" coordsize="19200,10800" style="position:absolute;margin-left:0pt;margin-top:0pt;width:960pt;height:540pt;mso-position-horizontal-relative:page;mso-position-vertical-relative:page;z-index:-691">
            <v:shape style="position:absolute;left:10766;top:0;width:8434;height:10800" type="#_x0000_t75">
              <v:imagedata o:title="" r:id="rId18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80,10800l14477,0,6685,0,4087,10800,11880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2667,0" coordsize="6408,898" fillcolor="#FFFFFF" filled="t" path="m12667,898l19075,898,19075,0,12667,0,12667,898xe" stroked="f" style="position:absolute;left:12667;top:0;width:6408;height:898">
              <v:path arrowok="t"/>
              <v:fill/>
            </v:shape>
            <v:shape coordorigin="12667,0" coordsize="6408,898" filled="f" path="m12667,898l19075,898,19075,0,12667,0,12667,898xe" strokecolor="#000000" stroked="t" strokeweight="0.72pt" style="position:absolute;left:12667;top:0;width:6408;height:898">
              <v:path arrowok="t"/>
            </v:shape>
            <v:shape style="position:absolute;left:182;top:146;width:10908;height:5328" type="#_x0000_t75">
              <v:imagedata o:title="" r:id="rId19"/>
            </v:shape>
            <v:shape coordorigin="175,139" coordsize="10922,5342" filled="f" path="m175,5482l11098,5482,11098,139,175,139,175,5482xe" strokecolor="#000000" stroked="t" strokeweight="0.72pt" style="position:absolute;left:175;top:139;width:10922;height:5342">
              <v:path arrowok="t"/>
            </v:shape>
            <v:shape style="position:absolute;left:8556;top:5582;width:10478;height:5110" type="#_x0000_t75">
              <v:imagedata o:title="" r:id="rId20"/>
            </v:shape>
            <v:shape coordorigin="8549,5575" coordsize="10493,5124" filled="f" path="m8549,10699l19042,10699,19042,5575,8549,5575,8549,10699xe" strokecolor="#000000" stroked="t" strokeweight="0.72pt" style="position:absolute;left:8549;top:5575;width:10493;height:5124">
              <v:path arrowok="t"/>
            </v:shape>
            <w10:wrap type="none"/>
          </v:group>
        </w:pict>
      </w:r>
      <w:r>
        <w:pict>
          <v:shape filled="f" stroked="f" style="position:absolute;margin-left:427.8pt;margin-top:279.12pt;width:523.92pt;height:255.48pt;mso-position-horizontal-relative:page;mso-position-vertical-relative:page;z-index:-692" type="#_x0000_t202">
            <v:textbox inset="0,0,0,0">
              <w:txbxContent>
                <w:p>
                  <w:pPr>
                    <w:rPr>
                      <w:sz w:val="13"/>
                      <w:szCs w:val="13"/>
                    </w:rPr>
                    <w:jc w:val="left"/>
                    <w:spacing w:before="1" w:line="120" w:lineRule="exact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  <w:jc w:val="right"/>
                    <w:ind w:right="970"/>
                  </w:pPr>
                  <w:r>
                    <w:rPr>
                      <w:rFonts w:ascii="Calibri" w:cs="Calibri" w:eastAsia="Calibri" w:hAnsi="Calibri"/>
                      <w:color w:val="FFFFFF"/>
                      <w:sz w:val="24"/>
                      <w:szCs w:val="24"/>
                    </w:rPr>
                    <w:t>12</w:t>
                  </w: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orbel" w:cs="Corbel" w:eastAsia="Corbel" w:hAnsi="Corbel"/>
          <w:position w:val="2"/>
          <w:sz w:val="64"/>
          <w:szCs w:val="64"/>
        </w:rPr>
        <w:t>Streams are Lazy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4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20" w:top="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2.jpg" Type="http://schemas.openxmlformats.org/officeDocument/2006/relationships/image"/><Relationship Id="rId8" Target="media\image2.jpg" Type="http://schemas.openxmlformats.org/officeDocument/2006/relationships/image"/><Relationship Id="rId9" Target="media\image2.jpg" Type="http://schemas.openxmlformats.org/officeDocument/2006/relationships/image"/><Relationship Id="rId10" Target="media\image3.jpg" Type="http://schemas.openxmlformats.org/officeDocument/2006/relationships/image"/><Relationship Id="rId11" Target="media\image1.jpg" Type="http://schemas.openxmlformats.org/officeDocument/2006/relationships/image"/><Relationship Id="rId12" Target="media\image2.jpg" Type="http://schemas.openxmlformats.org/officeDocument/2006/relationships/image"/><Relationship Id="rId13" Target="media\image2.jpg" Type="http://schemas.openxmlformats.org/officeDocument/2006/relationships/image"/><Relationship Id="rId14" Target="media\image2.jpg" Type="http://schemas.openxmlformats.org/officeDocument/2006/relationships/image"/><Relationship Id="rId15" Target="media\image4.jpg" Type="http://schemas.openxmlformats.org/officeDocument/2006/relationships/image"/><Relationship Id="rId16" Target="media\image2.jpg" Type="http://schemas.openxmlformats.org/officeDocument/2006/relationships/image"/><Relationship Id="rId17" Target="media\image5.jpg" Type="http://schemas.openxmlformats.org/officeDocument/2006/relationships/image"/><Relationship Id="rId18" Target="media\image2.jpg" Type="http://schemas.openxmlformats.org/officeDocument/2006/relationships/image"/><Relationship Id="rId19" Target="media\image6.jpg" Type="http://schemas.openxmlformats.org/officeDocument/2006/relationships/image"/><Relationship Id="rId20" Target="media\image7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