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3"/>
          <w:szCs w:val="13"/>
        </w:rPr>
        <w:jc w:val="left"/>
        <w:spacing w:before="8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653">
            <v:shape style="position:absolute;left:0;top:0;width:19200;height:10800" type="#_x0000_t75">
              <v:imagedata o:title="" r:id="rId4"/>
            </v:shape>
            <v:shape coordorigin="1812,0" coordsize="8650,10800" fillcolor="#FFFFFF" filled="t" path="m7632,10800l10462,0,4642,0,1812,10800,7632,10800xe" stroked="f" style="position:absolute;left:1812;top:0;width:8650;height:10800">
              <v:path arrowok="t"/>
              <v:fill/>
            </v:shape>
            <v:shape coordorigin="0,761" coordsize="10956,9278" fillcolor="#0E3954" filled="t" path="m10956,761l0,761,0,10039,8636,10039,10956,761xe" stroked="f" style="position:absolute;left:0;top:761;width:10956;height:9278">
              <v:path arrowok="t"/>
              <v:fill/>
            </v:shape>
            <v:shape coordorigin="0,7020" coordsize="9871,1392" fillcolor="#B15F6D" filled="t" path="m9871,7020l0,7020,0,8412,9523,8412,9871,7020xe" stroked="f" style="position:absolute;left:0;top:7020;width:9871;height:1392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0pt;margin-top:0pt;width:960pt;height:540pt;mso-position-horizontal-relative:page;mso-position-vertical-relative:page;z-index:-654" type="#_x0000_t202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7" w:line="180" w:lineRule="exact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w:jc w:val="left"/>
                    <w:ind w:left="144"/>
                  </w:pPr>
                  <w:r>
                    <w:rPr>
                      <w:rFonts w:ascii="Times New Roman" w:cs="Times New Roman" w:eastAsia="Times New Roman" w:hAnsi="Times New Roman"/>
                      <w:color w:val="BEBEBE"/>
                      <w:sz w:val="28"/>
                      <w:szCs w:val="28"/>
                    </w:rPr>
                    <w:t>Copyright © Seán Kennedy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88"/>
          <w:szCs w:val="88"/>
        </w:rPr>
        <w:jc w:val="center"/>
        <w:spacing w:line="940" w:lineRule="exact"/>
        <w:ind w:left="310" w:right="10114"/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Streams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40"/>
          <w:szCs w:val="40"/>
        </w:rPr>
        <w:jc w:val="center"/>
        <w:ind w:left="456" w:right="10271"/>
        <w:sectPr>
          <w:type w:val="continuous"/>
          <w:pgSz w:h="10800" w:orient="landscape" w:w="19200"/>
          <w:pgMar w:bottom="280" w:left="2780" w:right="2780" w:top="980"/>
        </w:sectPr>
      </w:pPr>
      <w:r>
        <w:rPr>
          <w:rFonts w:ascii="Calibri" w:cs="Calibri" w:eastAsia="Calibri" w:hAnsi="Calibri"/>
          <w:color w:val="FFFFFF"/>
          <w:sz w:val="40"/>
          <w:szCs w:val="40"/>
        </w:rPr>
        <w:t>Primitive Streams</w:t>
      </w:r>
      <w:r>
        <w:rPr>
          <w:rFonts w:ascii="Calibri" w:cs="Calibri" w:eastAsia="Calibri" w:hAnsi="Calibri"/>
          <w:color w:val="000000"/>
          <w:sz w:val="40"/>
          <w:szCs w:val="40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4923"/>
      </w:pPr>
      <w:r>
        <w:pict>
          <v:group coordorigin="0,0" coordsize="19200,10800" style="position:absolute;margin-left:0pt;margin-top:0pt;width:960pt;height:540pt;mso-position-horizontal-relative:page;mso-position-vertical-relative:page;z-index:-652">
            <v:shape style="position:absolute;left:10766;top:0;width:8434;height:10800" type="#_x0000_t75">
              <v:imagedata o:title="" r:id="rId5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Primitive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60" w:val="left"/>
        </w:tabs>
        <w:jc w:val="left"/>
        <w:spacing w:before="19" w:line="225" w:lineRule="auto"/>
        <w:ind w:hanging="180" w:left="610" w:right="3764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opposed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Stream&lt;T&gt;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e.g.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Stream&lt;Integer&gt;,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Stream&lt;Double&gt;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Stream&lt;Long&gt;;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Java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actually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provides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other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classes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work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610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primitives: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150"/>
      </w:pPr>
      <w:r>
        <w:rPr>
          <w:rFonts w:ascii="Arial Unicode MS" w:cs="Arial Unicode MS" w:eastAsia="Arial Unicode MS" w:hAnsi="Arial Unicode MS"/>
          <w:w w:val="99"/>
          <w:sz w:val="56"/>
          <w:szCs w:val="56"/>
        </w:rPr>
        <w:t>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IntStream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–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primitive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types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int,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short,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byte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char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150"/>
      </w:pPr>
      <w:r>
        <w:rPr>
          <w:rFonts w:ascii="Arial Unicode MS" w:cs="Arial Unicode MS" w:eastAsia="Arial Unicode MS" w:hAnsi="Arial Unicode MS"/>
          <w:w w:val="99"/>
          <w:sz w:val="56"/>
          <w:szCs w:val="56"/>
        </w:rPr>
        <w:t>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DoubleStream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–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primitive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types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double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float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1150"/>
      </w:pPr>
      <w:r>
        <w:rPr>
          <w:rFonts w:ascii="Arial Unicode MS" w:cs="Arial Unicode MS" w:eastAsia="Arial Unicode MS" w:hAnsi="Arial Unicode MS"/>
          <w:w w:val="99"/>
          <w:position w:val="-2"/>
          <w:sz w:val="56"/>
          <w:szCs w:val="56"/>
        </w:rPr>
        <w:t>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LongStream</w:t>
      </w:r>
      <w:r>
        <w:rPr>
          <w:rFonts w:ascii="Times New Roman" w:cs="Times New Roman" w:eastAsia="Times New Roman" w:hAnsi="Times New Roman"/>
          <w:i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–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primitive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type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long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430"/>
      </w:pPr>
      <w:r>
        <w:rPr>
          <w:rFonts w:ascii="Arial Unicode MS" w:cs="Arial Unicode MS" w:eastAsia="Arial Unicode MS" w:hAnsi="Arial Unicode MS"/>
          <w:w w:val="99"/>
          <w:position w:val="-1"/>
          <w:sz w:val="56"/>
          <w:szCs w:val="56"/>
        </w:rPr>
        <w:t></w:t>
      </w:r>
      <w:r>
        <w:rPr>
          <w:rFonts w:ascii="Arial Unicode MS" w:cs="Arial Unicode MS" w:eastAsia="Arial Unicode MS" w:hAnsi="Arial Unicode MS"/>
          <w:w w:val="100"/>
          <w:position w:val="-1"/>
          <w:sz w:val="56"/>
          <w:szCs w:val="56"/>
        </w:rPr>
      </w:r>
      <w:r>
        <w:rPr>
          <w:rFonts w:ascii="Times New Roman" w:cs="Times New Roman" w:eastAsia="Times New Roman" w:hAnsi="Times New Roman"/>
          <w:i/>
          <w:w w:val="99"/>
          <w:position w:val="-1"/>
          <w:sz w:val="56"/>
          <w:szCs w:val="56"/>
        </w:rPr>
        <w:t>IntStream</w:t>
      </w:r>
      <w:r>
        <w:rPr>
          <w:rFonts w:ascii="Times New Roman" w:cs="Times New Roman" w:eastAsia="Times New Roman" w:hAnsi="Times New Roman"/>
          <w:i/>
          <w:w w:val="100"/>
          <w:position w:val="-1"/>
          <w:sz w:val="56"/>
          <w:szCs w:val="56"/>
        </w:rPr>
        <w:t>           </w:t>
      </w:r>
      <w:r>
        <w:rPr>
          <w:rFonts w:ascii="Times New Roman" w:cs="Times New Roman" w:eastAsia="Times New Roman" w:hAnsi="Times New Roman"/>
          <w:i/>
          <w:w w:val="99"/>
          <w:position w:val="-1"/>
          <w:sz w:val="56"/>
          <w:szCs w:val="56"/>
        </w:rPr>
        <w:t>Stream&lt;Integer&gt;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430"/>
      </w:pPr>
      <w:r>
        <w:rPr>
          <w:rFonts w:ascii="Arial Unicode MS" w:cs="Arial Unicode MS" w:eastAsia="Arial Unicode MS" w:hAnsi="Arial Unicode MS"/>
          <w:w w:val="99"/>
          <w:sz w:val="56"/>
          <w:szCs w:val="56"/>
        </w:rPr>
        <w:t></w:t>
      </w:r>
      <w:r>
        <w:rPr>
          <w:rFonts w:ascii="Arial Unicode MS" w:cs="Arial Unicode MS" w:eastAsia="Arial Unicode MS" w:hAnsi="Arial Unicode MS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DoubleStream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  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Stream&lt;Double&gt;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430"/>
      </w:pPr>
      <w:r>
        <w:rPr>
          <w:rFonts w:ascii="Arial Unicode MS" w:cs="Arial Unicode MS" w:eastAsia="Arial Unicode MS" w:hAnsi="Arial Unicode MS"/>
          <w:w w:val="99"/>
          <w:position w:val="-3"/>
          <w:sz w:val="56"/>
          <w:szCs w:val="56"/>
        </w:rPr>
        <w:t></w:t>
      </w:r>
      <w:r>
        <w:rPr>
          <w:rFonts w:ascii="Arial Unicode MS" w:cs="Arial Unicode MS" w:eastAsia="Arial Unicode MS" w:hAnsi="Arial Unicode MS"/>
          <w:w w:val="100"/>
          <w:position w:val="-3"/>
          <w:sz w:val="56"/>
          <w:szCs w:val="56"/>
        </w:rPr>
      </w:r>
      <w:r>
        <w:rPr>
          <w:rFonts w:ascii="Times New Roman" w:cs="Times New Roman" w:eastAsia="Times New Roman" w:hAnsi="Times New Roman"/>
          <w:i/>
          <w:w w:val="99"/>
          <w:position w:val="-3"/>
          <w:sz w:val="56"/>
          <w:szCs w:val="56"/>
        </w:rPr>
        <w:t>LongStream</w:t>
      </w:r>
      <w:r>
        <w:rPr>
          <w:rFonts w:ascii="Times New Roman" w:cs="Times New Roman" w:eastAsia="Times New Roman" w:hAnsi="Times New Roman"/>
          <w:i/>
          <w:w w:val="100"/>
          <w:position w:val="-3"/>
          <w:sz w:val="56"/>
          <w:szCs w:val="56"/>
        </w:rPr>
        <w:t>        </w:t>
      </w:r>
      <w:r>
        <w:rPr>
          <w:rFonts w:ascii="Times New Roman" w:cs="Times New Roman" w:eastAsia="Times New Roman" w:hAnsi="Times New Roman"/>
          <w:i/>
          <w:w w:val="99"/>
          <w:position w:val="-3"/>
          <w:sz w:val="56"/>
          <w:szCs w:val="56"/>
        </w:rPr>
        <w:t>Stream&lt;Long&gt;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line="200" w:lineRule="exact"/>
        <w:ind w:right="118"/>
      </w:pPr>
      <w:r>
        <w:rPr>
          <w:rFonts w:ascii="Calibri" w:cs="Calibri" w:eastAsia="Calibri" w:hAnsi="Calibri"/>
          <w:color w:val="FFFFFF"/>
          <w:position w:val="2"/>
          <w:sz w:val="24"/>
          <w:szCs w:val="24"/>
        </w:rPr>
        <w:t>2</w:t>
      </w:r>
      <w:r>
        <w:rPr>
          <w:rFonts w:ascii="Calibri" w:cs="Calibri" w:eastAsia="Calibri" w:hAnsi="Calibri"/>
          <w:color w:val="0000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1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3862"/>
      </w:pPr>
      <w:r>
        <w:pict>
          <v:group coordorigin="0,0" coordsize="19200,10800" style="position:absolute;margin-left:0pt;margin-top:0pt;width:960pt;height:540pt;mso-position-horizontal-relative:page;mso-position-vertical-relative:page;z-index:-651">
            <v:shape style="position:absolute;left:10766;top:0;width:8434;height:10800" type="#_x0000_t75">
              <v:imagedata o:title="" r:id="rId6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674;top:1426;width:15259;height:8582" type="#_x0000_t75">
              <v:imagedata o:title="" r:id="rId7"/>
            </v:shape>
            <v:shape coordorigin="667,1418" coordsize="15274,8597" filled="f" path="m667,10015l15941,10015,15941,1418,667,1418,667,10015xe" strokecolor="#000000" stroked="t" strokeweight="0.72pt" style="position:absolute;left:667;top:1418;width:15274;height:8597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Creating Primitive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3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046"/>
      </w:pPr>
      <w:r>
        <w:pict>
          <v:group coordorigin="0,0" coordsize="19200,10800" style="position:absolute;margin-left:0pt;margin-top:0pt;width:960pt;height:540pt;mso-position-horizontal-relative:page;mso-position-vertical-relative:page;z-index:-650">
            <v:shape style="position:absolute;left:10766;top:0;width:8434;height:10800" type="#_x0000_t75">
              <v:imagedata o:title="" r:id="rId8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Primitive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5"/>
          <w:szCs w:val="15"/>
        </w:rPr>
        <w:jc w:val="left"/>
        <w:spacing w:before="10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100" w:val="left"/>
        </w:tabs>
        <w:jc w:val="left"/>
        <w:spacing w:before="30" w:line="600" w:lineRule="exact"/>
        <w:ind w:hanging="180" w:left="751" w:right="4614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primitive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addition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containing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many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also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contain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specialised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methods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for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working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numeric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100" w:val="left"/>
        </w:tabs>
        <w:jc w:val="left"/>
        <w:spacing w:line="225" w:lineRule="auto"/>
        <w:ind w:hanging="180" w:left="751" w:right="5299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primitive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know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how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perform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certain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common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automatically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e.g.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min(),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max(),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 sum()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average().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4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66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4840"/>
      </w:pPr>
      <w:r>
        <w:pict>
          <v:group coordorigin="0,0" coordsize="19200,10800" style="position:absolute;margin-left:0pt;margin-top:0pt;width:960pt;height:540pt;mso-position-horizontal-relative:page;mso-position-vertical-relative:page;z-index:-649">
            <v:shape style="position:absolute;left:10766;top:0;width:8434;height:10800" type="#_x0000_t75">
              <v:imagedata o:title="" r:id="rId9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1421;top:919;width:12876;height:9288" type="#_x0000_t75">
              <v:imagedata o:title="" r:id="rId10"/>
            </v:shape>
            <v:shape coordorigin="1414,912" coordsize="12890,9302" filled="f" path="m1414,10214l14304,10214,14304,912,1414,912,1414,10214xe" strokecolor="#000000" stroked="t" strokeweight="0.72pt" style="position:absolute;left:1414;top:912;width:12890;height:9302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Primitive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5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16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2437"/>
      </w:pPr>
      <w:r>
        <w:pict>
          <v:group coordorigin="0,0" coordsize="19200,10800" style="position:absolute;margin-left:0pt;margin-top:0pt;width:960pt;height:540pt;mso-position-horizontal-relative:page;mso-position-vertical-relative:page;z-index:-648">
            <v:shape style="position:absolute;left:10766;top:0;width:8434;height:10800" type="#_x0000_t75">
              <v:imagedata o:title="" r:id="rId11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2345;top:1008;width:10589;height:9362" type="#_x0000_t75">
              <v:imagedata o:title="" r:id="rId12"/>
            </v:shape>
            <v:shape coordorigin="2338,1001" coordsize="10603,9377" filled="f" path="m2338,10378l12941,10378,12941,1001,2338,1001,2338,10378xe" strokecolor="#000000" stroked="t" strokeweight="0.72pt" style="position:absolute;left:2338;top:1001;width:10603;height:9377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Common Primitive Stream Methods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6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16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2437"/>
      </w:pPr>
      <w:r>
        <w:pict>
          <v:group coordorigin="0,0" coordsize="19200,10800" style="position:absolute;margin-left:0pt;margin-top:0pt;width:960pt;height:540pt;mso-position-horizontal-relative:page;mso-position-vertical-relative:page;z-index:-647">
            <v:shape style="position:absolute;left:10766;top:0;width:8434;height:10800" type="#_x0000_t75">
              <v:imagedata o:title="" r:id="rId13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1020;top:1709;width:16670;height:6850" type="#_x0000_t75">
              <v:imagedata o:title="" r:id="rId14"/>
            </v:shape>
            <v:shape coordorigin="1013,1702" coordsize="16685,6864" filled="f" path="m1013,8566l17698,8566,17698,1702,1013,1702,1013,8566xe" strokecolor="#000000" stroked="t" strokeweight="0.72pt" style="position:absolute;left:1013;top:1702;width:16685;height:6864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Common Primitive Stream Methods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7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16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4170"/>
      </w:pPr>
      <w:r>
        <w:pict>
          <v:group coordorigin="0,0" coordsize="19200,10800" style="position:absolute;margin-left:0pt;margin-top:0pt;width:960pt;height:540pt;mso-position-horizontal-relative:page;mso-position-vertical-relative:page;z-index:-646">
            <v:shape style="position:absolute;left:10766;top:0;width:8434;height:10800" type="#_x0000_t75">
              <v:imagedata o:title="" r:id="rId15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391;top:1361;width:15852;height:8791" type="#_x0000_t75">
              <v:imagedata o:title="" r:id="rId16"/>
            </v:shape>
            <v:shape coordorigin="384,1354" coordsize="15866,8806" filled="f" path="m384,10159l16250,10159,16250,1354,384,1354,384,10159xe" strokecolor="#000000" stroked="t" strokeweight="0.72pt" style="position:absolute;left:384;top:1354;width:15866;height:8806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Summarising Statistics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8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16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40" w:lineRule="exact"/>
        <w:ind w:left="4706"/>
      </w:pPr>
      <w:r>
        <w:pict>
          <v:group coordorigin="0,0" coordsize="19200,10800" style="position:absolute;margin-left:0pt;margin-top:0pt;width:960pt;height:540pt;mso-position-horizontal-relative:page;mso-position-vertical-relative:page;z-index:-645">
            <v:shape style="position:absolute;left:10766;top:0;width:8434;height:10800" type="#_x0000_t75">
              <v:imagedata o:title="" r:id="rId17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535,1788" coordsize="17678,7313" fillcolor="#000000" filled="t" path="m535,9101l18214,9101,18214,1788,535,1788,535,9101xe" stroked="f" style="position:absolute;left:535;top:1788;width:17678;height:7313">
              <v:path arrowok="t"/>
              <v:fill/>
            </v:shape>
            <v:shape style="position:absolute;left:535;top:1788;width:17678;height:7313" type="#_x0000_t75">
              <v:imagedata o:title="" r:id="rId18"/>
            </v:shape>
            <v:shape coordorigin="528,1781" coordsize="17693,7327" filled="f" path="m528,9108l18221,9108,18221,1781,528,1781,528,9108xe" strokecolor="#000000" stroked="t" strokeweight="0.72pt" style="position:absolute;left:528;top:1781;width:17693;height:7327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Functional Interfaces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5"/>
      </w:pPr>
      <w:r>
        <w:rPr>
          <w:rFonts w:ascii="Calibri" w:cs="Calibri" w:eastAsia="Calibri" w:hAnsi="Calibri"/>
          <w:color w:val="FFFFFF"/>
          <w:sz w:val="24"/>
          <w:szCs w:val="24"/>
        </w:rPr>
        <w:t>11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2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40" w:lineRule="exact"/>
        <w:ind w:left="5141"/>
      </w:pPr>
      <w:r>
        <w:pict>
          <v:group coordorigin="0,0" coordsize="19200,10800" style="position:absolute;margin-left:0pt;margin-top:0pt;width:960pt;height:540pt;mso-position-horizontal-relative:page;mso-position-vertical-relative:page;z-index:-643">
            <v:shape style="position:absolute;left:10766;top:0;width:8434;height:10800" type="#_x0000_t75">
              <v:imagedata o:title="" r:id="rId19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0;top:3336;width:19195;height:7034" type="#_x0000_t75">
              <v:imagedata o:title="" r:id="rId20"/>
            </v:shape>
            <w10:wrap type="none"/>
          </v:group>
        </w:pict>
      </w:r>
      <w:r>
        <w:pict>
          <v:shape filled="f" stroked="f" style="position:absolute;margin-left:0pt;margin-top:166.8pt;width:959.76pt;height:351.72pt;mso-position-horizontal-relative:page;mso-position-vertical-relative:page;z-index:-644" type="#_x0000_t202">
            <v:textbox inset="0,0,0,0">
              <w:txbxContent>
                <w:p>
                  <w:pPr>
                    <w:rPr>
                      <w:sz w:val="17"/>
                      <w:szCs w:val="17"/>
                    </w:rPr>
                    <w:jc w:val="left"/>
                    <w:spacing w:before="8" w:line="160" w:lineRule="exact"/>
                  </w:pPr>
                  <w:r>
                    <w:rPr>
                      <w:sz w:val="17"/>
                      <w:szCs w:val="17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  <w:jc w:val="right"/>
                    <w:ind w:right="1130"/>
                  </w:pPr>
                  <w:r>
                    <w:rPr>
                      <w:rFonts w:ascii="Calibri" w:cs="Calibri" w:eastAsia="Calibri" w:hAnsi="Calibri"/>
                      <w:color w:val="FFFFFF"/>
                      <w:sz w:val="24"/>
                      <w:szCs w:val="24"/>
                    </w:rPr>
                    <w:t>12</w:t>
                  </w: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rbel" w:cs="Corbel" w:eastAsia="Corbel" w:hAnsi="Corbel"/>
          <w:position w:val="2"/>
          <w:sz w:val="64"/>
          <w:szCs w:val="64"/>
        </w:rPr>
        <w:t>Mapping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152"/>
      </w:pPr>
      <w:r>
        <w:rPr>
          <w:rFonts w:ascii="Arial" w:cs="Arial" w:eastAsia="Arial" w:hAnsi="Arial"/>
          <w:w w:val="99"/>
          <w:position w:val="-1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1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Another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way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create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primitive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by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mapping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from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580" w:lineRule="exact"/>
        <w:ind w:left="332"/>
      </w:pP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another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type.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0"/>
          <w:szCs w:val="10"/>
        </w:rPr>
        <w:jc w:val="left"/>
        <w:spacing w:before="6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104"/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sectPr>
      <w:pgSz w:h="10800" w:orient="landscape" w:w="19200"/>
      <w:pgMar w:bottom="0" w:left="40" w:right="2780" w:top="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2.jpg" Type="http://schemas.openxmlformats.org/officeDocument/2006/relationships/image"/><Relationship Id="rId7" Target="media\image3.jpg" Type="http://schemas.openxmlformats.org/officeDocument/2006/relationships/image"/><Relationship Id="rId8" Target="media\image2.jpg" Type="http://schemas.openxmlformats.org/officeDocument/2006/relationships/image"/><Relationship Id="rId9" Target="media\image2.jpg" Type="http://schemas.openxmlformats.org/officeDocument/2006/relationships/image"/><Relationship Id="rId10" Target="media\image4.jpg" Type="http://schemas.openxmlformats.org/officeDocument/2006/relationships/image"/><Relationship Id="rId11" Target="media\image2.jpg" Type="http://schemas.openxmlformats.org/officeDocument/2006/relationships/image"/><Relationship Id="rId12" Target="media\image5.jpg" Type="http://schemas.openxmlformats.org/officeDocument/2006/relationships/image"/><Relationship Id="rId13" Target="media\image2.jpg" Type="http://schemas.openxmlformats.org/officeDocument/2006/relationships/image"/><Relationship Id="rId14" Target="media\image6.jpg" Type="http://schemas.openxmlformats.org/officeDocument/2006/relationships/image"/><Relationship Id="rId15" Target="media\image2.jpg" Type="http://schemas.openxmlformats.org/officeDocument/2006/relationships/image"/><Relationship Id="rId16" Target="media\image7.jpg" Type="http://schemas.openxmlformats.org/officeDocument/2006/relationships/image"/><Relationship Id="rId17" Target="media\image2.jpg" Type="http://schemas.openxmlformats.org/officeDocument/2006/relationships/image"/><Relationship Id="rId18" Target="media\image8.jpg" Type="http://schemas.openxmlformats.org/officeDocument/2006/relationships/image"/><Relationship Id="rId19" Target="media\image2.jpg" Type="http://schemas.openxmlformats.org/officeDocument/2006/relationships/image"/><Relationship Id="rId20" Target="media\image9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