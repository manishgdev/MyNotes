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document.main+xml" PartName="/word/document.xml"/>
  <Default ContentType="image/jpg" Extension="jpg"/>
</Types>
</file>

<file path=_rels/.rels><?xml version="1.0" encoding="UTF-8" standalone="yes"?>
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
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body>
    <w:p>
      <w:pPr>
        <w:rPr>
          <w:sz w:val="13"/>
          <w:szCs w:val="13"/>
        </w:rPr>
        <w:jc w:val="left"/>
        <w:spacing w:before="8" w:line="120" w:lineRule="exact"/>
      </w:pPr>
      <w:r>
        <w:pict>
          <v:group coordorigin="0,0" coordsize="19200,10800" style="position:absolute;margin-left:0pt;margin-top:0pt;width:960pt;height:540pt;mso-position-horizontal-relative:page;mso-position-vertical-relative:page;z-index:-770">
            <v:shape style="position:absolute;left:0;top:0;width:19200;height:10800" type="#_x0000_t75">
              <v:imagedata o:title="" r:id="rId4"/>
            </v:shape>
            <v:shape coordorigin="1812,0" coordsize="8650,10800" fillcolor="#FFFFFF" filled="t" path="m7632,10800l10462,0,4642,0,1812,10800,7632,10800xe" stroked="f" style="position:absolute;left:1812;top:0;width:8650;height:10800">
              <v:path arrowok="t"/>
              <v:fill/>
            </v:shape>
            <v:shape coordorigin="0,761" coordsize="10956,9278" fillcolor="#0E3954" filled="t" path="m10956,761l0,761,0,10039,8636,10039,10956,761xe" stroked="f" style="position:absolute;left:0;top:761;width:10956;height:9278">
              <v:path arrowok="t"/>
              <v:fill/>
            </v:shape>
            <v:shape coordorigin="0,7020" coordsize="9871,1392" fillcolor="#B15F6D" filled="t" path="m9871,7020l0,7020,0,8412,9523,8412,9871,7020xe" stroked="f" style="position:absolute;left:0;top:7020;width:9871;height:1392">
              <v:path arrowok="t"/>
              <v:fill/>
            </v:shape>
            <w10:wrap type="none"/>
          </v:group>
        </w:pict>
      </w:r>
      <w:r>
        <w:pict>
          <v:shape filled="f" stroked="f" style="position:absolute;margin-left:0pt;margin-top:0pt;width:960pt;height:540pt;mso-position-horizontal-relative:page;mso-position-vertical-relative:page;z-index:-771" type="#_x0000_t202">
            <v:textbox inset="0,0,0,0">
              <w:txbxContent>
                <w:p>
                  <w:pPr>
                    <w:rPr>
                      <w:sz w:val="18"/>
                      <w:szCs w:val="18"/>
                    </w:rPr>
                    <w:jc w:val="left"/>
                    <w:spacing w:before="7" w:line="180" w:lineRule="exact"/>
                  </w:pPr>
                  <w:r>
                    <w:rPr>
                      <w:sz w:val="18"/>
                      <w:szCs w:val="18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w:jc w:val="left"/>
                    <w:ind w:left="144"/>
                  </w:pPr>
                  <w:r>
                    <w:rPr>
                      <w:rFonts w:ascii="Times New Roman" w:cs="Times New Roman" w:eastAsia="Times New Roman" w:hAnsi="Times New Roman"/>
                      <w:color w:val="BEBEBE"/>
                      <w:sz w:val="28"/>
                      <w:szCs w:val="28"/>
                    </w:rPr>
                    <w:t>Copyright © Seán Kennedy</w:t>
                  </w:r>
                  <w:r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</w:rPr>
                  </w:r>
                </w:p>
              </w:txbxContent>
            </v:textbox>
            <w10:wrap type="none"/>
          </v:shape>
        </w:pict>
      </w: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orbel" w:cs="Corbel" w:eastAsia="Corbel" w:hAnsi="Corbel"/>
          <w:sz w:val="88"/>
          <w:szCs w:val="88"/>
        </w:rPr>
        <w:jc w:val="center"/>
        <w:spacing w:line="940" w:lineRule="exact"/>
        <w:ind w:left="310" w:right="10114"/>
      </w:pPr>
      <w:r>
        <w:rPr>
          <w:rFonts w:ascii="Corbel" w:cs="Corbel" w:eastAsia="Corbel" w:hAnsi="Corbel"/>
          <w:color w:val="FFFFFF"/>
          <w:position w:val="4"/>
          <w:sz w:val="88"/>
          <w:szCs w:val="88"/>
        </w:rPr>
        <w:t>Streams</w:t>
      </w:r>
      <w:r>
        <w:rPr>
          <w:rFonts w:ascii="Corbel" w:cs="Corbel" w:eastAsia="Corbel" w:hAnsi="Corbel"/>
          <w:color w:val="000000"/>
          <w:position w:val="0"/>
          <w:sz w:val="88"/>
          <w:szCs w:val="88"/>
        </w:rPr>
      </w:r>
    </w:p>
    <w:p>
      <w:pPr>
        <w:rPr>
          <w:sz w:val="10"/>
          <w:szCs w:val="10"/>
        </w:rPr>
        <w:jc w:val="left"/>
        <w:spacing w:before="7" w:line="100" w:lineRule="exact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40"/>
          <w:szCs w:val="40"/>
        </w:rPr>
        <w:jc w:val="center"/>
        <w:ind w:left="240" w:right="10053"/>
        <w:sectPr>
          <w:type w:val="continuous"/>
          <w:pgSz w:h="10800" w:orient="landscape" w:w="19200"/>
          <w:pgMar w:bottom="280" w:left="2780" w:right="2780" w:top="980"/>
        </w:sectPr>
      </w:pPr>
      <w:r>
        <w:rPr>
          <w:rFonts w:ascii="Calibri" w:cs="Calibri" w:eastAsia="Calibri" w:hAnsi="Calibri"/>
          <w:color w:val="FFFFFF"/>
          <w:sz w:val="40"/>
          <w:szCs w:val="40"/>
        </w:rPr>
        <w:t>Terminal Operations</w:t>
      </w:r>
      <w:r>
        <w:rPr>
          <w:rFonts w:ascii="Calibri" w:cs="Calibri" w:eastAsia="Calibri" w:hAnsi="Calibri"/>
          <w:color w:val="000000"/>
          <w:sz w:val="40"/>
          <w:szCs w:val="40"/>
        </w:rPr>
      </w:r>
    </w:p>
    <w:p>
      <w:pPr>
        <w:rPr>
          <w:rFonts w:ascii="Corbel" w:cs="Corbel" w:eastAsia="Corbel" w:hAnsi="Corbel"/>
          <w:sz w:val="64"/>
          <w:szCs w:val="64"/>
        </w:rPr>
        <w:jc w:val="left"/>
        <w:spacing w:line="720" w:lineRule="exact"/>
        <w:ind w:left="4666"/>
      </w:pPr>
      <w:r>
        <w:pict>
          <v:group coordorigin="0,0" coordsize="19200,10800" style="position:absolute;margin-left:0pt;margin-top:0pt;width:960pt;height:540pt;mso-position-horizontal-relative:page;mso-position-vertical-relative:page;z-index:-769">
            <v:shape style="position:absolute;left:10766;top:0;width:8434;height:10800" type="#_x0000_t75">
              <v:imagedata o:title="" r:id="rId5"/>
            </v:shape>
            <v:shape coordorigin="5335,0" coordsize="10387,10800" fillcolor="#FFFFFF" filled="t" path="m13126,10800l15722,0,7932,0,5335,10800,13126,10800xe" stroked="f" style="position:absolute;left:5335;top:0;width:10387;height:10800">
              <v:path arrowok="t"/>
              <v:fill/>
            </v:shape>
            <v:shape coordorigin="4898,0" coordsize="10387,10800" fillcolor="#FFFFFF" filled="t" path="m12689,10800l15286,0,7495,0,4898,10800,12689,10800xe" stroked="f" style="position:absolute;left:4898;top:0;width:10387;height:10800">
              <v:path arrowok="t"/>
              <v:fill/>
            </v:shape>
            <v:shape coordorigin="4087,0" coordsize="10390,10800" fillcolor="#FFFFFF" filled="t" path="m11880,10800l14477,0,6685,0,4087,10800,11880,10800xe" stroked="f" style="position:absolute;left:4087;top:0;width:10390;height:10800">
              <v:path arrowok="t"/>
              <v:fill/>
            </v:shape>
            <v:shape coordorigin="0,10080" coordsize="19200,0" filled="f" path="m0,10080l19200,10080e" strokecolor="#F1F1F1" stroked="t" strokeweight="7.3pt" style="position:absolute;left:0;top:10080;width:19200;height:0">
              <v:path arrowok="t"/>
            </v:shape>
            <v:shape coordorigin="17467,9586" coordsize="946,946" fillcolor="#89434F" filled="t" path="m17467,10058l17469,10097,17473,10135,17481,10172,17491,10208,17504,10242,17520,10276,17538,10307,17558,10338,17581,10366,17606,10393,17632,10417,17661,10440,17691,10460,17723,10478,17756,10494,17791,10507,17826,10517,17863,10525,17901,10530,17940,10531,17979,10530,18017,10525,18054,10517,18089,10507,18124,10494,18157,10478,18189,10460,18219,10440,18248,10417,18274,10393,18299,10366,18322,10338,18342,10307,18360,10276,18376,10242,18389,10208,18399,10172,18407,10135,18411,10097,18413,10058,18411,10020,18407,9982,18399,9945,18389,9909,18376,9874,18360,9841,18342,9809,18322,9779,18299,9751,18274,9724,18248,9699,18219,9677,18189,9656,18157,9638,18124,9623,18089,9610,18054,9599,18017,9592,17979,9587,17940,9586,17901,9587,17863,9592,17826,9599,17791,9610,17756,9623,17723,9638,17691,9656,17661,9677,17632,9699,17606,9724,17581,9751,17558,9779,17538,9809,17520,9841,17504,9874,17491,9909,17481,9945,17473,9982,17469,10020,17467,10058xe" stroked="f" style="position:absolute;left:17467;top:9586;width:946;height:946">
              <v:path arrowok="t"/>
              <v:fill/>
            </v:shape>
            <w10:wrap type="none"/>
          </v:group>
        </w:pict>
      </w:r>
      <w:r>
        <w:rPr>
          <w:rFonts w:ascii="Corbel" w:cs="Corbel" w:eastAsia="Corbel" w:hAnsi="Corbel"/>
          <w:position w:val="2"/>
          <w:sz w:val="64"/>
          <w:szCs w:val="64"/>
        </w:rPr>
        <w:t>Terminal Operations</w:t>
      </w:r>
      <w:r>
        <w:rPr>
          <w:rFonts w:ascii="Corbel" w:cs="Corbel" w:eastAsia="Corbel" w:hAnsi="Corbel"/>
          <w:position w:val="0"/>
          <w:sz w:val="64"/>
          <w:szCs w:val="64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2"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jc w:val="left"/>
        <w:ind w:left="387"/>
      </w:pPr>
      <w:r>
        <w:rPr>
          <w:rFonts w:ascii="Arial" w:cs="Arial" w:eastAsia="Arial" w:hAnsi="Arial"/>
          <w:w w:val="99"/>
          <w:sz w:val="56"/>
          <w:szCs w:val="56"/>
        </w:rPr>
        <w:t>•</w:t>
      </w:r>
      <w:r>
        <w:rPr>
          <w:rFonts w:ascii="Arial" w:cs="Arial" w:eastAsia="Arial" w:hAnsi="Arial"/>
          <w:w w:val="100"/>
          <w:sz w:val="56"/>
          <w:szCs w:val="56"/>
        </w:rPr>
        <w:t> 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Terminal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operations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can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be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performed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without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any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jc w:val="left"/>
        <w:spacing w:line="600" w:lineRule="exact"/>
        <w:ind w:left="567"/>
      </w:pPr>
      <w:r>
        <w:rPr>
          <w:rFonts w:ascii="Times New Roman" w:cs="Times New Roman" w:eastAsia="Times New Roman" w:hAnsi="Times New Roman"/>
          <w:w w:val="99"/>
          <w:sz w:val="56"/>
          <w:szCs w:val="56"/>
        </w:rPr>
        <w:t>intermediate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operations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but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not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the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other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way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around.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6"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tabs>
          <w:tab w:pos="920" w:val="left"/>
        </w:tabs>
        <w:jc w:val="both"/>
        <w:spacing w:line="600" w:lineRule="exact"/>
        <w:ind w:hanging="180" w:left="567" w:right="4186"/>
      </w:pPr>
      <w:r>
        <w:rPr>
          <w:rFonts w:ascii="Arial" w:cs="Arial" w:eastAsia="Arial" w:hAnsi="Arial"/>
          <w:w w:val="99"/>
          <w:sz w:val="56"/>
          <w:szCs w:val="56"/>
        </w:rPr>
        <w:t>•</w:t>
      </w:r>
      <w:r>
        <w:rPr>
          <w:rFonts w:ascii="Arial" w:cs="Arial" w:eastAsia="Arial" w:hAnsi="Arial"/>
          <w:w w:val="100"/>
          <w:sz w:val="56"/>
          <w:szCs w:val="56"/>
        </w:rPr>
        <w:tab/>
      </w:r>
      <w:r>
        <w:rPr>
          <w:rFonts w:ascii="Arial" w:cs="Arial" w:eastAsia="Arial" w:hAnsi="Arial"/>
          <w:w w:val="100"/>
          <w:sz w:val="56"/>
          <w:szCs w:val="56"/>
        </w:rPr>
      </w:r>
      <w:r>
        <w:rPr>
          <w:rFonts w:ascii="Times New Roman" w:cs="Times New Roman" w:eastAsia="Times New Roman" w:hAnsi="Times New Roman"/>
          <w:i/>
          <w:w w:val="99"/>
          <w:sz w:val="56"/>
          <w:szCs w:val="56"/>
        </w:rPr>
        <w:t>Reductions</w:t>
      </w:r>
      <w:r>
        <w:rPr>
          <w:rFonts w:ascii="Times New Roman" w:cs="Times New Roman" w:eastAsia="Times New Roman" w:hAnsi="Times New Roman"/>
          <w:i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are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special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type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of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terminal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operation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where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  <w:u w:color="000000" w:val="thick"/>
        </w:rPr>
        <w:t>all</w:t>
      </w:r>
      <w:r>
        <w:rPr>
          <w:rFonts w:ascii="Times New Roman" w:cs="Times New Roman" w:eastAsia="Times New Roman" w:hAnsi="Times New Roman"/>
          <w:w w:val="99"/>
          <w:sz w:val="56"/>
          <w:szCs w:val="56"/>
          <w:u w:color="000000" w:val="thick"/>
        </w:rPr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of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the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contents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of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the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stream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are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combined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into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single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 primitive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or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Object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(Collection).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5"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tabs>
          <w:tab w:pos="920" w:val="left"/>
        </w:tabs>
        <w:jc w:val="left"/>
        <w:spacing w:line="600" w:lineRule="exact"/>
        <w:ind w:hanging="180" w:left="567" w:right="4175"/>
      </w:pPr>
      <w:r>
        <w:rPr>
          <w:rFonts w:ascii="Arial" w:cs="Arial" w:eastAsia="Arial" w:hAnsi="Arial"/>
          <w:w w:val="99"/>
          <w:sz w:val="56"/>
          <w:szCs w:val="56"/>
        </w:rPr>
        <w:t>•</w:t>
      </w:r>
      <w:r>
        <w:rPr>
          <w:rFonts w:ascii="Arial" w:cs="Arial" w:eastAsia="Arial" w:hAnsi="Arial"/>
          <w:w w:val="100"/>
          <w:sz w:val="56"/>
          <w:szCs w:val="56"/>
        </w:rPr>
        <w:tab/>
      </w:r>
      <w:r>
        <w:rPr>
          <w:rFonts w:ascii="Arial" w:cs="Arial" w:eastAsia="Arial" w:hAnsi="Arial"/>
          <w:w w:val="100"/>
          <w:sz w:val="56"/>
          <w:szCs w:val="56"/>
        </w:rPr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We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will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have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look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at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the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most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common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ones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over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the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 coming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slides.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Note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that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the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comments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in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the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code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are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very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 important.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</w:r>
    </w:p>
    <w:p>
      <w:pPr>
        <w:rPr>
          <w:sz w:val="18"/>
          <w:szCs w:val="18"/>
        </w:rPr>
        <w:jc w:val="left"/>
        <w:spacing w:before="4" w:line="180" w:lineRule="exact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4"/>
          <w:szCs w:val="24"/>
        </w:rPr>
        <w:jc w:val="right"/>
        <w:spacing w:before="11"/>
        <w:ind w:right="118"/>
      </w:pPr>
      <w:r>
        <w:rPr>
          <w:rFonts w:ascii="Calibri" w:cs="Calibri" w:eastAsia="Calibri" w:hAnsi="Calibri"/>
          <w:color w:val="FFFFFF"/>
          <w:sz w:val="24"/>
          <w:szCs w:val="24"/>
        </w:rPr>
        <w:t>2</w:t>
      </w:r>
      <w:r>
        <w:rPr>
          <w:rFonts w:ascii="Calibri" w:cs="Calibri" w:eastAsia="Calibri" w:hAnsi="Calibri"/>
          <w:color w:val="000000"/>
          <w:sz w:val="24"/>
          <w:szCs w:val="24"/>
        </w:rPr>
      </w:r>
    </w:p>
    <w:p>
      <w:pPr>
        <w:rPr>
          <w:sz w:val="18"/>
          <w:szCs w:val="18"/>
        </w:rPr>
        <w:jc w:val="left"/>
        <w:spacing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ind w:left="104"/>
        <w:sectPr>
          <w:pgSz w:h="10800" w:orient="landscape" w:w="19200"/>
          <w:pgMar w:bottom="0" w:left="40" w:right="1080" w:top="280"/>
        </w:sectPr>
      </w:pPr>
      <w:r>
        <w:rPr>
          <w:rFonts w:ascii="Times New Roman" w:cs="Times New Roman" w:eastAsia="Times New Roman" w:hAnsi="Times New Roman"/>
          <w:color w:val="BEBEBE"/>
          <w:sz w:val="28"/>
          <w:szCs w:val="28"/>
        </w:rPr>
        <w:t>Copyright © Seán Kennedy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</w:r>
    </w:p>
    <w:p>
      <w:pPr>
        <w:rPr>
          <w:sz w:val="12"/>
          <w:szCs w:val="12"/>
        </w:rPr>
        <w:jc w:val="left"/>
        <w:spacing w:before="2" w:line="120" w:lineRule="exact"/>
      </w:pPr>
      <w:r>
        <w:pict>
          <v:group coordorigin="0,0" coordsize="19200,10800" style="position:absolute;margin-left:0pt;margin-top:0pt;width:960pt;height:540pt;mso-position-horizontal-relative:page;mso-position-vertical-relative:page;z-index:-768">
            <v:shape style="position:absolute;left:10766;top:0;width:8434;height:10800" type="#_x0000_t75">
              <v:imagedata o:title="" r:id="rId6"/>
            </v:shape>
            <v:shape coordorigin="5335,0" coordsize="10387,10800" fillcolor="#FFFFFF" filled="t" path="m13126,10800l15722,0,7932,0,5335,10800,13126,10800xe" stroked="f" style="position:absolute;left:5335;top:0;width:10387;height:10800">
              <v:path arrowok="t"/>
              <v:fill/>
            </v:shape>
            <v:shape coordorigin="4898,0" coordsize="10387,10800" fillcolor="#FFFFFF" filled="t" path="m12689,10800l15286,0,7495,0,4898,10800,12689,10800xe" stroked="f" style="position:absolute;left:4898;top:0;width:10387;height:10800">
              <v:path arrowok="t"/>
              <v:fill/>
            </v:shape>
            <v:shape coordorigin="4087,0" coordsize="10390,10800" fillcolor="#FFFFFF" filled="t" path="m11880,10800l14477,0,6685,0,4087,10800,11880,10800xe" stroked="f" style="position:absolute;left:4087;top:0;width:10390;height:10800">
              <v:path arrowok="t"/>
              <v:fill/>
            </v:shape>
            <v:shape coordorigin="0,10080" coordsize="19200,0" filled="f" path="m0,10080l19200,10080e" strokecolor="#F1F1F1" stroked="t" strokeweight="7.3pt" style="position:absolute;left:0;top:10080;width:19200;height:0">
              <v:path arrowok="t"/>
            </v:shape>
            <v:shape coordorigin="17467,9586" coordsize="946,946" fillcolor="#89434F" filled="t" path="m17467,10058l17469,10097,17473,10135,17481,10172,17491,10208,17504,10242,17520,10276,17538,10307,17558,10338,17581,10366,17606,10393,17632,10417,17661,10440,17691,10460,17723,10478,17756,10494,17791,10507,17826,10517,17863,10525,17901,10530,17940,10531,17979,10530,18017,10525,18054,10517,18089,10507,18124,10494,18157,10478,18189,10460,18219,10440,18248,10417,18274,10393,18299,10366,18322,10338,18342,10307,18360,10276,18376,10242,18389,10208,18399,10172,18407,10135,18411,10097,18413,10058,18411,10020,18407,9982,18399,9945,18389,9909,18376,9874,18360,9841,18342,9809,18322,9779,18299,9751,18274,9724,18248,9699,18219,9677,18189,9656,18157,9638,18124,9623,18089,9610,18054,9599,18017,9592,17979,9587,17940,9586,17901,9587,17863,9592,17826,9599,17791,9610,17756,9623,17723,9638,17691,9656,17661,9677,17632,9699,17606,9724,17581,9751,17558,9779,17538,9809,17520,9841,17504,9874,17491,9909,17481,9945,17473,9982,17469,10020,17467,10058xe" stroked="f" style="position:absolute;left:17467;top:9586;width:946;height:946">
              <v:path arrowok="t"/>
              <v:fill/>
            </v:shape>
            <v:shape style="position:absolute;left:470;top:564;width:17208;height:8642" type="#_x0000_t75">
              <v:imagedata o:title="" r:id="rId7"/>
            </v:shape>
            <v:shape coordorigin="463,557" coordsize="17222,8657" filled="f" path="m463,9214l17686,9214,17686,557,463,557,463,9214xe" strokecolor="#000000" stroked="t" strokeweight="0.72pt" style="position:absolute;left:463;top:557;width:17222;height:8657">
              <v:path arrowok="t"/>
            </v:shape>
            <w10:wrap type="none"/>
          </v:group>
        </w:pict>
      </w: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4"/>
          <w:szCs w:val="24"/>
        </w:rPr>
        <w:jc w:val="right"/>
        <w:spacing w:before="11"/>
        <w:ind w:right="118"/>
      </w:pPr>
      <w:r>
        <w:rPr>
          <w:rFonts w:ascii="Calibri" w:cs="Calibri" w:eastAsia="Calibri" w:hAnsi="Calibri"/>
          <w:color w:val="FFFFFF"/>
          <w:sz w:val="24"/>
          <w:szCs w:val="24"/>
        </w:rPr>
        <w:t>3</w:t>
      </w:r>
      <w:r>
        <w:rPr>
          <w:rFonts w:ascii="Calibri" w:cs="Calibri" w:eastAsia="Calibri" w:hAnsi="Calibri"/>
          <w:color w:val="000000"/>
          <w:sz w:val="24"/>
          <w:szCs w:val="24"/>
        </w:rPr>
      </w:r>
    </w:p>
    <w:p>
      <w:pPr>
        <w:rPr>
          <w:sz w:val="18"/>
          <w:szCs w:val="18"/>
        </w:rPr>
        <w:jc w:val="left"/>
        <w:spacing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ind w:left="104"/>
        <w:sectPr>
          <w:pgSz w:h="10800" w:orient="landscape" w:w="19200"/>
          <w:pgMar w:bottom="0" w:left="40" w:right="1080" w:top="980"/>
        </w:sectPr>
      </w:pPr>
      <w:r>
        <w:rPr>
          <w:rFonts w:ascii="Times New Roman" w:cs="Times New Roman" w:eastAsia="Times New Roman" w:hAnsi="Times New Roman"/>
          <w:color w:val="BEBEBE"/>
          <w:sz w:val="28"/>
          <w:szCs w:val="28"/>
        </w:rPr>
        <w:t>Copyright © Seán Kennedy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</w:r>
    </w:p>
    <w:p>
      <w:pPr>
        <w:rPr>
          <w:rFonts w:ascii="Corbel" w:cs="Corbel" w:eastAsia="Corbel" w:hAnsi="Corbel"/>
          <w:sz w:val="64"/>
          <w:szCs w:val="64"/>
        </w:rPr>
        <w:jc w:val="center"/>
        <w:spacing w:line="720" w:lineRule="exact"/>
        <w:ind w:left="4595" w:right="7947"/>
      </w:pPr>
      <w:r>
        <w:pict>
          <v:group coordorigin="0,0" coordsize="19200,10800" style="position:absolute;margin-left:0pt;margin-top:0pt;width:960pt;height:540pt;mso-position-horizontal-relative:page;mso-position-vertical-relative:page;z-index:-767">
            <v:shape style="position:absolute;left:10766;top:0;width:8434;height:10800" type="#_x0000_t75">
              <v:imagedata o:title="" r:id="rId8"/>
            </v:shape>
            <v:shape coordorigin="5304,0" coordsize="10387,10800" fillcolor="#FFFFFF" filled="t" path="m13094,10800l15691,0,7901,0,5304,10800,13094,10800xe" stroked="f" style="position:absolute;left:5304;top:0;width:10387;height:10800">
              <v:path arrowok="t"/>
              <v:fill/>
            </v:shape>
            <v:shape coordorigin="4867,0" coordsize="10390,10800" fillcolor="#FFFFFF" filled="t" path="m12660,10800l15257,0,7465,0,4867,10800,12660,10800xe" stroked="f" style="position:absolute;left:4867;top:0;width:10390;height:10800">
              <v:path arrowok="t"/>
              <v:fill/>
            </v:shape>
            <v:shape coordorigin="4056,0" coordsize="10390,10800" fillcolor="#FFFFFF" filled="t" path="m11849,10800l14446,0,6654,0,4056,10800,11849,10800xe" stroked="f" style="position:absolute;left:4056;top:0;width:10390;height:10800">
              <v:path arrowok="t"/>
              <v:fill/>
            </v:shape>
            <v:shape coordorigin="0,10008" coordsize="19200,144" fillcolor="#F1F1F1" filled="t" path="m0,10152l19200,10152,19200,10008,0,10008,0,10152xe" stroked="f" style="position:absolute;left:0;top:10008;width:19200;height:144">
              <v:path arrowok="t"/>
              <v:fill/>
            </v:shape>
            <v:shape coordorigin="17467,9586" coordsize="946,946" fillcolor="#89434F" filled="t" path="m17467,10058l17469,10097,17473,10135,17481,10172,17491,10208,17504,10242,17520,10276,17538,10307,17558,10338,17581,10366,17606,10393,17632,10417,17661,10440,17691,10460,17723,10478,17756,10494,17791,10507,17826,10517,17863,10525,17901,10530,17940,10531,17979,10530,18017,10525,18054,10517,18089,10507,18124,10494,18157,10478,18189,10460,18219,10440,18248,10417,18274,10393,18299,10366,18322,10338,18342,10307,18360,10276,18376,10242,18389,10208,18399,10172,18407,10135,18411,10097,18413,10058,18411,10020,18407,9982,18399,9945,18389,9909,18376,9874,18360,9841,18342,9809,18322,9779,18299,9751,18274,9724,18248,9699,18219,9677,18189,9656,18157,9638,18124,9623,18089,9610,18054,9599,18017,9592,17979,9587,17940,9586,17901,9587,17863,9592,17826,9599,17791,9610,17756,9623,17723,9638,17691,9656,17661,9677,17632,9699,17606,9724,17581,9751,17558,9779,17538,9809,17520,9841,17504,9874,17491,9909,17481,9945,17473,9982,17469,10020,17467,10058xe" stroked="f" style="position:absolute;left:17467;top:9586;width:946;height:946">
              <v:path arrowok="t"/>
              <v:fill/>
            </v:shape>
            <v:shape style="position:absolute;left:2851;top:2342;width:8724;height:2064" type="#_x0000_t75">
              <v:imagedata o:title="" r:id="rId9"/>
            </v:shape>
            <v:shape coordorigin="2844,2335" coordsize="8738,2078" filled="f" path="m2844,4414l11582,4414,11582,2335,2844,2335,2844,4414xe" strokecolor="#000000" stroked="t" strokeweight="0.72pt" style="position:absolute;left:2844;top:2335;width:8738;height:2078">
              <v:path arrowok="t"/>
            </v:shape>
            <v:shape style="position:absolute;left:1632;top:4829;width:13207;height:5542" type="#_x0000_t75">
              <v:imagedata o:title="" r:id="rId10"/>
            </v:shape>
            <v:shape coordorigin="1625,4822" coordsize="13222,5556" filled="f" path="m1625,10378l14846,10378,14846,4822,1625,4822,1625,10378xe" strokecolor="#000000" stroked="t" strokeweight="0.72pt" style="position:absolute;left:1625;top:4822;width:13222;height:5556">
              <v:path arrowok="t"/>
            </v:shape>
            <w10:wrap type="none"/>
          </v:group>
        </w:pict>
      </w:r>
      <w:r>
        <w:rPr>
          <w:rFonts w:ascii="Corbel" w:cs="Corbel" w:eastAsia="Corbel" w:hAnsi="Corbel"/>
          <w:position w:val="2"/>
          <w:sz w:val="64"/>
          <w:szCs w:val="64"/>
        </w:rPr>
        <w:t>Terminal Operations</w:t>
      </w:r>
      <w:r>
        <w:rPr>
          <w:rFonts w:ascii="Corbel" w:cs="Corbel" w:eastAsia="Corbel" w:hAnsi="Corbel"/>
          <w:position w:val="0"/>
          <w:sz w:val="64"/>
          <w:szCs w:val="64"/>
        </w:rPr>
      </w:r>
    </w:p>
    <w:p>
      <w:pPr>
        <w:rPr>
          <w:rFonts w:ascii="Corbel" w:cs="Corbel" w:eastAsia="Corbel" w:hAnsi="Corbel"/>
          <w:sz w:val="56"/>
          <w:szCs w:val="56"/>
        </w:rPr>
        <w:jc w:val="center"/>
        <w:spacing w:line="600" w:lineRule="exact"/>
        <w:ind w:left="4933" w:right="8294"/>
      </w:pPr>
      <w:r>
        <w:rPr>
          <w:rFonts w:ascii="Corbel" w:cs="Corbel" w:eastAsia="Corbel" w:hAnsi="Corbel"/>
          <w:w w:val="99"/>
          <w:position w:val="2"/>
          <w:sz w:val="56"/>
          <w:szCs w:val="56"/>
        </w:rPr>
        <w:t>count(),</w:t>
      </w:r>
      <w:r>
        <w:rPr>
          <w:rFonts w:ascii="Corbel" w:cs="Corbel" w:eastAsia="Corbel" w:hAnsi="Corbel"/>
          <w:w w:val="100"/>
          <w:position w:val="2"/>
          <w:sz w:val="56"/>
          <w:szCs w:val="56"/>
        </w:rPr>
        <w:t> </w:t>
      </w:r>
      <w:r>
        <w:rPr>
          <w:rFonts w:ascii="Corbel" w:cs="Corbel" w:eastAsia="Corbel" w:hAnsi="Corbel"/>
          <w:w w:val="99"/>
          <w:position w:val="2"/>
          <w:sz w:val="56"/>
          <w:szCs w:val="56"/>
        </w:rPr>
        <w:t>min(),</w:t>
      </w:r>
      <w:r>
        <w:rPr>
          <w:rFonts w:ascii="Corbel" w:cs="Corbel" w:eastAsia="Corbel" w:hAnsi="Corbel"/>
          <w:w w:val="100"/>
          <w:position w:val="2"/>
          <w:sz w:val="56"/>
          <w:szCs w:val="56"/>
        </w:rPr>
        <w:t> </w:t>
      </w:r>
      <w:r>
        <w:rPr>
          <w:rFonts w:ascii="Corbel" w:cs="Corbel" w:eastAsia="Corbel" w:hAnsi="Corbel"/>
          <w:w w:val="99"/>
          <w:position w:val="2"/>
          <w:sz w:val="56"/>
          <w:szCs w:val="56"/>
        </w:rPr>
        <w:t>max()</w:t>
      </w:r>
      <w:r>
        <w:rPr>
          <w:rFonts w:ascii="Corbel" w:cs="Corbel" w:eastAsia="Corbel" w:hAnsi="Corbel"/>
          <w:w w:val="100"/>
          <w:position w:val="0"/>
          <w:sz w:val="56"/>
          <w:szCs w:val="5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6" w:line="280" w:lineRule="exact"/>
      </w:pPr>
      <w:r>
        <w:rPr>
          <w:sz w:val="28"/>
          <w:szCs w:val="28"/>
        </w:rPr>
      </w:r>
    </w:p>
    <w:p>
      <w:pPr>
        <w:rPr>
          <w:rFonts w:ascii="Calibri" w:cs="Calibri" w:eastAsia="Calibri" w:hAnsi="Calibri"/>
          <w:sz w:val="24"/>
          <w:szCs w:val="24"/>
        </w:rPr>
        <w:jc w:val="right"/>
        <w:spacing w:before="11"/>
        <w:ind w:right="118"/>
      </w:pPr>
      <w:r>
        <w:rPr>
          <w:rFonts w:ascii="Calibri" w:cs="Calibri" w:eastAsia="Calibri" w:hAnsi="Calibri"/>
          <w:color w:val="FFFFFF"/>
          <w:sz w:val="24"/>
          <w:szCs w:val="24"/>
        </w:rPr>
        <w:t>4</w:t>
      </w:r>
      <w:r>
        <w:rPr>
          <w:rFonts w:ascii="Calibri" w:cs="Calibri" w:eastAsia="Calibri" w:hAnsi="Calibri"/>
          <w:color w:val="000000"/>
          <w:sz w:val="24"/>
          <w:szCs w:val="24"/>
        </w:rPr>
      </w:r>
    </w:p>
    <w:p>
      <w:pPr>
        <w:rPr>
          <w:sz w:val="18"/>
          <w:szCs w:val="18"/>
        </w:rPr>
        <w:jc w:val="left"/>
        <w:spacing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ind w:left="104"/>
        <w:sectPr>
          <w:pgSz w:h="10800" w:orient="landscape" w:w="19200"/>
          <w:pgMar w:bottom="0" w:left="40" w:right="1080" w:top="280"/>
        </w:sectPr>
      </w:pPr>
      <w:r>
        <w:rPr>
          <w:rFonts w:ascii="Times New Roman" w:cs="Times New Roman" w:eastAsia="Times New Roman" w:hAnsi="Times New Roman"/>
          <w:color w:val="BEBEBE"/>
          <w:sz w:val="28"/>
          <w:szCs w:val="28"/>
        </w:rPr>
        <w:t>Copyright © Seán Kennedy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</w:r>
    </w:p>
    <w:p>
      <w:pPr>
        <w:rPr>
          <w:rFonts w:ascii="Corbel" w:cs="Corbel" w:eastAsia="Corbel" w:hAnsi="Corbel"/>
          <w:sz w:val="64"/>
          <w:szCs w:val="64"/>
        </w:rPr>
        <w:jc w:val="center"/>
        <w:spacing w:line="720" w:lineRule="exact"/>
        <w:ind w:left="4595" w:right="7947"/>
      </w:pPr>
      <w:r>
        <w:pict>
          <v:group coordorigin="0,0" coordsize="19200,10800" style="position:absolute;margin-left:0pt;margin-top:0pt;width:960pt;height:540pt;mso-position-horizontal-relative:page;mso-position-vertical-relative:page;z-index:-766">
            <v:shape style="position:absolute;left:10766;top:0;width:8434;height:10800" type="#_x0000_t75">
              <v:imagedata o:title="" r:id="rId11"/>
            </v:shape>
            <v:shape coordorigin="5304,0" coordsize="10387,10800" fillcolor="#FFFFFF" filled="t" path="m13094,10800l15691,0,7901,0,5304,10800,13094,10800xe" stroked="f" style="position:absolute;left:5304;top:0;width:10387;height:10800">
              <v:path arrowok="t"/>
              <v:fill/>
            </v:shape>
            <v:shape coordorigin="4867,0" coordsize="10390,10800" fillcolor="#FFFFFF" filled="t" path="m12660,10800l15257,0,7465,0,4867,10800,12660,10800xe" stroked="f" style="position:absolute;left:4867;top:0;width:10390;height:10800">
              <v:path arrowok="t"/>
              <v:fill/>
            </v:shape>
            <v:shape coordorigin="4056,0" coordsize="10390,10800" fillcolor="#FFFFFF" filled="t" path="m11849,10800l14446,0,6654,0,4056,10800,11849,10800xe" stroked="f" style="position:absolute;left:4056;top:0;width:10390;height:10800">
              <v:path arrowok="t"/>
              <v:fill/>
            </v:shape>
            <v:shape coordorigin="0,10080" coordsize="19200,0" filled="f" path="m0,10080l19200,10080e" strokecolor="#F1F1F1" stroked="t" strokeweight="7.3pt" style="position:absolute;left:0;top:10080;width:19200;height:0">
              <v:path arrowok="t"/>
            </v:shape>
            <v:shape coordorigin="17467,9586" coordsize="946,946" fillcolor="#89434F" filled="t" path="m17467,10058l17469,10097,17473,10135,17481,10172,17491,10208,17504,10242,17520,10276,17538,10307,17558,10338,17581,10366,17606,10393,17632,10417,17661,10440,17691,10460,17723,10478,17756,10494,17791,10507,17826,10517,17863,10525,17901,10530,17940,10531,17979,10530,18017,10525,18054,10517,18089,10507,18124,10494,18157,10478,18189,10460,18219,10440,18248,10417,18274,10393,18299,10366,18322,10338,18342,10307,18360,10276,18376,10242,18389,10208,18399,10172,18407,10135,18411,10097,18413,10058,18411,10020,18407,9982,18399,9945,18389,9909,18376,9874,18360,9841,18342,9809,18322,9779,18299,9751,18274,9724,18248,9699,18219,9677,18189,9656,18157,9638,18124,9623,18089,9610,18054,9599,18017,9592,17979,9587,17940,9586,17901,9587,17863,9592,17826,9599,17791,9610,17756,9623,17723,9638,17691,9656,17661,9677,17632,9699,17606,9724,17581,9751,17558,9779,17538,9809,17520,9841,17504,9874,17491,9909,17481,9945,17473,9982,17469,10020,17467,10058xe" stroked="f" style="position:absolute;left:17467;top:9586;width:946;height:946">
              <v:path arrowok="t"/>
              <v:fill/>
            </v:shape>
            <v:shape style="position:absolute;left:1030;top:1987;width:13493;height:7759" type="#_x0000_t75">
              <v:imagedata o:title="" r:id="rId12"/>
            </v:shape>
            <v:shape coordorigin="1022,1980" coordsize="13507,7774" filled="f" path="m1022,9754l14530,9754,14530,1980,1022,1980,1022,9754xe" strokecolor="#000000" stroked="t" strokeweight="0.72pt" style="position:absolute;left:1022;top:1980;width:13507;height:7774">
              <v:path arrowok="t"/>
            </v:shape>
            <w10:wrap type="none"/>
          </v:group>
        </w:pict>
      </w:r>
      <w:r>
        <w:rPr>
          <w:rFonts w:ascii="Corbel" w:cs="Corbel" w:eastAsia="Corbel" w:hAnsi="Corbel"/>
          <w:position w:val="2"/>
          <w:sz w:val="64"/>
          <w:szCs w:val="64"/>
        </w:rPr>
        <w:t>Terminal Operations</w:t>
      </w:r>
      <w:r>
        <w:rPr>
          <w:rFonts w:ascii="Corbel" w:cs="Corbel" w:eastAsia="Corbel" w:hAnsi="Corbel"/>
          <w:position w:val="0"/>
          <w:sz w:val="64"/>
          <w:szCs w:val="64"/>
        </w:rPr>
      </w:r>
    </w:p>
    <w:p>
      <w:pPr>
        <w:rPr>
          <w:rFonts w:ascii="Corbel" w:cs="Corbel" w:eastAsia="Corbel" w:hAnsi="Corbel"/>
          <w:sz w:val="56"/>
          <w:szCs w:val="56"/>
        </w:rPr>
        <w:jc w:val="center"/>
        <w:spacing w:line="600" w:lineRule="exact"/>
        <w:ind w:left="4962" w:right="8321"/>
      </w:pPr>
      <w:r>
        <w:rPr>
          <w:rFonts w:ascii="Corbel" w:cs="Corbel" w:eastAsia="Corbel" w:hAnsi="Corbel"/>
          <w:w w:val="99"/>
          <w:position w:val="2"/>
          <w:sz w:val="56"/>
          <w:szCs w:val="56"/>
        </w:rPr>
        <w:t>findAny(),</w:t>
      </w:r>
      <w:r>
        <w:rPr>
          <w:rFonts w:ascii="Corbel" w:cs="Corbel" w:eastAsia="Corbel" w:hAnsi="Corbel"/>
          <w:w w:val="100"/>
          <w:position w:val="2"/>
          <w:sz w:val="56"/>
          <w:szCs w:val="56"/>
        </w:rPr>
        <w:t> </w:t>
      </w:r>
      <w:r>
        <w:rPr>
          <w:rFonts w:ascii="Corbel" w:cs="Corbel" w:eastAsia="Corbel" w:hAnsi="Corbel"/>
          <w:w w:val="99"/>
          <w:position w:val="2"/>
          <w:sz w:val="56"/>
          <w:szCs w:val="56"/>
        </w:rPr>
        <w:t>findFirst()</w:t>
      </w:r>
      <w:r>
        <w:rPr>
          <w:rFonts w:ascii="Corbel" w:cs="Corbel" w:eastAsia="Corbel" w:hAnsi="Corbel"/>
          <w:w w:val="100"/>
          <w:position w:val="0"/>
          <w:sz w:val="56"/>
          <w:szCs w:val="5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6" w:line="280" w:lineRule="exact"/>
      </w:pPr>
      <w:r>
        <w:rPr>
          <w:sz w:val="28"/>
          <w:szCs w:val="28"/>
        </w:rPr>
      </w:r>
    </w:p>
    <w:p>
      <w:pPr>
        <w:rPr>
          <w:rFonts w:ascii="Calibri" w:cs="Calibri" w:eastAsia="Calibri" w:hAnsi="Calibri"/>
          <w:sz w:val="24"/>
          <w:szCs w:val="24"/>
        </w:rPr>
        <w:jc w:val="right"/>
        <w:spacing w:before="11"/>
        <w:ind w:right="118"/>
      </w:pPr>
      <w:r>
        <w:rPr>
          <w:rFonts w:ascii="Calibri" w:cs="Calibri" w:eastAsia="Calibri" w:hAnsi="Calibri"/>
          <w:color w:val="FFFFFF"/>
          <w:sz w:val="24"/>
          <w:szCs w:val="24"/>
        </w:rPr>
        <w:t>5</w:t>
      </w:r>
      <w:r>
        <w:rPr>
          <w:rFonts w:ascii="Calibri" w:cs="Calibri" w:eastAsia="Calibri" w:hAnsi="Calibri"/>
          <w:color w:val="000000"/>
          <w:sz w:val="24"/>
          <w:szCs w:val="24"/>
        </w:rPr>
      </w:r>
    </w:p>
    <w:p>
      <w:pPr>
        <w:rPr>
          <w:sz w:val="18"/>
          <w:szCs w:val="18"/>
        </w:rPr>
        <w:jc w:val="left"/>
        <w:spacing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ind w:left="104"/>
        <w:sectPr>
          <w:pgSz w:h="10800" w:orient="landscape" w:w="19200"/>
          <w:pgMar w:bottom="0" w:left="40" w:right="1080" w:top="280"/>
        </w:sectPr>
      </w:pPr>
      <w:r>
        <w:rPr>
          <w:rFonts w:ascii="Times New Roman" w:cs="Times New Roman" w:eastAsia="Times New Roman" w:hAnsi="Times New Roman"/>
          <w:color w:val="BEBEBE"/>
          <w:sz w:val="28"/>
          <w:szCs w:val="28"/>
        </w:rPr>
        <w:t>Copyright © Seán Kennedy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</w:r>
    </w:p>
    <w:p>
      <w:pPr>
        <w:rPr>
          <w:rFonts w:ascii="Corbel" w:cs="Corbel" w:eastAsia="Corbel" w:hAnsi="Corbel"/>
          <w:sz w:val="64"/>
          <w:szCs w:val="64"/>
        </w:rPr>
        <w:jc w:val="center"/>
        <w:spacing w:line="720" w:lineRule="exact"/>
        <w:ind w:left="4595" w:right="7951"/>
      </w:pPr>
      <w:r>
        <w:pict>
          <v:group coordorigin="0,0" coordsize="19200,10800" style="position:absolute;margin-left:0pt;margin-top:0pt;width:960pt;height:540pt;mso-position-horizontal-relative:page;mso-position-vertical-relative:page;z-index:-765">
            <v:shape style="position:absolute;left:10766;top:0;width:8434;height:10800" type="#_x0000_t75">
              <v:imagedata o:title="" r:id="rId13"/>
            </v:shape>
            <v:shape coordorigin="5304,0" coordsize="10387,10800" fillcolor="#FFFFFF" filled="t" path="m13094,10800l15691,0,7901,0,5304,10800,13094,10800xe" stroked="f" style="position:absolute;left:5304;top:0;width:10387;height:10800">
              <v:path arrowok="t"/>
              <v:fill/>
            </v:shape>
            <v:shape coordorigin="4867,0" coordsize="10390,10800" fillcolor="#FFFFFF" filled="t" path="m12660,10800l15257,0,7465,0,4867,10800,12660,10800xe" stroked="f" style="position:absolute;left:4867;top:0;width:10390;height:10800">
              <v:path arrowok="t"/>
              <v:fill/>
            </v:shape>
            <v:shape coordorigin="4056,0" coordsize="10390,10800" fillcolor="#FFFFFF" filled="t" path="m11849,10800l14446,0,6654,0,4056,10800,11849,10800xe" stroked="f" style="position:absolute;left:4056;top:0;width:10390;height:10800">
              <v:path arrowok="t"/>
              <v:fill/>
            </v:shape>
            <v:shape coordorigin="0,10080" coordsize="19200,0" filled="f" path="m0,10080l19200,10080e" strokecolor="#F1F1F1" stroked="t" strokeweight="7.3pt" style="position:absolute;left:0;top:10080;width:19200;height:0">
              <v:path arrowok="t"/>
            </v:shape>
            <v:shape coordorigin="17467,9586" coordsize="946,946" fillcolor="#89434F" filled="t" path="m17467,10058l17469,10097,17473,10135,17481,10172,17491,10208,17504,10242,17520,10276,17538,10307,17558,10338,17581,10366,17606,10393,17632,10417,17661,10440,17691,10460,17723,10478,17756,10494,17791,10507,17826,10517,17863,10525,17901,10530,17940,10531,17979,10530,18017,10525,18054,10517,18089,10507,18124,10494,18157,10478,18189,10460,18219,10440,18248,10417,18274,10393,18299,10366,18322,10338,18342,10307,18360,10276,18376,10242,18389,10208,18399,10172,18407,10135,18411,10097,18413,10058,18411,10020,18407,9982,18399,9945,18389,9909,18376,9874,18360,9841,18342,9809,18322,9779,18299,9751,18274,9724,18248,9699,18219,9677,18189,9656,18157,9638,18124,9623,18089,9610,18054,9599,18017,9592,17979,9587,17940,9586,17901,9587,17863,9592,17826,9599,17791,9610,17756,9623,17723,9638,17691,9656,17661,9677,17632,9699,17606,9724,17581,9751,17558,9779,17538,9809,17520,9841,17504,9874,17491,9909,17481,9945,17473,9982,17469,10020,17467,10058xe" stroked="f" style="position:absolute;left:17467;top:9586;width:946;height:946">
              <v:path arrowok="t"/>
              <v:fill/>
            </v:shape>
            <v:shape style="position:absolute;left:372;top:2659;width:16202;height:5623" type="#_x0000_t75">
              <v:imagedata o:title="" r:id="rId14"/>
            </v:shape>
            <v:shape coordorigin="365,2652" coordsize="16217,5638" filled="f" path="m365,8290l16582,8290,16582,2652,365,2652,365,8290xe" strokecolor="#000000" stroked="t" strokeweight="0.72pt" style="position:absolute;left:365;top:2652;width:16217;height:5638">
              <v:path arrowok="t"/>
            </v:shape>
            <w10:wrap type="none"/>
          </v:group>
        </w:pict>
      </w:r>
      <w:r>
        <w:rPr>
          <w:rFonts w:ascii="Corbel" w:cs="Corbel" w:eastAsia="Corbel" w:hAnsi="Corbel"/>
          <w:position w:val="2"/>
          <w:sz w:val="64"/>
          <w:szCs w:val="64"/>
        </w:rPr>
        <w:t>Terminal Operations</w:t>
      </w:r>
      <w:r>
        <w:rPr>
          <w:rFonts w:ascii="Corbel" w:cs="Corbel" w:eastAsia="Corbel" w:hAnsi="Corbel"/>
          <w:position w:val="0"/>
          <w:sz w:val="64"/>
          <w:szCs w:val="64"/>
        </w:rPr>
      </w:r>
    </w:p>
    <w:p>
      <w:pPr>
        <w:rPr>
          <w:rFonts w:ascii="Corbel" w:cs="Corbel" w:eastAsia="Corbel" w:hAnsi="Corbel"/>
          <w:sz w:val="56"/>
          <w:szCs w:val="56"/>
        </w:rPr>
        <w:jc w:val="center"/>
        <w:spacing w:line="600" w:lineRule="exact"/>
        <w:ind w:left="3058" w:right="6418"/>
      </w:pPr>
      <w:r>
        <w:rPr>
          <w:rFonts w:ascii="Corbel" w:cs="Corbel" w:eastAsia="Corbel" w:hAnsi="Corbel"/>
          <w:w w:val="99"/>
          <w:position w:val="2"/>
          <w:sz w:val="56"/>
          <w:szCs w:val="56"/>
        </w:rPr>
        <w:t>anyMatch(),</w:t>
      </w:r>
      <w:r>
        <w:rPr>
          <w:rFonts w:ascii="Corbel" w:cs="Corbel" w:eastAsia="Corbel" w:hAnsi="Corbel"/>
          <w:w w:val="100"/>
          <w:position w:val="2"/>
          <w:sz w:val="56"/>
          <w:szCs w:val="56"/>
        </w:rPr>
        <w:t> </w:t>
      </w:r>
      <w:r>
        <w:rPr>
          <w:rFonts w:ascii="Corbel" w:cs="Corbel" w:eastAsia="Corbel" w:hAnsi="Corbel"/>
          <w:w w:val="99"/>
          <w:position w:val="2"/>
          <w:sz w:val="56"/>
          <w:szCs w:val="56"/>
        </w:rPr>
        <w:t>allMatch(),</w:t>
      </w:r>
      <w:r>
        <w:rPr>
          <w:rFonts w:ascii="Corbel" w:cs="Corbel" w:eastAsia="Corbel" w:hAnsi="Corbel"/>
          <w:w w:val="100"/>
          <w:position w:val="2"/>
          <w:sz w:val="56"/>
          <w:szCs w:val="56"/>
        </w:rPr>
        <w:t> </w:t>
      </w:r>
      <w:r>
        <w:rPr>
          <w:rFonts w:ascii="Corbel" w:cs="Corbel" w:eastAsia="Corbel" w:hAnsi="Corbel"/>
          <w:w w:val="99"/>
          <w:position w:val="2"/>
          <w:sz w:val="56"/>
          <w:szCs w:val="56"/>
        </w:rPr>
        <w:t>noneMatch()</w:t>
      </w:r>
      <w:r>
        <w:rPr>
          <w:rFonts w:ascii="Corbel" w:cs="Corbel" w:eastAsia="Corbel" w:hAnsi="Corbel"/>
          <w:w w:val="100"/>
          <w:position w:val="0"/>
          <w:sz w:val="56"/>
          <w:szCs w:val="5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6" w:line="280" w:lineRule="exact"/>
      </w:pPr>
      <w:r>
        <w:rPr>
          <w:sz w:val="28"/>
          <w:szCs w:val="28"/>
        </w:rPr>
      </w:r>
    </w:p>
    <w:p>
      <w:pPr>
        <w:rPr>
          <w:rFonts w:ascii="Calibri" w:cs="Calibri" w:eastAsia="Calibri" w:hAnsi="Calibri"/>
          <w:sz w:val="24"/>
          <w:szCs w:val="24"/>
        </w:rPr>
        <w:jc w:val="right"/>
        <w:spacing w:before="11"/>
        <w:ind w:right="118"/>
      </w:pPr>
      <w:r>
        <w:rPr>
          <w:rFonts w:ascii="Calibri" w:cs="Calibri" w:eastAsia="Calibri" w:hAnsi="Calibri"/>
          <w:color w:val="FFFFFF"/>
          <w:sz w:val="24"/>
          <w:szCs w:val="24"/>
        </w:rPr>
        <w:t>6</w:t>
      </w:r>
      <w:r>
        <w:rPr>
          <w:rFonts w:ascii="Calibri" w:cs="Calibri" w:eastAsia="Calibri" w:hAnsi="Calibri"/>
          <w:color w:val="000000"/>
          <w:sz w:val="24"/>
          <w:szCs w:val="24"/>
        </w:rPr>
      </w:r>
    </w:p>
    <w:p>
      <w:pPr>
        <w:rPr>
          <w:sz w:val="18"/>
          <w:szCs w:val="18"/>
        </w:rPr>
        <w:jc w:val="left"/>
        <w:spacing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ind w:left="104"/>
        <w:sectPr>
          <w:pgSz w:h="10800" w:orient="landscape" w:w="19200"/>
          <w:pgMar w:bottom="0" w:left="40" w:right="1080" w:top="280"/>
        </w:sectPr>
      </w:pPr>
      <w:r>
        <w:rPr>
          <w:rFonts w:ascii="Times New Roman" w:cs="Times New Roman" w:eastAsia="Times New Roman" w:hAnsi="Times New Roman"/>
          <w:color w:val="BEBEBE"/>
          <w:sz w:val="28"/>
          <w:szCs w:val="28"/>
        </w:rPr>
        <w:t>Copyright © Seán Kennedy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</w:r>
    </w:p>
    <w:p>
      <w:pPr>
        <w:rPr>
          <w:rFonts w:ascii="Corbel" w:cs="Corbel" w:eastAsia="Corbel" w:hAnsi="Corbel"/>
          <w:sz w:val="64"/>
          <w:szCs w:val="64"/>
        </w:rPr>
        <w:jc w:val="center"/>
        <w:spacing w:line="720" w:lineRule="exact"/>
        <w:ind w:left="4595" w:right="7947"/>
      </w:pPr>
      <w:r>
        <w:pict>
          <v:group coordorigin="0,0" coordsize="19200,10800" style="position:absolute;margin-left:0pt;margin-top:0pt;width:960pt;height:540pt;mso-position-horizontal-relative:page;mso-position-vertical-relative:page;z-index:-764">
            <v:shape style="position:absolute;left:10766;top:0;width:8434;height:10800" type="#_x0000_t75">
              <v:imagedata o:title="" r:id="rId15"/>
            </v:shape>
            <v:shape coordorigin="5304,0" coordsize="10387,10800" fillcolor="#FFFFFF" filled="t" path="m13094,10800l15691,0,7901,0,5304,10800,13094,10800xe" stroked="f" style="position:absolute;left:5304;top:0;width:10387;height:10800">
              <v:path arrowok="t"/>
              <v:fill/>
            </v:shape>
            <v:shape coordorigin="4867,0" coordsize="10390,10800" fillcolor="#FFFFFF" filled="t" path="m12660,10800l15257,0,7465,0,4867,10800,12660,10800xe" stroked="f" style="position:absolute;left:4867;top:0;width:10390;height:10800">
              <v:path arrowok="t"/>
              <v:fill/>
            </v:shape>
            <v:shape coordorigin="4056,0" coordsize="10390,10800" fillcolor="#FFFFFF" filled="t" path="m11849,10800l14446,0,6654,0,4056,10800,11849,10800xe" stroked="f" style="position:absolute;left:4056;top:0;width:10390;height:10800">
              <v:path arrowok="t"/>
              <v:fill/>
            </v:shape>
            <v:shape coordorigin="0,10080" coordsize="19200,0" filled="f" path="m0,10080l19200,10080e" strokecolor="#F1F1F1" stroked="t" strokeweight="7.3pt" style="position:absolute;left:0;top:10080;width:19200;height:0">
              <v:path arrowok="t"/>
            </v:shape>
            <v:shape coordorigin="17467,9586" coordsize="946,946" fillcolor="#89434F" filled="t" path="m17467,10058l17469,10097,17473,10135,17481,10172,17491,10208,17504,10242,17520,10276,17538,10307,17558,10338,17581,10366,17606,10393,17632,10417,17661,10440,17691,10460,17723,10478,17756,10494,17791,10507,17826,10517,17863,10525,17901,10530,17940,10531,17979,10530,18017,10525,18054,10517,18089,10507,18124,10494,18157,10478,18189,10460,18219,10440,18248,10417,18274,10393,18299,10366,18322,10338,18342,10307,18360,10276,18376,10242,18389,10208,18399,10172,18407,10135,18411,10097,18413,10058,18411,10020,18407,9982,18399,9945,18389,9909,18376,9874,18360,9841,18342,9809,18322,9779,18299,9751,18274,9724,18248,9699,18219,9677,18189,9656,18157,9638,18124,9623,18089,9610,18054,9599,18017,9592,17979,9587,17940,9586,17901,9587,17863,9592,17826,9599,17791,9610,17756,9623,17723,9638,17691,9656,17661,9677,17632,9699,17606,9724,17581,9751,17558,9779,17538,9809,17520,9841,17504,9874,17491,9909,17481,9945,17473,9982,17469,10020,17467,10058xe" stroked="f" style="position:absolute;left:17467;top:9586;width:946;height:946">
              <v:path arrowok="t"/>
              <v:fill/>
            </v:shape>
            <v:shape style="position:absolute;left:677;top:2158;width:14484;height:7589" type="#_x0000_t75">
              <v:imagedata o:title="" r:id="rId16"/>
            </v:shape>
            <v:shape coordorigin="670,2150" coordsize="14498,7603" filled="f" path="m670,9754l15168,9754,15168,2150,670,2150,670,9754xe" strokecolor="#000000" stroked="t" strokeweight="0.72pt" style="position:absolute;left:670;top:2150;width:14498;height:7603">
              <v:path arrowok="t"/>
            </v:shape>
            <w10:wrap type="none"/>
          </v:group>
        </w:pict>
      </w:r>
      <w:r>
        <w:rPr>
          <w:rFonts w:ascii="Corbel" w:cs="Corbel" w:eastAsia="Corbel" w:hAnsi="Corbel"/>
          <w:position w:val="2"/>
          <w:sz w:val="64"/>
          <w:szCs w:val="64"/>
        </w:rPr>
        <w:t>Terminal Operations</w:t>
      </w:r>
      <w:r>
        <w:rPr>
          <w:rFonts w:ascii="Corbel" w:cs="Corbel" w:eastAsia="Corbel" w:hAnsi="Corbel"/>
          <w:position w:val="0"/>
          <w:sz w:val="64"/>
          <w:szCs w:val="64"/>
        </w:rPr>
      </w:r>
    </w:p>
    <w:p>
      <w:pPr>
        <w:rPr>
          <w:rFonts w:ascii="Corbel" w:cs="Corbel" w:eastAsia="Corbel" w:hAnsi="Corbel"/>
          <w:sz w:val="56"/>
          <w:szCs w:val="56"/>
        </w:rPr>
        <w:jc w:val="center"/>
        <w:spacing w:line="600" w:lineRule="exact"/>
        <w:ind w:left="6239" w:right="9596"/>
      </w:pPr>
      <w:r>
        <w:rPr>
          <w:rFonts w:ascii="Corbel" w:cs="Corbel" w:eastAsia="Corbel" w:hAnsi="Corbel"/>
          <w:w w:val="99"/>
          <w:position w:val="2"/>
          <w:sz w:val="56"/>
          <w:szCs w:val="56"/>
        </w:rPr>
        <w:t>forEach()</w:t>
      </w:r>
      <w:r>
        <w:rPr>
          <w:rFonts w:ascii="Corbel" w:cs="Corbel" w:eastAsia="Corbel" w:hAnsi="Corbel"/>
          <w:w w:val="100"/>
          <w:position w:val="0"/>
          <w:sz w:val="56"/>
          <w:szCs w:val="5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6" w:line="280" w:lineRule="exact"/>
      </w:pPr>
      <w:r>
        <w:rPr>
          <w:sz w:val="28"/>
          <w:szCs w:val="28"/>
        </w:rPr>
      </w:r>
    </w:p>
    <w:p>
      <w:pPr>
        <w:rPr>
          <w:rFonts w:ascii="Calibri" w:cs="Calibri" w:eastAsia="Calibri" w:hAnsi="Calibri"/>
          <w:sz w:val="24"/>
          <w:szCs w:val="24"/>
        </w:rPr>
        <w:jc w:val="right"/>
        <w:spacing w:before="11"/>
        <w:ind w:right="118"/>
      </w:pPr>
      <w:r>
        <w:rPr>
          <w:rFonts w:ascii="Calibri" w:cs="Calibri" w:eastAsia="Calibri" w:hAnsi="Calibri"/>
          <w:color w:val="FFFFFF"/>
          <w:sz w:val="24"/>
          <w:szCs w:val="24"/>
        </w:rPr>
        <w:t>7</w:t>
      </w:r>
      <w:r>
        <w:rPr>
          <w:rFonts w:ascii="Calibri" w:cs="Calibri" w:eastAsia="Calibri" w:hAnsi="Calibri"/>
          <w:color w:val="000000"/>
          <w:sz w:val="24"/>
          <w:szCs w:val="24"/>
        </w:rPr>
      </w:r>
    </w:p>
    <w:p>
      <w:pPr>
        <w:rPr>
          <w:sz w:val="18"/>
          <w:szCs w:val="18"/>
        </w:rPr>
        <w:jc w:val="left"/>
        <w:spacing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ind w:left="104"/>
        <w:sectPr>
          <w:pgSz w:h="10800" w:orient="landscape" w:w="19200"/>
          <w:pgMar w:bottom="0" w:left="40" w:right="1080" w:top="280"/>
        </w:sectPr>
      </w:pPr>
      <w:r>
        <w:rPr>
          <w:rFonts w:ascii="Times New Roman" w:cs="Times New Roman" w:eastAsia="Times New Roman" w:hAnsi="Times New Roman"/>
          <w:color w:val="BEBEBE"/>
          <w:sz w:val="28"/>
          <w:szCs w:val="28"/>
        </w:rPr>
        <w:t>Copyright © Seán Kennedy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pict>
          <v:group coordorigin="0,0" coordsize="19200,10800" style="position:absolute;margin-left:0pt;margin-top:0pt;width:960pt;height:540pt;mso-position-horizontal-relative:page;mso-position-vertical-relative:page;z-index:-763">
            <v:shape style="position:absolute;left:10766;top:0;width:8434;height:10800" type="#_x0000_t75">
              <v:imagedata o:title="" r:id="rId17"/>
            </v:shape>
            <v:shape coordorigin="5304,0" coordsize="10387,10800" fillcolor="#FFFFFF" filled="t" path="m13094,10800l15691,0,7901,0,5304,10800,13094,10800xe" stroked="f" style="position:absolute;left:5304;top:0;width:10387;height:10800">
              <v:path arrowok="t"/>
              <v:fill/>
            </v:shape>
            <v:shape coordorigin="4867,0" coordsize="10390,10800" fillcolor="#FFFFFF" filled="t" path="m12660,10800l15257,0,7465,0,4867,10800,12660,10800xe" stroked="f" style="position:absolute;left:4867;top:0;width:10390;height:10800">
              <v:path arrowok="t"/>
              <v:fill/>
            </v:shape>
            <v:shape coordorigin="4056,0" coordsize="10390,10800" fillcolor="#FFFFFF" filled="t" path="m11849,10800l14446,0,6654,0,4056,10800,11849,10800xe" stroked="f" style="position:absolute;left:4056;top:0;width:10390;height:10800">
              <v:path arrowok="t"/>
              <v:fill/>
            </v:shape>
            <v:shape coordorigin="0,10080" coordsize="19200,0" filled="f" path="m0,10080l19200,10080e" strokecolor="#F1F1F1" stroked="t" strokeweight="7.3pt" style="position:absolute;left:0;top:10080;width:19200;height:0">
              <v:path arrowok="t"/>
            </v:shape>
            <v:shape coordorigin="17467,9586" coordsize="946,946" fillcolor="#89434F" filled="t" path="m17467,10058l17469,10097,17473,10135,17481,10172,17491,10208,17504,10242,17520,10276,17538,10307,17558,10338,17581,10366,17606,10393,17632,10417,17661,10440,17691,10460,17723,10478,17756,10494,17791,10507,17826,10517,17863,10525,17901,10530,17940,10531,17979,10530,18017,10525,18054,10517,18089,10507,18124,10494,18157,10478,18189,10460,18219,10440,18248,10417,18274,10393,18299,10366,18322,10338,18342,10307,18360,10276,18376,10242,18389,10208,18399,10172,18407,10135,18411,10097,18413,10058,18411,10020,18407,9982,18399,9945,18389,9909,18376,9874,18360,9841,18342,9809,18322,9779,18299,9751,18274,9724,18248,9699,18219,9677,18189,9656,18157,9638,18124,9623,18089,9610,18054,9599,18017,9592,17979,9587,17940,9586,17901,9587,17863,9592,17826,9599,17791,9610,17756,9623,17723,9638,17691,9656,17661,9677,17632,9699,17606,9724,17581,9751,17558,9779,17538,9809,17520,9841,17504,9874,17491,9909,17481,9945,17473,9982,17469,10020,17467,10058xe" stroked="f" style="position:absolute;left:17467;top:9586;width:946;height:946">
              <v:path arrowok="t"/>
              <v:fill/>
            </v:shape>
            <v:shape style="position:absolute;left:3701;top:144;width:12413;height:10579" type="#_x0000_t75">
              <v:imagedata o:title="" r:id="rId18"/>
            </v:shape>
            <v:shape coordorigin="3694,137" coordsize="12427,10594" filled="f" path="m3694,10730l16121,10730,16121,137,3694,137,3694,10730xe" strokecolor="#000000" stroked="t" strokeweight="0.72pt" style="position:absolute;left:3694;top:137;width:12427;height:10594">
              <v:path arrowok="t"/>
            </v:shape>
            <v:shape coordorigin="12737,8208" coordsize="6334,1308" fillcolor="#FFFFFF" filled="t" path="m12737,9516l19070,9516,19070,8208,12737,8208,12737,9516xe" stroked="f" style="position:absolute;left:12737;top:8208;width:6334;height:1308">
              <v:path arrowok="t"/>
              <v:fill/>
            </v:shape>
            <v:shape coordorigin="12737,8208" coordsize="6334,1308" filled="f" path="m12737,9516l19070,9516,19070,8208,12737,8208,12737,9516xe" strokecolor="#000000" stroked="t" strokeweight="0.72pt" style="position:absolute;left:12737;top:8208;width:6334;height:1308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9" w:line="280" w:lineRule="exact"/>
      </w:pPr>
      <w:r>
        <w:rPr>
          <w:sz w:val="28"/>
          <w:szCs w:val="28"/>
        </w:rPr>
      </w:r>
    </w:p>
    <w:p>
      <w:pPr>
        <w:rPr>
          <w:rFonts w:ascii="Corbel" w:cs="Corbel" w:eastAsia="Corbel" w:hAnsi="Corbel"/>
          <w:sz w:val="64"/>
          <w:szCs w:val="64"/>
        </w:rPr>
        <w:jc w:val="right"/>
        <w:spacing w:line="700" w:lineRule="exact"/>
        <w:ind w:right="114"/>
      </w:pPr>
      <w:r>
        <w:rPr>
          <w:rFonts w:ascii="Corbel" w:cs="Corbel" w:eastAsia="Corbel" w:hAnsi="Corbel"/>
          <w:position w:val="2"/>
          <w:sz w:val="64"/>
          <w:szCs w:val="64"/>
        </w:rPr>
        <w:t>Terminal Operations</w:t>
      </w:r>
      <w:r>
        <w:rPr>
          <w:rFonts w:ascii="Corbel" w:cs="Corbel" w:eastAsia="Corbel" w:hAnsi="Corbel"/>
          <w:position w:val="0"/>
          <w:sz w:val="64"/>
          <w:szCs w:val="64"/>
        </w:rPr>
      </w:r>
    </w:p>
    <w:p>
      <w:pPr>
        <w:rPr>
          <w:rFonts w:ascii="Corbel" w:cs="Corbel" w:eastAsia="Corbel" w:hAnsi="Corbel"/>
          <w:sz w:val="56"/>
          <w:szCs w:val="56"/>
        </w:rPr>
        <w:jc w:val="right"/>
        <w:spacing w:line="600" w:lineRule="exact"/>
        <w:ind w:right="1851"/>
      </w:pPr>
      <w:r>
        <w:rPr>
          <w:rFonts w:ascii="Corbel" w:cs="Corbel" w:eastAsia="Corbel" w:hAnsi="Corbel"/>
          <w:w w:val="99"/>
          <w:position w:val="2"/>
          <w:sz w:val="56"/>
          <w:szCs w:val="56"/>
        </w:rPr>
        <w:t>reduce()</w:t>
      </w:r>
      <w:r>
        <w:rPr>
          <w:rFonts w:ascii="Corbel" w:cs="Corbel" w:eastAsia="Corbel" w:hAnsi="Corbel"/>
          <w:w w:val="100"/>
          <w:position w:val="0"/>
          <w:sz w:val="56"/>
          <w:szCs w:val="56"/>
        </w:rPr>
      </w:r>
    </w:p>
    <w:p>
      <w:pPr>
        <w:rPr>
          <w:sz w:val="12"/>
          <w:szCs w:val="12"/>
        </w:rPr>
        <w:jc w:val="left"/>
        <w:spacing w:before="10" w:line="120" w:lineRule="exact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4"/>
          <w:szCs w:val="24"/>
        </w:rPr>
        <w:jc w:val="right"/>
        <w:spacing w:before="11"/>
        <w:ind w:right="638"/>
      </w:pPr>
      <w:r>
        <w:rPr>
          <w:rFonts w:ascii="Calibri" w:cs="Calibri" w:eastAsia="Calibri" w:hAnsi="Calibri"/>
          <w:color w:val="FFFFFF"/>
          <w:sz w:val="24"/>
          <w:szCs w:val="24"/>
        </w:rPr>
        <w:t>8</w:t>
      </w:r>
      <w:r>
        <w:rPr>
          <w:rFonts w:ascii="Calibri" w:cs="Calibri" w:eastAsia="Calibri" w:hAnsi="Calibri"/>
          <w:color w:val="000000"/>
          <w:sz w:val="24"/>
          <w:szCs w:val="24"/>
        </w:rPr>
      </w:r>
    </w:p>
    <w:p>
      <w:pPr>
        <w:rPr>
          <w:sz w:val="18"/>
          <w:szCs w:val="18"/>
        </w:rPr>
        <w:jc w:val="left"/>
        <w:spacing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ind w:left="104"/>
        <w:sectPr>
          <w:pgSz w:h="10800" w:orient="landscape" w:w="19200"/>
          <w:pgMar w:bottom="0" w:left="40" w:right="560" w:top="980"/>
        </w:sectPr>
      </w:pPr>
      <w:r>
        <w:rPr>
          <w:rFonts w:ascii="Times New Roman" w:cs="Times New Roman" w:eastAsia="Times New Roman" w:hAnsi="Times New Roman"/>
          <w:color w:val="BEBEBE"/>
          <w:sz w:val="28"/>
          <w:szCs w:val="28"/>
        </w:rPr>
        <w:t>Copyright © Seán Kennedy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</w:r>
    </w:p>
    <w:p>
      <w:pPr>
        <w:rPr>
          <w:sz w:val="18"/>
          <w:szCs w:val="18"/>
        </w:rPr>
        <w:jc w:val="left"/>
        <w:spacing w:before="7" w:line="180" w:lineRule="exact"/>
      </w:pPr>
      <w:r>
        <w:pict>
          <v:group coordorigin="0,0" coordsize="19200,10800" style="position:absolute;margin-left:0pt;margin-top:0pt;width:960pt;height:540pt;mso-position-horizontal-relative:page;mso-position-vertical-relative:page;z-index:-762">
            <v:shape style="position:absolute;left:10766;top:0;width:8434;height:10800" type="#_x0000_t75">
              <v:imagedata o:title="" r:id="rId19"/>
            </v:shape>
            <v:shape coordorigin="5304,0" coordsize="10387,10800" fillcolor="#FFFFFF" filled="t" path="m13094,10800l15691,0,7901,0,5304,10800,13094,10800xe" stroked="f" style="position:absolute;left:5304;top:0;width:10387;height:10800">
              <v:path arrowok="t"/>
              <v:fill/>
            </v:shape>
            <v:shape coordorigin="4867,0" coordsize="10390,10800" fillcolor="#FFFFFF" filled="t" path="m12660,10800l15257,0,7465,0,4867,10800,12660,10800xe" stroked="f" style="position:absolute;left:4867;top:0;width:10390;height:10800">
              <v:path arrowok="t"/>
              <v:fill/>
            </v:shape>
            <v:shape coordorigin="4056,0" coordsize="10390,10800" fillcolor="#FFFFFF" filled="t" path="m11849,10800l14446,0,6654,0,4056,10800,11849,10800xe" stroked="f" style="position:absolute;left:4056;top:0;width:10390;height:10800">
              <v:path arrowok="t"/>
              <v:fill/>
            </v:shape>
            <v:shape coordorigin="0,10080" coordsize="19200,0" filled="f" path="m0,10080l19200,10080e" strokecolor="#F1F1F1" stroked="t" strokeweight="7.3pt" style="position:absolute;left:0;top:10080;width:19200;height:0">
              <v:path arrowok="t"/>
            </v:shape>
            <v:shape coordorigin="17467,9586" coordsize="946,946" fillcolor="#89434F" filled="t" path="m17467,10058l17469,10097,17473,10135,17481,10172,17491,10208,17504,10242,17520,10276,17538,10307,17558,10338,17581,10366,17606,10393,17632,10417,17661,10440,17691,10460,17723,10478,17756,10494,17791,10507,17826,10517,17863,10525,17901,10530,17940,10531,17979,10530,18017,10525,18054,10517,18089,10507,18124,10494,18157,10478,18189,10460,18219,10440,18248,10417,18274,10393,18299,10366,18322,10338,18342,10307,18360,10276,18376,10242,18389,10208,18399,10172,18407,10135,18411,10097,18413,10058,18411,10020,18407,9982,18399,9945,18389,9909,18376,9874,18360,9841,18342,9809,18322,9779,18299,9751,18274,9724,18248,9699,18219,9677,18189,9656,18157,9638,18124,9623,18089,9610,18054,9599,18017,9592,17979,9587,17940,9586,17901,9587,17863,9592,17826,9599,17791,9610,17756,9623,17723,9638,17691,9656,17661,9677,17632,9699,17606,9724,17581,9751,17558,9779,17538,9809,17520,9841,17504,9874,17491,9909,17481,9945,17473,9982,17469,10020,17467,10058xe" stroked="f" style="position:absolute;left:17467;top:9586;width:946;height:946">
              <v:path arrowok="t"/>
              <v:fill/>
            </v:shape>
            <v:shape style="position:absolute;left:3362;top:24;width:12475;height:10346" type="#_x0000_t75">
              <v:imagedata o:title="" r:id="rId20"/>
            </v:shape>
            <v:shape coordorigin="3355,17" coordsize="12490,10361" filled="f" path="m3355,10378l15845,10378,15845,17,3355,17,3355,10378xe" strokecolor="#000000" stroked="t" strokeweight="0.72pt" style="position:absolute;left:3355;top:17;width:12490;height:10361">
              <v:path arrowok="t"/>
            </v:shape>
            <v:shape coordorigin="13481,3708" coordsize="5719,1308" fillcolor="#FFFFFF" filled="t" path="m13481,5016l19200,5016,19200,3708,13481,3708,13481,5016xe" stroked="f" style="position:absolute;left:13481;top:3708;width:5719;height:1308">
              <v:path arrowok="t"/>
              <v:fill/>
            </v:shape>
            <v:shape coordorigin="13481,3708" coordsize="5719,1308" filled="f" path="m13481,5016l19200,5016,19200,3708,13481,3708,13481,5016xe" strokecolor="#000000" stroked="t" strokeweight="0.72pt" style="position:absolute;left:13481;top:3708;width:5719;height:1308">
              <v:path arrowok="t"/>
            </v:shape>
            <w10:wrap type="none"/>
          </v:group>
        </w:pict>
      </w: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orbel" w:cs="Corbel" w:eastAsia="Corbel" w:hAnsi="Corbel"/>
          <w:sz w:val="64"/>
          <w:szCs w:val="64"/>
        </w:rPr>
        <w:jc w:val="right"/>
        <w:spacing w:line="700" w:lineRule="exact"/>
        <w:ind w:right="114"/>
      </w:pPr>
      <w:r>
        <w:rPr>
          <w:rFonts w:ascii="Corbel" w:cs="Corbel" w:eastAsia="Corbel" w:hAnsi="Corbel"/>
          <w:position w:val="2"/>
          <w:sz w:val="64"/>
          <w:szCs w:val="64"/>
        </w:rPr>
        <w:t>Terminal Operations</w:t>
      </w:r>
      <w:r>
        <w:rPr>
          <w:rFonts w:ascii="Corbel" w:cs="Corbel" w:eastAsia="Corbel" w:hAnsi="Corbel"/>
          <w:position w:val="0"/>
          <w:sz w:val="64"/>
          <w:szCs w:val="64"/>
        </w:rPr>
      </w:r>
    </w:p>
    <w:p>
      <w:pPr>
        <w:rPr>
          <w:rFonts w:ascii="Corbel" w:cs="Corbel" w:eastAsia="Corbel" w:hAnsi="Corbel"/>
          <w:sz w:val="56"/>
          <w:szCs w:val="56"/>
        </w:rPr>
        <w:jc w:val="right"/>
        <w:spacing w:line="600" w:lineRule="exact"/>
        <w:ind w:right="1855"/>
      </w:pPr>
      <w:r>
        <w:rPr>
          <w:rFonts w:ascii="Corbel" w:cs="Corbel" w:eastAsia="Corbel" w:hAnsi="Corbel"/>
          <w:w w:val="99"/>
          <w:position w:val="2"/>
          <w:sz w:val="56"/>
          <w:szCs w:val="56"/>
        </w:rPr>
        <w:t>reduce()</w:t>
      </w:r>
      <w:r>
        <w:rPr>
          <w:rFonts w:ascii="Corbel" w:cs="Corbel" w:eastAsia="Corbel" w:hAnsi="Corbel"/>
          <w:w w:val="100"/>
          <w:position w:val="0"/>
          <w:sz w:val="56"/>
          <w:szCs w:val="5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1" w:line="220" w:lineRule="exact"/>
      </w:pPr>
      <w:r>
        <w:rPr>
          <w:sz w:val="22"/>
          <w:szCs w:val="22"/>
        </w:rPr>
      </w:r>
    </w:p>
    <w:p>
      <w:pPr>
        <w:rPr>
          <w:rFonts w:ascii="Calibri" w:cs="Calibri" w:eastAsia="Calibri" w:hAnsi="Calibri"/>
          <w:sz w:val="24"/>
          <w:szCs w:val="24"/>
        </w:rPr>
        <w:jc w:val="right"/>
        <w:spacing w:before="11"/>
        <w:ind w:right="1078"/>
      </w:pPr>
      <w:r>
        <w:rPr>
          <w:rFonts w:ascii="Calibri" w:cs="Calibri" w:eastAsia="Calibri" w:hAnsi="Calibri"/>
          <w:color w:val="FFFFFF"/>
          <w:sz w:val="24"/>
          <w:szCs w:val="24"/>
        </w:rPr>
        <w:t>9</w:t>
      </w:r>
      <w:r>
        <w:rPr>
          <w:rFonts w:ascii="Calibri" w:cs="Calibri" w:eastAsia="Calibri" w:hAnsi="Calibri"/>
          <w:color w:val="000000"/>
          <w:sz w:val="24"/>
          <w:szCs w:val="24"/>
        </w:rPr>
      </w:r>
    </w:p>
    <w:p>
      <w:pPr>
        <w:rPr>
          <w:sz w:val="18"/>
          <w:szCs w:val="18"/>
        </w:rPr>
        <w:jc w:val="left"/>
        <w:spacing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ind w:left="104"/>
        <w:sectPr>
          <w:pgSz w:h="10800" w:orient="landscape" w:w="19200"/>
          <w:pgMar w:bottom="0" w:left="40" w:right="120" w:top="980"/>
        </w:sectPr>
      </w:pPr>
      <w:r>
        <w:rPr>
          <w:rFonts w:ascii="Times New Roman" w:cs="Times New Roman" w:eastAsia="Times New Roman" w:hAnsi="Times New Roman"/>
          <w:color w:val="BEBEBE"/>
          <w:sz w:val="28"/>
          <w:szCs w:val="28"/>
        </w:rPr>
        <w:t>Copyright © Seán Kennedy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</w:r>
    </w:p>
    <w:p>
      <w:pPr>
        <w:rPr>
          <w:rFonts w:ascii="Corbel" w:cs="Corbel" w:eastAsia="Corbel" w:hAnsi="Corbel"/>
          <w:sz w:val="64"/>
          <w:szCs w:val="64"/>
        </w:rPr>
        <w:jc w:val="right"/>
        <w:spacing w:line="740" w:lineRule="exact"/>
        <w:ind w:right="112"/>
      </w:pPr>
      <w:r>
        <w:pict>
          <v:group coordorigin="0,0" coordsize="19200,10800" style="position:absolute;margin-left:0pt;margin-top:0pt;width:960pt;height:540pt;mso-position-horizontal-relative:page;mso-position-vertical-relative:page;z-index:-761">
            <v:shape style="position:absolute;left:10766;top:0;width:8434;height:10800" type="#_x0000_t75">
              <v:imagedata o:title="" r:id="rId21"/>
            </v:shape>
            <v:shape coordorigin="5304,0" coordsize="10387,10800" fillcolor="#FFFFFF" filled="t" path="m13094,10800l15691,0,7901,0,5304,10800,13094,10800xe" stroked="f" style="position:absolute;left:5304;top:0;width:10387;height:10800">
              <v:path arrowok="t"/>
              <v:fill/>
            </v:shape>
            <v:shape coordorigin="4867,0" coordsize="10390,10800" fillcolor="#FFFFFF" filled="t" path="m12660,10800l15257,0,7465,0,4867,10800,12660,10800xe" stroked="f" style="position:absolute;left:4867;top:0;width:10390;height:10800">
              <v:path arrowok="t"/>
              <v:fill/>
            </v:shape>
            <v:shape coordorigin="4056,0" coordsize="10390,10800" fillcolor="#FFFFFF" filled="t" path="m11849,10800l14446,0,6654,0,4056,10800,11849,10800xe" stroked="f" style="position:absolute;left:4056;top:0;width:10390;height:10800">
              <v:path arrowok="t"/>
              <v:fill/>
            </v:shape>
            <v:shape coordorigin="0,10080" coordsize="19200,0" filled="f" path="m0,10080l19200,10080e" strokecolor="#F1F1F1" stroked="t" strokeweight="7.3pt" style="position:absolute;left:0;top:10080;width:19200;height:0">
              <v:path arrowok="t"/>
            </v:shape>
            <v:shape coordorigin="17467,9586" coordsize="946,946" fillcolor="#89434F" filled="t" path="m17467,10058l17469,10097,17473,10135,17481,10172,17491,10208,17504,10242,17520,10276,17538,10307,17558,10338,17581,10366,17606,10393,17632,10417,17661,10440,17691,10460,17723,10478,17756,10494,17791,10507,17826,10517,17863,10525,17901,10530,17940,10531,17979,10530,18017,10525,18054,10517,18089,10507,18124,10494,18157,10478,18189,10460,18219,10440,18248,10417,18274,10393,18299,10366,18322,10338,18342,10307,18360,10276,18376,10242,18389,10208,18399,10172,18407,10135,18411,10097,18413,10058,18411,10020,18407,9982,18399,9945,18389,9909,18376,9874,18360,9841,18342,9809,18322,9779,18299,9751,18274,9724,18248,9699,18219,9677,18189,9656,18157,9638,18124,9623,18089,9610,18054,9599,18017,9592,17979,9587,17940,9586,17901,9587,17863,9592,17826,9599,17791,9610,17756,9623,17723,9638,17691,9656,17661,9677,17632,9699,17606,9724,17581,9751,17558,9779,17538,9809,17520,9841,17504,9874,17491,9909,17481,9945,17473,9982,17469,10020,17467,10058xe" stroked="f" style="position:absolute;left:17467;top:9586;width:946;height:946">
              <v:path arrowok="t"/>
              <v:fill/>
            </v:shape>
            <v:shape style="position:absolute;left:218;top:295;width:17453;height:9497" type="#_x0000_t75">
              <v:imagedata o:title="" r:id="rId22"/>
            </v:shape>
            <v:shape coordorigin="211,288" coordsize="17467,9511" filled="f" path="m211,9799l17678,9799,17678,288,211,288,211,9799xe" strokecolor="#000000" stroked="t" strokeweight="0.72pt" style="position:absolute;left:211;top:288;width:17467;height:9511">
              <v:path arrowok="t"/>
            </v:shape>
            <v:shape coordorigin="12638,144" coordsize="6334,1308" fillcolor="#FFFFFF" filled="t" path="m12638,1452l18972,1452,18972,144,12638,144,12638,1452xe" stroked="f" style="position:absolute;left:12638;top:144;width:6334;height:1308">
              <v:path arrowok="t"/>
              <v:fill/>
            </v:shape>
            <v:shape coordorigin="12638,144" coordsize="6334,1308" filled="f" path="m12638,1452l18972,1452,18972,144,12638,144,12638,1452xe" strokecolor="#000000" stroked="t" strokeweight="0.72pt" style="position:absolute;left:12638;top:144;width:6334;height:1308">
              <v:path arrowok="t"/>
            </v:shape>
            <w10:wrap type="none"/>
          </v:group>
        </w:pict>
      </w:r>
      <w:r>
        <w:rPr>
          <w:rFonts w:ascii="Corbel" w:cs="Corbel" w:eastAsia="Corbel" w:hAnsi="Corbel"/>
          <w:position w:val="2"/>
          <w:sz w:val="64"/>
          <w:szCs w:val="64"/>
        </w:rPr>
        <w:t>Terminal Operations</w:t>
      </w:r>
      <w:r>
        <w:rPr>
          <w:rFonts w:ascii="Corbel" w:cs="Corbel" w:eastAsia="Corbel" w:hAnsi="Corbel"/>
          <w:position w:val="0"/>
          <w:sz w:val="64"/>
          <w:szCs w:val="64"/>
        </w:rPr>
      </w:r>
    </w:p>
    <w:p>
      <w:pPr>
        <w:rPr>
          <w:rFonts w:ascii="Corbel" w:cs="Corbel" w:eastAsia="Corbel" w:hAnsi="Corbel"/>
          <w:sz w:val="56"/>
          <w:szCs w:val="56"/>
        </w:rPr>
        <w:jc w:val="right"/>
        <w:spacing w:line="600" w:lineRule="exact"/>
        <w:ind w:right="1849"/>
      </w:pPr>
      <w:r>
        <w:rPr>
          <w:rFonts w:ascii="Corbel" w:cs="Corbel" w:eastAsia="Corbel" w:hAnsi="Corbel"/>
          <w:w w:val="99"/>
          <w:position w:val="2"/>
          <w:sz w:val="56"/>
          <w:szCs w:val="56"/>
        </w:rPr>
        <w:t>reduce()</w:t>
      </w:r>
      <w:r>
        <w:rPr>
          <w:rFonts w:ascii="Corbel" w:cs="Corbel" w:eastAsia="Corbel" w:hAnsi="Corbel"/>
          <w:w w:val="100"/>
          <w:position w:val="0"/>
          <w:sz w:val="56"/>
          <w:szCs w:val="56"/>
        </w:rPr>
      </w:r>
    </w:p>
    <w:p>
      <w:pPr>
        <w:rPr>
          <w:sz w:val="19"/>
          <w:szCs w:val="19"/>
        </w:rPr>
        <w:jc w:val="left"/>
        <w:spacing w:before="6" w:line="180" w:lineRule="exact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4"/>
          <w:szCs w:val="24"/>
        </w:rPr>
        <w:jc w:val="right"/>
        <w:spacing w:before="11"/>
        <w:ind w:right="475"/>
      </w:pPr>
      <w:r>
        <w:rPr>
          <w:rFonts w:ascii="Calibri" w:cs="Calibri" w:eastAsia="Calibri" w:hAnsi="Calibri"/>
          <w:color w:val="FFFFFF"/>
          <w:sz w:val="24"/>
          <w:szCs w:val="24"/>
        </w:rPr>
        <w:t>10</w:t>
      </w:r>
      <w:r>
        <w:rPr>
          <w:rFonts w:ascii="Calibri" w:cs="Calibri" w:eastAsia="Calibri" w:hAnsi="Calibri"/>
          <w:color w:val="000000"/>
          <w:sz w:val="24"/>
          <w:szCs w:val="24"/>
        </w:rPr>
      </w:r>
    </w:p>
    <w:p>
      <w:pPr>
        <w:rPr>
          <w:sz w:val="18"/>
          <w:szCs w:val="18"/>
        </w:rPr>
        <w:jc w:val="left"/>
        <w:spacing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ind w:left="104"/>
        <w:sectPr>
          <w:pgSz w:h="10800" w:orient="landscape" w:w="19200"/>
          <w:pgMar w:bottom="0" w:left="40" w:right="660" w:top="160"/>
        </w:sectPr>
      </w:pPr>
      <w:r>
        <w:rPr>
          <w:rFonts w:ascii="Times New Roman" w:cs="Times New Roman" w:eastAsia="Times New Roman" w:hAnsi="Times New Roman"/>
          <w:color w:val="BEBEBE"/>
          <w:sz w:val="28"/>
          <w:szCs w:val="28"/>
        </w:rPr>
        <w:t>Copyright © Seán Kennedy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</w:r>
    </w:p>
    <w:p>
      <w:pPr>
        <w:rPr>
          <w:rFonts w:ascii="Corbel" w:cs="Corbel" w:eastAsia="Corbel" w:hAnsi="Corbel"/>
          <w:sz w:val="64"/>
          <w:szCs w:val="64"/>
        </w:rPr>
        <w:jc w:val="center"/>
        <w:spacing w:line="720" w:lineRule="exact"/>
        <w:ind w:left="4595" w:right="8007"/>
      </w:pPr>
      <w:r>
        <w:pict>
          <v:group coordorigin="0,0" coordsize="19200,10800" style="position:absolute;margin-left:0pt;margin-top:0pt;width:960pt;height:540pt;mso-position-horizontal-relative:page;mso-position-vertical-relative:page;z-index:-760">
            <v:shape style="position:absolute;left:10766;top:0;width:8434;height:10800" type="#_x0000_t75">
              <v:imagedata o:title="" r:id="rId23"/>
            </v:shape>
            <v:shape coordorigin="5304,0" coordsize="10387,10800" fillcolor="#FFFFFF" filled="t" path="m13094,10800l15691,0,7901,0,5304,10800,13094,10800xe" stroked="f" style="position:absolute;left:5304;top:0;width:10387;height:10800">
              <v:path arrowok="t"/>
              <v:fill/>
            </v:shape>
            <v:shape coordorigin="4867,0" coordsize="10390,10800" fillcolor="#FFFFFF" filled="t" path="m12660,10800l15257,0,7465,0,4867,10800,12660,10800xe" stroked="f" style="position:absolute;left:4867;top:0;width:10390;height:10800">
              <v:path arrowok="t"/>
              <v:fill/>
            </v:shape>
            <v:shape coordorigin="4056,0" coordsize="10390,10800" fillcolor="#FFFFFF" filled="t" path="m11849,10800l14446,0,6654,0,4056,10800,11849,10800xe" stroked="f" style="position:absolute;left:4056;top:0;width:10390;height:10800">
              <v:path arrowok="t"/>
              <v:fill/>
            </v:shape>
            <v:shape coordorigin="0,10080" coordsize="19200,0" filled="f" path="m0,10080l19200,10080e" strokecolor="#F1F1F1" stroked="t" strokeweight="7.3pt" style="position:absolute;left:0;top:10080;width:19200;height:0">
              <v:path arrowok="t"/>
            </v:shape>
            <v:shape coordorigin="17467,9586" coordsize="946,946" fillcolor="#89434F" filled="t" path="m17467,10058l17469,10097,17473,10135,17481,10172,17491,10208,17504,10242,17520,10276,17538,10307,17558,10338,17581,10366,17606,10393,17632,10417,17661,10440,17691,10460,17723,10478,17756,10494,17791,10507,17826,10517,17863,10525,17901,10530,17940,10531,17979,10530,18017,10525,18054,10517,18089,10507,18124,10494,18157,10478,18189,10460,18219,10440,18248,10417,18274,10393,18299,10366,18322,10338,18342,10307,18360,10276,18376,10242,18389,10208,18399,10172,18407,10135,18411,10097,18413,10058,18411,10020,18407,9982,18399,9945,18389,9909,18376,9874,18360,9841,18342,9809,18322,9779,18299,9751,18274,9724,18248,9699,18219,9677,18189,9656,18157,9638,18124,9623,18089,9610,18054,9599,18017,9592,17979,9587,17940,9586,17901,9587,17863,9592,17826,9599,17791,9610,17756,9623,17723,9638,17691,9656,17661,9677,17632,9699,17606,9724,17581,9751,17558,9779,17538,9809,17520,9841,17504,9874,17491,9909,17481,9945,17473,9982,17469,10020,17467,10058xe" stroked="f" style="position:absolute;left:17467;top:9586;width:946;height:946">
              <v:path arrowok="t"/>
              <v:fill/>
            </v:shape>
            <w10:wrap type="none"/>
          </v:group>
        </w:pict>
      </w:r>
      <w:r>
        <w:rPr>
          <w:rFonts w:ascii="Corbel" w:cs="Corbel" w:eastAsia="Corbel" w:hAnsi="Corbel"/>
          <w:position w:val="2"/>
          <w:sz w:val="64"/>
          <w:szCs w:val="64"/>
        </w:rPr>
        <w:t>Terminal Operations</w:t>
      </w:r>
      <w:r>
        <w:rPr>
          <w:rFonts w:ascii="Corbel" w:cs="Corbel" w:eastAsia="Corbel" w:hAnsi="Corbel"/>
          <w:position w:val="0"/>
          <w:sz w:val="64"/>
          <w:szCs w:val="64"/>
        </w:rPr>
      </w:r>
    </w:p>
    <w:p>
      <w:pPr>
        <w:rPr>
          <w:rFonts w:ascii="Corbel" w:cs="Corbel" w:eastAsia="Corbel" w:hAnsi="Corbel"/>
          <w:sz w:val="56"/>
          <w:szCs w:val="56"/>
        </w:rPr>
        <w:jc w:val="center"/>
        <w:spacing w:line="600" w:lineRule="exact"/>
        <w:ind w:left="6371" w:right="9790"/>
      </w:pPr>
      <w:r>
        <w:rPr>
          <w:rFonts w:ascii="Corbel" w:cs="Corbel" w:eastAsia="Corbel" w:hAnsi="Corbel"/>
          <w:w w:val="99"/>
          <w:position w:val="2"/>
          <w:sz w:val="56"/>
          <w:szCs w:val="56"/>
        </w:rPr>
        <w:t>collect()</w:t>
      </w:r>
      <w:r>
        <w:rPr>
          <w:rFonts w:ascii="Corbel" w:cs="Corbel" w:eastAsia="Corbel" w:hAnsi="Corbel"/>
          <w:w w:val="100"/>
          <w:position w:val="0"/>
          <w:sz w:val="56"/>
          <w:szCs w:val="5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tabs>
          <w:tab w:pos="1040" w:val="left"/>
        </w:tabs>
        <w:jc w:val="left"/>
        <w:spacing w:line="225" w:lineRule="auto"/>
        <w:ind w:hanging="180" w:left="690" w:right="4711"/>
      </w:pPr>
      <w:r>
        <w:rPr>
          <w:rFonts w:ascii="Arial" w:cs="Arial" w:eastAsia="Arial" w:hAnsi="Arial"/>
          <w:w w:val="99"/>
          <w:sz w:val="56"/>
          <w:szCs w:val="56"/>
        </w:rPr>
        <w:t>•</w:t>
      </w:r>
      <w:r>
        <w:rPr>
          <w:rFonts w:ascii="Arial" w:cs="Arial" w:eastAsia="Arial" w:hAnsi="Arial"/>
          <w:w w:val="100"/>
          <w:sz w:val="56"/>
          <w:szCs w:val="56"/>
        </w:rPr>
        <w:tab/>
      </w:r>
      <w:r>
        <w:rPr>
          <w:rFonts w:ascii="Arial" w:cs="Arial" w:eastAsia="Arial" w:hAnsi="Arial"/>
          <w:w w:val="100"/>
          <w:sz w:val="56"/>
          <w:szCs w:val="56"/>
        </w:rPr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This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is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special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type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of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reduction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called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i/>
          <w:w w:val="99"/>
          <w:sz w:val="56"/>
          <w:szCs w:val="56"/>
        </w:rPr>
        <w:t>mutable</w:t>
      </w:r>
      <w:r>
        <w:rPr>
          <w:rFonts w:ascii="Times New Roman" w:cs="Times New Roman" w:eastAsia="Times New Roman" w:hAnsi="Times New Roman"/>
          <w:i/>
          <w:w w:val="99"/>
          <w:sz w:val="56"/>
          <w:szCs w:val="56"/>
        </w:rPr>
        <w:t> reduction</w:t>
      </w:r>
      <w:r>
        <w:rPr>
          <w:rFonts w:ascii="Times New Roman" w:cs="Times New Roman" w:eastAsia="Times New Roman" w:hAnsi="Times New Roman"/>
          <w:i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because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we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use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the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same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mutable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object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while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 accumulating.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This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makes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it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more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efficient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than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regular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 reductions.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</w:r>
    </w:p>
    <w:p>
      <w:pPr>
        <w:rPr>
          <w:sz w:val="17"/>
          <w:szCs w:val="17"/>
        </w:rPr>
        <w:jc w:val="left"/>
        <w:spacing w:before="2" w:line="160" w:lineRule="exact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jc w:val="left"/>
        <w:ind w:left="510"/>
      </w:pPr>
      <w:r>
        <w:rPr>
          <w:rFonts w:ascii="Arial" w:cs="Arial" w:eastAsia="Arial" w:hAnsi="Arial"/>
          <w:w w:val="99"/>
          <w:sz w:val="56"/>
          <w:szCs w:val="56"/>
        </w:rPr>
        <w:t>•</w:t>
      </w:r>
      <w:r>
        <w:rPr>
          <w:rFonts w:ascii="Arial" w:cs="Arial" w:eastAsia="Arial" w:hAnsi="Arial"/>
          <w:w w:val="100"/>
          <w:sz w:val="56"/>
          <w:szCs w:val="56"/>
        </w:rPr>
        <w:t> 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Common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mutable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objects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are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i/>
          <w:w w:val="99"/>
          <w:sz w:val="56"/>
          <w:szCs w:val="56"/>
        </w:rPr>
        <w:t>StringBuilder</w:t>
      </w:r>
      <w:r>
        <w:rPr>
          <w:rFonts w:ascii="Times New Roman" w:cs="Times New Roman" w:eastAsia="Times New Roman" w:hAnsi="Times New Roman"/>
          <w:i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and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jc w:val="left"/>
        <w:spacing w:line="580" w:lineRule="exact"/>
        <w:ind w:left="690"/>
      </w:pPr>
      <w:r>
        <w:rPr>
          <w:rFonts w:ascii="Times New Roman" w:cs="Times New Roman" w:eastAsia="Times New Roman" w:hAnsi="Times New Roman"/>
          <w:i/>
          <w:w w:val="99"/>
          <w:position w:val="-1"/>
          <w:sz w:val="56"/>
          <w:szCs w:val="56"/>
        </w:rPr>
        <w:t>ArrayList</w:t>
      </w:r>
      <w:r>
        <w:rPr>
          <w:rFonts w:ascii="Times New Roman" w:cs="Times New Roman" w:eastAsia="Times New Roman" w:hAnsi="Times New Roman"/>
          <w:w w:val="99"/>
          <w:position w:val="-1"/>
          <w:sz w:val="56"/>
          <w:szCs w:val="56"/>
        </w:rPr>
        <w:t>.</w:t>
      </w:r>
      <w:r>
        <w:rPr>
          <w:rFonts w:ascii="Times New Roman" w:cs="Times New Roman" w:eastAsia="Times New Roman" w:hAnsi="Times New Roman"/>
          <w:w w:val="100"/>
          <w:position w:val="0"/>
          <w:sz w:val="56"/>
          <w:szCs w:val="5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3" w:line="240" w:lineRule="exact"/>
      </w:pPr>
      <w:r>
        <w:rPr>
          <w:sz w:val="24"/>
          <w:szCs w:val="24"/>
        </w:rPr>
      </w:r>
    </w:p>
    <w:p>
      <w:pPr>
        <w:rPr>
          <w:rFonts w:ascii="Calibri" w:cs="Calibri" w:eastAsia="Calibri" w:hAnsi="Calibri"/>
          <w:sz w:val="24"/>
          <w:szCs w:val="24"/>
        </w:rPr>
        <w:jc w:val="right"/>
        <w:spacing w:before="11"/>
        <w:ind w:right="115"/>
      </w:pPr>
      <w:r>
        <w:rPr>
          <w:rFonts w:ascii="Calibri" w:cs="Calibri" w:eastAsia="Calibri" w:hAnsi="Calibri"/>
          <w:color w:val="FFFFFF"/>
          <w:sz w:val="24"/>
          <w:szCs w:val="24"/>
        </w:rPr>
        <w:t>11</w:t>
      </w:r>
      <w:r>
        <w:rPr>
          <w:rFonts w:ascii="Calibri" w:cs="Calibri" w:eastAsia="Calibri" w:hAnsi="Calibri"/>
          <w:color w:val="000000"/>
          <w:sz w:val="24"/>
          <w:szCs w:val="24"/>
        </w:rPr>
      </w:r>
    </w:p>
    <w:p>
      <w:pPr>
        <w:rPr>
          <w:sz w:val="18"/>
          <w:szCs w:val="18"/>
        </w:rPr>
        <w:jc w:val="left"/>
        <w:spacing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ind w:left="104"/>
        <w:sectPr>
          <w:pgSz w:h="10800" w:orient="landscape" w:w="19200"/>
          <w:pgMar w:bottom="0" w:left="40" w:right="1020" w:top="280"/>
        </w:sectPr>
      </w:pPr>
      <w:r>
        <w:rPr>
          <w:rFonts w:ascii="Times New Roman" w:cs="Times New Roman" w:eastAsia="Times New Roman" w:hAnsi="Times New Roman"/>
          <w:color w:val="BEBEBE"/>
          <w:sz w:val="28"/>
          <w:szCs w:val="28"/>
        </w:rPr>
        <w:t>Copyright © Seán Kennedy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</w:r>
    </w:p>
    <w:p>
      <w:pPr>
        <w:rPr>
          <w:rFonts w:ascii="Corbel" w:cs="Corbel" w:eastAsia="Corbel" w:hAnsi="Corbel"/>
          <w:sz w:val="64"/>
          <w:szCs w:val="64"/>
        </w:rPr>
        <w:jc w:val="center"/>
        <w:spacing w:line="720" w:lineRule="exact"/>
        <w:ind w:left="4595" w:right="8007"/>
      </w:pPr>
      <w:r>
        <w:pict>
          <v:group coordorigin="0,0" coordsize="19200,10800" style="position:absolute;margin-left:0pt;margin-top:0pt;width:960pt;height:540pt;mso-position-horizontal-relative:page;mso-position-vertical-relative:page;z-index:-759">
            <v:shape style="position:absolute;left:10766;top:0;width:8434;height:10800" type="#_x0000_t75">
              <v:imagedata o:title="" r:id="rId24"/>
            </v:shape>
            <v:shape coordorigin="5304,0" coordsize="10387,10800" fillcolor="#FFFFFF" filled="t" path="m13094,10800l15691,0,7901,0,5304,10800,13094,10800xe" stroked="f" style="position:absolute;left:5304;top:0;width:10387;height:10800">
              <v:path arrowok="t"/>
              <v:fill/>
            </v:shape>
            <v:shape coordorigin="4867,0" coordsize="10390,10800" fillcolor="#FFFFFF" filled="t" path="m12660,10800l15257,0,7465,0,4867,10800,12660,10800xe" stroked="f" style="position:absolute;left:4867;top:0;width:10390;height:10800">
              <v:path arrowok="t"/>
              <v:fill/>
            </v:shape>
            <v:shape coordorigin="4056,0" coordsize="10390,10800" fillcolor="#FFFFFF" filled="t" path="m11849,10800l14446,0,6654,0,4056,10800,11849,10800xe" stroked="f" style="position:absolute;left:4056;top:0;width:10390;height:10800">
              <v:path arrowok="t"/>
              <v:fill/>
            </v:shape>
            <v:shape coordorigin="0,10080" coordsize="19200,0" filled="f" path="m0,10080l19200,10080e" strokecolor="#F1F1F1" stroked="t" strokeweight="7.3pt" style="position:absolute;left:0;top:10080;width:19200;height:0">
              <v:path arrowok="t"/>
            </v:shape>
            <v:shape coordorigin="17467,9586" coordsize="946,946" fillcolor="#89434F" filled="t" path="m17467,10058l17469,10097,17473,10135,17481,10172,17491,10208,17504,10242,17520,10276,17538,10307,17558,10338,17581,10366,17606,10393,17632,10417,17661,10440,17691,10460,17723,10478,17756,10494,17791,10507,17826,10517,17863,10525,17901,10530,17940,10531,17979,10530,18017,10525,18054,10517,18089,10507,18124,10494,18157,10478,18189,10460,18219,10440,18248,10417,18274,10393,18299,10366,18322,10338,18342,10307,18360,10276,18376,10242,18389,10208,18399,10172,18407,10135,18411,10097,18413,10058,18411,10020,18407,9982,18399,9945,18389,9909,18376,9874,18360,9841,18342,9809,18322,9779,18299,9751,18274,9724,18248,9699,18219,9677,18189,9656,18157,9638,18124,9623,18089,9610,18054,9599,18017,9592,17979,9587,17940,9586,17901,9587,17863,9592,17826,9599,17791,9610,17756,9623,17723,9638,17691,9656,17661,9677,17632,9699,17606,9724,17581,9751,17558,9779,17538,9809,17520,9841,17504,9874,17491,9909,17481,9945,17473,9982,17469,10020,17467,10058xe" stroked="f" style="position:absolute;left:17467;top:9586;width:946;height:946">
              <v:path arrowok="t"/>
              <v:fill/>
            </v:shape>
            <w10:wrap type="none"/>
          </v:group>
        </w:pict>
      </w:r>
      <w:r>
        <w:rPr>
          <w:rFonts w:ascii="Corbel" w:cs="Corbel" w:eastAsia="Corbel" w:hAnsi="Corbel"/>
          <w:position w:val="2"/>
          <w:sz w:val="64"/>
          <w:szCs w:val="64"/>
        </w:rPr>
        <w:t>Terminal Operations</w:t>
      </w:r>
      <w:r>
        <w:rPr>
          <w:rFonts w:ascii="Corbel" w:cs="Corbel" w:eastAsia="Corbel" w:hAnsi="Corbel"/>
          <w:position w:val="0"/>
          <w:sz w:val="64"/>
          <w:szCs w:val="64"/>
        </w:rPr>
      </w:r>
    </w:p>
    <w:p>
      <w:pPr>
        <w:rPr>
          <w:rFonts w:ascii="Corbel" w:cs="Corbel" w:eastAsia="Corbel" w:hAnsi="Corbel"/>
          <w:sz w:val="56"/>
          <w:szCs w:val="56"/>
        </w:rPr>
        <w:jc w:val="center"/>
        <w:spacing w:line="600" w:lineRule="exact"/>
        <w:ind w:left="6371" w:right="9790"/>
      </w:pPr>
      <w:r>
        <w:rPr>
          <w:rFonts w:ascii="Corbel" w:cs="Corbel" w:eastAsia="Corbel" w:hAnsi="Corbel"/>
          <w:w w:val="99"/>
          <w:position w:val="2"/>
          <w:sz w:val="56"/>
          <w:szCs w:val="56"/>
        </w:rPr>
        <w:t>collect()</w:t>
      </w:r>
      <w:r>
        <w:rPr>
          <w:rFonts w:ascii="Corbel" w:cs="Corbel" w:eastAsia="Corbel" w:hAnsi="Corbel"/>
          <w:w w:val="100"/>
          <w:position w:val="0"/>
          <w:sz w:val="56"/>
          <w:szCs w:val="5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2" w:line="240" w:lineRule="exact"/>
      </w:pPr>
      <w:r>
        <w:rPr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jc w:val="left"/>
        <w:ind w:left="510"/>
      </w:pPr>
      <w:r>
        <w:rPr>
          <w:rFonts w:ascii="Arial" w:cs="Arial" w:eastAsia="Arial" w:hAnsi="Arial"/>
          <w:w w:val="99"/>
          <w:sz w:val="56"/>
          <w:szCs w:val="56"/>
        </w:rPr>
        <w:t>•</w:t>
      </w:r>
      <w:r>
        <w:rPr>
          <w:rFonts w:ascii="Arial" w:cs="Arial" w:eastAsia="Arial" w:hAnsi="Arial"/>
          <w:w w:val="100"/>
          <w:sz w:val="56"/>
          <w:szCs w:val="56"/>
        </w:rPr>
        <w:t> 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It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is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really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useful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method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it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lets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us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get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data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out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of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jc w:val="left"/>
        <w:spacing w:line="600" w:lineRule="exact"/>
        <w:ind w:left="690"/>
      </w:pPr>
      <w:r>
        <w:rPr>
          <w:rFonts w:ascii="Times New Roman" w:cs="Times New Roman" w:eastAsia="Times New Roman" w:hAnsi="Times New Roman"/>
          <w:w w:val="99"/>
          <w:sz w:val="56"/>
          <w:szCs w:val="56"/>
        </w:rPr>
        <w:t>streams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and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into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other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forms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e.g.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i/>
          <w:w w:val="99"/>
          <w:sz w:val="56"/>
          <w:szCs w:val="56"/>
        </w:rPr>
        <w:t>Map’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s,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i/>
          <w:w w:val="99"/>
          <w:sz w:val="56"/>
          <w:szCs w:val="56"/>
        </w:rPr>
        <w:t>List’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and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i/>
          <w:w w:val="99"/>
          <w:sz w:val="56"/>
          <w:szCs w:val="56"/>
        </w:rPr>
        <w:t>Set’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s.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5"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tabs>
          <w:tab w:pos="1040" w:val="left"/>
        </w:tabs>
        <w:jc w:val="left"/>
        <w:spacing w:line="600" w:lineRule="exact"/>
        <w:ind w:hanging="180" w:left="690" w:right="4356"/>
      </w:pPr>
      <w:r>
        <w:rPr>
          <w:rFonts w:ascii="Arial" w:cs="Arial" w:eastAsia="Arial" w:hAnsi="Arial"/>
          <w:w w:val="99"/>
          <w:sz w:val="56"/>
          <w:szCs w:val="56"/>
        </w:rPr>
        <w:t>•</w:t>
      </w:r>
      <w:r>
        <w:rPr>
          <w:rFonts w:ascii="Arial" w:cs="Arial" w:eastAsia="Arial" w:hAnsi="Arial"/>
          <w:w w:val="100"/>
          <w:sz w:val="56"/>
          <w:szCs w:val="56"/>
        </w:rPr>
        <w:tab/>
      </w:r>
      <w:r>
        <w:rPr>
          <w:rFonts w:ascii="Arial" w:cs="Arial" w:eastAsia="Arial" w:hAnsi="Arial"/>
          <w:w w:val="100"/>
          <w:sz w:val="56"/>
          <w:szCs w:val="56"/>
        </w:rPr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There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are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two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versions.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We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will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look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at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one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version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now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 but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later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on,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we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will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look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at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the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more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important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one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(the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 one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that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works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with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pre-defined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collectors).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</w:r>
    </w:p>
    <w:p>
      <w:pPr>
        <w:rPr>
          <w:sz w:val="16"/>
          <w:szCs w:val="16"/>
        </w:rPr>
        <w:jc w:val="left"/>
        <w:spacing w:before="1" w:line="160" w:lineRule="exact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4"/>
          <w:szCs w:val="24"/>
        </w:rPr>
        <w:jc w:val="right"/>
        <w:spacing w:before="11"/>
        <w:ind w:right="115"/>
      </w:pPr>
      <w:r>
        <w:rPr>
          <w:rFonts w:ascii="Calibri" w:cs="Calibri" w:eastAsia="Calibri" w:hAnsi="Calibri"/>
          <w:color w:val="FFFFFF"/>
          <w:sz w:val="24"/>
          <w:szCs w:val="24"/>
        </w:rPr>
        <w:t>12</w:t>
      </w:r>
      <w:r>
        <w:rPr>
          <w:rFonts w:ascii="Calibri" w:cs="Calibri" w:eastAsia="Calibri" w:hAnsi="Calibri"/>
          <w:color w:val="000000"/>
          <w:sz w:val="24"/>
          <w:szCs w:val="24"/>
        </w:rPr>
      </w:r>
    </w:p>
    <w:p>
      <w:pPr>
        <w:rPr>
          <w:sz w:val="18"/>
          <w:szCs w:val="18"/>
        </w:rPr>
        <w:jc w:val="left"/>
        <w:spacing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ind w:left="104"/>
        <w:sectPr>
          <w:pgSz w:h="10800" w:orient="landscape" w:w="19200"/>
          <w:pgMar w:bottom="0" w:left="40" w:right="1020" w:top="280"/>
        </w:sectPr>
      </w:pPr>
      <w:r>
        <w:rPr>
          <w:rFonts w:ascii="Times New Roman" w:cs="Times New Roman" w:eastAsia="Times New Roman" w:hAnsi="Times New Roman"/>
          <w:color w:val="BEBEBE"/>
          <w:sz w:val="28"/>
          <w:szCs w:val="28"/>
        </w:rPr>
        <w:t>Copyright © Seán Kennedy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</w:r>
    </w:p>
    <w:p>
      <w:pPr>
        <w:rPr>
          <w:rFonts w:ascii="Corbel" w:cs="Corbel" w:eastAsia="Corbel" w:hAnsi="Corbel"/>
          <w:sz w:val="64"/>
          <w:szCs w:val="64"/>
        </w:rPr>
        <w:jc w:val="center"/>
        <w:spacing w:line="720" w:lineRule="exact"/>
        <w:ind w:left="4595" w:right="8007"/>
      </w:pPr>
      <w:r>
        <w:pict>
          <v:group coordorigin="0,0" coordsize="19200,10800" style="position:absolute;margin-left:0pt;margin-top:0pt;width:960pt;height:540pt;mso-position-horizontal-relative:page;mso-position-vertical-relative:page;z-index:-758">
            <v:shape style="position:absolute;left:10766;top:0;width:8434;height:10800" type="#_x0000_t75">
              <v:imagedata o:title="" r:id="rId25"/>
            </v:shape>
            <v:shape coordorigin="5304,0" coordsize="10387,10800" fillcolor="#FFFFFF" filled="t" path="m13094,10800l15691,0,7901,0,5304,10800,13094,10800xe" stroked="f" style="position:absolute;left:5304;top:0;width:10387;height:10800">
              <v:path arrowok="t"/>
              <v:fill/>
            </v:shape>
            <v:shape coordorigin="4867,0" coordsize="10390,10800" fillcolor="#FFFFFF" filled="t" path="m12660,10800l15257,0,7465,0,4867,10800,12660,10800xe" stroked="f" style="position:absolute;left:4867;top:0;width:10390;height:10800">
              <v:path arrowok="t"/>
              <v:fill/>
            </v:shape>
            <v:shape coordorigin="4056,0" coordsize="10390,10800" fillcolor="#FFFFFF" filled="t" path="m11849,10800l14446,0,6654,0,4056,10800,11849,10800xe" stroked="f" style="position:absolute;left:4056;top:0;width:10390;height:10800">
              <v:path arrowok="t"/>
              <v:fill/>
            </v:shape>
            <v:shape coordorigin="0,10080" coordsize="19200,0" filled="f" path="m0,10080l19200,10080e" strokecolor="#F1F1F1" stroked="t" strokeweight="7.3pt" style="position:absolute;left:0;top:10080;width:19200;height:0">
              <v:path arrowok="t"/>
            </v:shape>
            <v:shape coordorigin="17467,9586" coordsize="946,946" fillcolor="#89434F" filled="t" path="m17467,10058l17469,10097,17473,10135,17481,10172,17491,10208,17504,10242,17520,10276,17538,10307,17558,10338,17581,10366,17606,10393,17632,10417,17661,10440,17691,10460,17723,10478,17756,10494,17791,10507,17826,10517,17863,10525,17901,10530,17940,10531,17979,10530,18017,10525,18054,10517,18089,10507,18124,10494,18157,10478,18189,10460,18219,10440,18248,10417,18274,10393,18299,10366,18322,10338,18342,10307,18360,10276,18376,10242,18389,10208,18399,10172,18407,10135,18411,10097,18413,10058,18411,10020,18407,9982,18399,9945,18389,9909,18376,9874,18360,9841,18342,9809,18322,9779,18299,9751,18274,9724,18248,9699,18219,9677,18189,9656,18157,9638,18124,9623,18089,9610,18054,9599,18017,9592,17979,9587,17940,9586,17901,9587,17863,9592,17826,9599,17791,9610,17756,9623,17723,9638,17691,9656,17661,9677,17632,9699,17606,9724,17581,9751,17558,9779,17538,9809,17520,9841,17504,9874,17491,9909,17481,9945,17473,9982,17469,10020,17467,10058xe" stroked="f" style="position:absolute;left:17467;top:9586;width:946;height:946">
              <v:path arrowok="t"/>
              <v:fill/>
            </v:shape>
            <v:shape style="position:absolute;left:319;top:1817;width:17491;height:7714" type="#_x0000_t75">
              <v:imagedata o:title="" r:id="rId26"/>
            </v:shape>
            <v:shape coordorigin="312,1810" coordsize="17506,7728" filled="f" path="m312,9538l17818,9538,17818,1810,312,1810,312,9538xe" strokecolor="#000000" stroked="t" strokeweight="0.72pt" style="position:absolute;left:312;top:1810;width:17506;height:7728">
              <v:path arrowok="t"/>
            </v:shape>
            <w10:wrap type="none"/>
          </v:group>
        </w:pict>
      </w:r>
      <w:r>
        <w:rPr>
          <w:rFonts w:ascii="Corbel" w:cs="Corbel" w:eastAsia="Corbel" w:hAnsi="Corbel"/>
          <w:position w:val="2"/>
          <w:sz w:val="64"/>
          <w:szCs w:val="64"/>
        </w:rPr>
        <w:t>Terminal Operations</w:t>
      </w:r>
      <w:r>
        <w:rPr>
          <w:rFonts w:ascii="Corbel" w:cs="Corbel" w:eastAsia="Corbel" w:hAnsi="Corbel"/>
          <w:position w:val="0"/>
          <w:sz w:val="64"/>
          <w:szCs w:val="64"/>
        </w:rPr>
      </w:r>
    </w:p>
    <w:p>
      <w:pPr>
        <w:rPr>
          <w:rFonts w:ascii="Corbel" w:cs="Corbel" w:eastAsia="Corbel" w:hAnsi="Corbel"/>
          <w:sz w:val="56"/>
          <w:szCs w:val="56"/>
        </w:rPr>
        <w:jc w:val="center"/>
        <w:spacing w:line="600" w:lineRule="exact"/>
        <w:ind w:left="6371" w:right="9790"/>
      </w:pPr>
      <w:r>
        <w:rPr>
          <w:rFonts w:ascii="Corbel" w:cs="Corbel" w:eastAsia="Corbel" w:hAnsi="Corbel"/>
          <w:w w:val="99"/>
          <w:position w:val="2"/>
          <w:sz w:val="56"/>
          <w:szCs w:val="56"/>
        </w:rPr>
        <w:t>collect()</w:t>
      </w:r>
      <w:r>
        <w:rPr>
          <w:rFonts w:ascii="Corbel" w:cs="Corbel" w:eastAsia="Corbel" w:hAnsi="Corbel"/>
          <w:w w:val="100"/>
          <w:position w:val="0"/>
          <w:sz w:val="56"/>
          <w:szCs w:val="5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6" w:line="280" w:lineRule="exact"/>
      </w:pPr>
      <w:r>
        <w:rPr>
          <w:sz w:val="28"/>
          <w:szCs w:val="28"/>
        </w:rPr>
      </w:r>
    </w:p>
    <w:p>
      <w:pPr>
        <w:rPr>
          <w:rFonts w:ascii="Calibri" w:cs="Calibri" w:eastAsia="Calibri" w:hAnsi="Calibri"/>
          <w:sz w:val="24"/>
          <w:szCs w:val="24"/>
        </w:rPr>
        <w:jc w:val="right"/>
        <w:spacing w:before="11"/>
        <w:ind w:right="115"/>
      </w:pPr>
      <w:r>
        <w:rPr>
          <w:rFonts w:ascii="Calibri" w:cs="Calibri" w:eastAsia="Calibri" w:hAnsi="Calibri"/>
          <w:color w:val="FFFFFF"/>
          <w:sz w:val="24"/>
          <w:szCs w:val="24"/>
        </w:rPr>
        <w:t>13</w:t>
      </w:r>
      <w:r>
        <w:rPr>
          <w:rFonts w:ascii="Calibri" w:cs="Calibri" w:eastAsia="Calibri" w:hAnsi="Calibri"/>
          <w:color w:val="000000"/>
          <w:sz w:val="24"/>
          <w:szCs w:val="24"/>
        </w:rPr>
      </w:r>
    </w:p>
    <w:p>
      <w:pPr>
        <w:rPr>
          <w:sz w:val="18"/>
          <w:szCs w:val="18"/>
        </w:rPr>
        <w:jc w:val="left"/>
        <w:spacing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ind w:left="104"/>
      </w:pPr>
      <w:r>
        <w:rPr>
          <w:rFonts w:ascii="Times New Roman" w:cs="Times New Roman" w:eastAsia="Times New Roman" w:hAnsi="Times New Roman"/>
          <w:color w:val="BEBEBE"/>
          <w:sz w:val="28"/>
          <w:szCs w:val="28"/>
        </w:rPr>
        <w:t>Copyright © Seán Kennedy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</w:r>
    </w:p>
    <w:sectPr>
      <w:pgSz w:h="10800" w:orient="landscape" w:w="19200"/>
      <w:pgMar w:bottom="0" w:left="40" w:right="1020" w:top="28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theme/theme1.xml" Type="http://schemas.openxmlformats.org/officeDocument/2006/relationships/theme"/><Relationship Id="rId4" Target="media\image1.jpg" Type="http://schemas.openxmlformats.org/officeDocument/2006/relationships/image"/><Relationship Id="rId5" Target="media\image2.jpg" Type="http://schemas.openxmlformats.org/officeDocument/2006/relationships/image"/><Relationship Id="rId6" Target="media\image2.jpg" Type="http://schemas.openxmlformats.org/officeDocument/2006/relationships/image"/><Relationship Id="rId7" Target="media\image3.jpg" Type="http://schemas.openxmlformats.org/officeDocument/2006/relationships/image"/><Relationship Id="rId8" Target="media\image2.jpg" Type="http://schemas.openxmlformats.org/officeDocument/2006/relationships/image"/><Relationship Id="rId9" Target="media\image4.jpg" Type="http://schemas.openxmlformats.org/officeDocument/2006/relationships/image"/><Relationship Id="rId10" Target="media\image5.jpg" Type="http://schemas.openxmlformats.org/officeDocument/2006/relationships/image"/><Relationship Id="rId11" Target="media\image2.jpg" Type="http://schemas.openxmlformats.org/officeDocument/2006/relationships/image"/><Relationship Id="rId12" Target="media\image6.jpg" Type="http://schemas.openxmlformats.org/officeDocument/2006/relationships/image"/><Relationship Id="rId13" Target="media\image2.jpg" Type="http://schemas.openxmlformats.org/officeDocument/2006/relationships/image"/><Relationship Id="rId14" Target="media\image7.jpg" Type="http://schemas.openxmlformats.org/officeDocument/2006/relationships/image"/><Relationship Id="rId15" Target="media\image2.jpg" Type="http://schemas.openxmlformats.org/officeDocument/2006/relationships/image"/><Relationship Id="rId16" Target="media\image8.jpg" Type="http://schemas.openxmlformats.org/officeDocument/2006/relationships/image"/><Relationship Id="rId17" Target="media\image2.jpg" Type="http://schemas.openxmlformats.org/officeDocument/2006/relationships/image"/><Relationship Id="rId18" Target="media\image9.jpg" Type="http://schemas.openxmlformats.org/officeDocument/2006/relationships/image"/><Relationship Id="rId19" Target="media\image2.jpg" Type="http://schemas.openxmlformats.org/officeDocument/2006/relationships/image"/><Relationship Id="rId20" Target="media\image10.jpg" Type="http://schemas.openxmlformats.org/officeDocument/2006/relationships/image"/><Relationship Id="rId21" Target="media\image2.jpg" Type="http://schemas.openxmlformats.org/officeDocument/2006/relationships/image"/><Relationship Id="rId22" Target="media\image11.jpg" Type="http://schemas.openxmlformats.org/officeDocument/2006/relationships/image"/><Relationship Id="rId23" Target="media\image2.jpg" Type="http://schemas.openxmlformats.org/officeDocument/2006/relationships/image"/><Relationship Id="rId24" Target="media\image2.jpg" Type="http://schemas.openxmlformats.org/officeDocument/2006/relationships/image"/><Relationship Id="rId25" Target="media\image2.jpg" Type="http://schemas.openxmlformats.org/officeDocument/2006/relationships/image"/><Relationship Id="rId26" Target="media\image12.jpg" Type="http://schemas.openxmlformats.org/officeDocument/2006/relationships/image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/>
</file>