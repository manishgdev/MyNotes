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397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398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31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1094" w:right="10907"/>
        <w:sectPr>
          <w:type w:val="continuous"/>
          <w:pgSz w:h="10800" w:orient="landscape" w:w="19200"/>
          <w:pgMar w:bottom="280" w:left="27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Optionals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6044" w:right="9319"/>
      </w:pPr>
      <w:r>
        <w:pict>
          <v:group coordorigin="0,0" coordsize="19200,10800" style="position:absolute;margin-left:0pt;margin-top:0pt;width:960pt;height:540pt;mso-position-horizontal-relative:page;mso-position-vertical-relative:page;z-index:-396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Optionals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430"/>
      </w:pPr>
      <w:r>
        <w:rPr>
          <w:rFonts w:ascii="Arial" w:cs="Arial" w:eastAsia="Arial" w:hAnsi="Arial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1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Think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Optional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box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may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or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may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not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empty.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60" w:val="left"/>
        </w:tabs>
        <w:jc w:val="left"/>
        <w:spacing w:line="225" w:lineRule="auto"/>
        <w:ind w:hanging="180" w:left="610" w:right="3842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Before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8,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programmers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would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return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null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instead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Optional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Returning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Optional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clear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API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might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  <w:t>not</w:t>
      </w:r>
      <w:r>
        <w:rPr>
          <w:rFonts w:ascii="Times New Roman" w:cs="Times New Roman" w:eastAsia="Times New Roman" w:hAnsi="Times New Roman"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programmer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must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60" w:val="left"/>
        </w:tabs>
        <w:jc w:val="left"/>
        <w:spacing w:line="600" w:lineRule="exact"/>
        <w:ind w:hanging="180" w:left="610" w:right="4454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addition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Optional&lt;T&gt;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Optional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’s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primitive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types: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57" w:line="620" w:lineRule="exact"/>
        <w:ind w:left="1150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OptionalDouble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,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OptionalInt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OptionalLong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66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899"/>
      </w:pPr>
      <w:r>
        <w:pict>
          <v:group coordorigin="0,0" coordsize="19200,10800" style="position:absolute;margin-left:0pt;margin-top:0pt;width:960pt;height:540pt;mso-position-horizontal-relative:page;mso-position-vertical-relative:page;z-index:-395">
            <v:shape style="position:absolute;left:10766;top:0;width:8434;height:10800" type="#_x0000_t75">
              <v:imagedata o:title="" r:id="rId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382;top:2666;width:13094;height:3422" type="#_x0000_t75">
              <v:imagedata o:title="" r:id="rId7"/>
            </v:shape>
            <v:shape coordorigin="1375,2659" coordsize="13109,3437" filled="f" path="m1375,6096l14484,6096,14484,2659,1375,2659,1375,6096xe" strokecolor="#000000" stroked="t" strokeweight="0.72pt" style="position:absolute;left:1375;top:2659;width:13109;height:3437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Optional Examples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899"/>
      </w:pPr>
      <w:r>
        <w:pict>
          <v:group coordorigin="0,0" coordsize="19200,10800" style="position:absolute;margin-left:0pt;margin-top:0pt;width:960pt;height:540pt;mso-position-horizontal-relative:page;mso-position-vertical-relative:page;z-index:-394">
            <v:shape style="position:absolute;left:10766;top:0;width:8434;height:10800" type="#_x0000_t75">
              <v:imagedata o:title="" r:id="rId8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17;top:1289;width:17446;height:8074" type="#_x0000_t75">
              <v:imagedata o:title="" r:id="rId9"/>
            </v:shape>
            <v:shape coordorigin="610,1282" coordsize="17460,8088" filled="f" path="m610,9370l18070,9370,18070,1282,610,1282,610,9370xe" strokecolor="#000000" stroked="t" strokeweight="0.72pt" style="position:absolute;left:610;top:1282;width:17460;height:8088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Optional Examples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899"/>
      </w:pPr>
      <w:r>
        <w:pict>
          <v:group coordorigin="0,0" coordsize="19200,10800" style="position:absolute;margin-left:0pt;margin-top:0pt;width:960pt;height:540pt;mso-position-horizontal-relative:page;mso-position-vertical-relative:page;z-index:-393">
            <v:shape style="position:absolute;left:10766;top:0;width:8434;height:10800" type="#_x0000_t75">
              <v:imagedata o:title="" r:id="rId10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12;top:1426;width:16392;height:7558" type="#_x0000_t75">
              <v:imagedata o:title="" r:id="rId11"/>
            </v:shape>
            <v:shape coordorigin="605,1418" coordsize="16406,7572" filled="f" path="m605,8990l17011,8990,17011,1418,605,1418,605,8990xe" strokecolor="#000000" stroked="t" strokeweight="0.72pt" style="position:absolute;left:605;top:1418;width:16406;height:7572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Optional Examples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1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4899"/>
      </w:pPr>
      <w:r>
        <w:pict>
          <v:group coordorigin="0,0" coordsize="19200,10800" style="position:absolute;margin-left:0pt;margin-top:0pt;width:960pt;height:540pt;mso-position-horizontal-relative:page;mso-position-vertical-relative:page;z-index:-392">
            <v:shape style="position:absolute;left:10766;top:0;width:8434;height:10800" type="#_x0000_t75">
              <v:imagedata o:title="" r:id="rId12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715;top:1541;width:17160;height:7044" type="#_x0000_t75">
              <v:imagedata o:title="" r:id="rId13"/>
            </v:shape>
            <v:shape coordorigin="708,1534" coordsize="17174,7058" filled="f" path="m708,8592l17882,8592,17882,1534,708,1534,708,8592xe" strokecolor="#000000" stroked="t" strokeweight="0.72pt" style="position:absolute;left:708;top:1534;width:17174;height:7058">
              <v:path arrowok="t"/>
            </v:shape>
            <v:shape style="position:absolute;left:1726;top:2114;width:3908;height:973" type="#_x0000_t75">
              <v:imagedata o:title="" r:id="rId14"/>
            </v:shape>
            <v:shape coordorigin="1858,2246" coordsize="3655,720" filled="f" path="m1858,2966l5513,2966,5513,2246,1858,2246,1858,2966xe" strokecolor="#FF0000" stroked="t" strokeweight="0.96pt" style="position:absolute;left:1858;top:2246;width:3655;height:720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Optional Examples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80" w:top="1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2.jpg" Type="http://schemas.openxmlformats.org/officeDocument/2006/relationships/image"/><Relationship Id="rId9" Target="media\image4.jpg" Type="http://schemas.openxmlformats.org/officeDocument/2006/relationships/image"/><Relationship Id="rId10" Target="media\image2.jpg" Type="http://schemas.openxmlformats.org/officeDocument/2006/relationships/image"/><Relationship Id="rId11" Target="media\image5.jpg" Type="http://schemas.openxmlformats.org/officeDocument/2006/relationships/image"/><Relationship Id="rId12" Target="media\image2.jpg" Type="http://schemas.openxmlformats.org/officeDocument/2006/relationships/image"/><Relationship Id="rId13" Target="media\image6.jpg" Type="http://schemas.openxmlformats.org/officeDocument/2006/relationships/image"/><Relationship Id="rId14" Target="media\image7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