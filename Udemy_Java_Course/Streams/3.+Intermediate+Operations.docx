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jpg" Extension="jp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13"/>
          <w:szCs w:val="13"/>
        </w:rPr>
        <w:jc w:val="left"/>
        <w:spacing w:before="8" w:line="120" w:lineRule="exact"/>
      </w:pPr>
      <w:r>
        <w:pict>
          <v:group coordorigin="0,0" coordsize="19200,10800" style="position:absolute;margin-left:0pt;margin-top:0pt;width:960pt;height:540pt;mso-position-horizontal-relative:page;mso-position-vertical-relative:page;z-index:-596">
            <v:shape style="position:absolute;left:0;top:0;width:19200;height:10800" type="#_x0000_t75">
              <v:imagedata o:title="" r:id="rId4"/>
            </v:shape>
            <v:shape coordorigin="1812,0" coordsize="8650,10800" fillcolor="#FFFFFF" filled="t" path="m7632,10800l10462,0,4642,0,1812,10800,7632,10800xe" stroked="f" style="position:absolute;left:1812;top:0;width:8650;height:10800">
              <v:path arrowok="t"/>
              <v:fill/>
            </v:shape>
            <v:shape coordorigin="0,761" coordsize="10956,9278" fillcolor="#0E3954" filled="t" path="m10956,761l0,761,0,10039,8636,10039,10956,761xe" stroked="f" style="position:absolute;left:0;top:761;width:10956;height:9278">
              <v:path arrowok="t"/>
              <v:fill/>
            </v:shape>
            <v:shape coordorigin="0,7020" coordsize="9871,1392" fillcolor="#B15F6D" filled="t" path="m9871,7020l0,7020,0,8412,9523,8412,9871,7020xe" stroked="f" style="position:absolute;left:0;top:7020;width:9871;height:1392">
              <v:path arrowok="t"/>
              <v:fill/>
            </v:shape>
            <w10:wrap type="none"/>
          </v:group>
        </w:pict>
      </w:r>
      <w:r>
        <w:pict>
          <v:shape filled="f" stroked="f" style="position:absolute;margin-left:0pt;margin-top:0pt;width:960pt;height:540pt;mso-position-horizontal-relative:page;mso-position-vertical-relative:page;z-index:-597" type="#_x0000_t202">
            <v:textbox inset="0,0,0,0">
              <w:txbxContent>
                <w:p>
                  <w:pPr>
                    <w:rPr>
                      <w:sz w:val="18"/>
                      <w:szCs w:val="18"/>
                    </w:rPr>
                    <w:jc w:val="left"/>
                    <w:spacing w:before="7" w:line="180" w:lineRule="exact"/>
                  </w:pPr>
                  <w:r>
                    <w:rPr>
                      <w:sz w:val="18"/>
                      <w:szCs w:val="18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w:jc w:val="left"/>
                    <w:ind w:left="144"/>
                  </w:pPr>
                  <w:r>
                    <w:rPr>
                      <w:rFonts w:ascii="Times New Roman" w:cs="Times New Roman" w:eastAsia="Times New Roman" w:hAnsi="Times New Roman"/>
                      <w:color w:val="BEBEBE"/>
                      <w:sz w:val="28"/>
                      <w:szCs w:val="28"/>
                    </w:rPr>
                    <w:t>Copyright © Seán Kennedy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orbel" w:cs="Corbel" w:eastAsia="Corbel" w:hAnsi="Corbel"/>
          <w:sz w:val="88"/>
          <w:szCs w:val="88"/>
        </w:rPr>
        <w:jc w:val="center"/>
        <w:spacing w:line="940" w:lineRule="exact"/>
        <w:ind w:left="490" w:right="10114"/>
      </w:pPr>
      <w:r>
        <w:rPr>
          <w:rFonts w:ascii="Corbel" w:cs="Corbel" w:eastAsia="Corbel" w:hAnsi="Corbel"/>
          <w:color w:val="FFFFFF"/>
          <w:position w:val="4"/>
          <w:sz w:val="88"/>
          <w:szCs w:val="88"/>
        </w:rPr>
        <w:t>Streams</w:t>
      </w:r>
      <w:r>
        <w:rPr>
          <w:rFonts w:ascii="Corbel" w:cs="Corbel" w:eastAsia="Corbel" w:hAnsi="Corbel"/>
          <w:color w:val="000000"/>
          <w:position w:val="0"/>
          <w:sz w:val="88"/>
          <w:szCs w:val="88"/>
        </w:rPr>
      </w:r>
    </w:p>
    <w:p>
      <w:pPr>
        <w:rPr>
          <w:sz w:val="10"/>
          <w:szCs w:val="10"/>
        </w:rPr>
        <w:jc w:val="left"/>
        <w:spacing w:before="7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40"/>
          <w:szCs w:val="40"/>
        </w:rPr>
        <w:jc w:val="center"/>
        <w:ind w:left="67" w:right="9702"/>
        <w:sectPr>
          <w:type w:val="continuous"/>
          <w:pgSz w:h="10800" w:orient="landscape" w:w="19200"/>
          <w:pgMar w:bottom="280" w:left="2600" w:right="2780" w:top="980"/>
        </w:sectPr>
      </w:pPr>
      <w:r>
        <w:rPr>
          <w:rFonts w:ascii="Calibri" w:cs="Calibri" w:eastAsia="Calibri" w:hAnsi="Calibri"/>
          <w:color w:val="FFFFFF"/>
          <w:sz w:val="40"/>
          <w:szCs w:val="40"/>
        </w:rPr>
        <w:t>Intermediate Operations</w:t>
      </w:r>
      <w:r>
        <w:rPr>
          <w:rFonts w:ascii="Calibri" w:cs="Calibri" w:eastAsia="Calibri" w:hAnsi="Calibri"/>
          <w:color w:val="000000"/>
          <w:sz w:val="40"/>
          <w:szCs w:val="40"/>
        </w:rPr>
      </w:r>
    </w:p>
    <w:p>
      <w:pPr>
        <w:rPr>
          <w:rFonts w:ascii="Corbel" w:cs="Corbel" w:eastAsia="Corbel" w:hAnsi="Corbel"/>
          <w:sz w:val="64"/>
          <w:szCs w:val="64"/>
        </w:rPr>
        <w:jc w:val="center"/>
        <w:spacing w:line="720" w:lineRule="exact"/>
        <w:ind w:left="4036" w:right="7395"/>
      </w:pPr>
      <w:r>
        <w:pict>
          <v:group coordorigin="0,0" coordsize="19200,10800" style="position:absolute;margin-left:0pt;margin-top:0pt;width:960pt;height:540pt;mso-position-horizontal-relative:page;mso-position-vertical-relative:page;z-index:-595">
            <v:shape style="position:absolute;left:10766;top:0;width:8434;height:10800" type="#_x0000_t75">
              <v:imagedata o:title="" r:id="rId5"/>
            </v:shape>
            <v:shape coordorigin="5304,0" coordsize="10387,10800" fillcolor="#FFFFFF" filled="t" path="m13094,10800l15691,0,7901,0,5304,10800,13094,10800xe" stroked="f" style="position:absolute;left:5304;top:0;width:10387;height:10800">
              <v:path arrowok="t"/>
              <v:fill/>
            </v:shape>
            <v:shape coordorigin="4867,0" coordsize="10390,10800" fillcolor="#FFFFFF" filled="t" path="m12660,10800l15257,0,7465,0,4867,10800,12660,10800xe" stroked="f" style="position:absolute;left:4867;top:0;width:10390;height:10800">
              <v:path arrowok="t"/>
              <v:fill/>
            </v:shape>
            <v:shape coordorigin="4056,0" coordsize="10390,10800" fillcolor="#FFFFFF" filled="t" path="m11849,10800l14446,0,6654,0,4056,10800,11849,10800xe" stroked="f" style="position:absolute;left:4056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550;top:4291;width:13982;height:5071" type="#_x0000_t75">
              <v:imagedata o:title="" r:id="rId6"/>
            </v:shape>
            <v:shape coordorigin="542,4284" coordsize="13997,5086" filled="f" path="m542,9370l14539,9370,14539,4284,542,4284,542,9370xe" strokecolor="#000000" stroked="t" strokeweight="0.72pt" style="position:absolute;left:542;top:4284;width:13997;height:5086">
              <v:path arrowok="t"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Intermediate Operations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rFonts w:ascii="Corbel" w:cs="Corbel" w:eastAsia="Corbel" w:hAnsi="Corbel"/>
          <w:sz w:val="56"/>
          <w:szCs w:val="56"/>
        </w:rPr>
        <w:jc w:val="center"/>
        <w:spacing w:line="600" w:lineRule="exact"/>
        <w:ind w:left="6582" w:right="9942"/>
      </w:pPr>
      <w:r>
        <w:rPr>
          <w:rFonts w:ascii="Corbel" w:cs="Corbel" w:eastAsia="Corbel" w:hAnsi="Corbel"/>
          <w:w w:val="99"/>
          <w:position w:val="2"/>
          <w:sz w:val="56"/>
          <w:szCs w:val="56"/>
        </w:rPr>
        <w:t>filter()</w:t>
      </w:r>
      <w:r>
        <w:rPr>
          <w:rFonts w:ascii="Corbel" w:cs="Corbel" w:eastAsia="Corbel" w:hAnsi="Corbel"/>
          <w:w w:val="100"/>
          <w:position w:val="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tabs>
          <w:tab w:pos="1040" w:val="left"/>
        </w:tabs>
        <w:jc w:val="left"/>
        <w:spacing w:line="600" w:lineRule="exact"/>
        <w:ind w:hanging="180" w:left="690" w:right="4781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ab/>
      </w:r>
      <w:r>
        <w:rPr>
          <w:rFonts w:ascii="Arial" w:cs="Arial" w:eastAsia="Arial" w:hAnsi="Arial"/>
          <w:w w:val="100"/>
          <w:sz w:val="56"/>
          <w:szCs w:val="56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Unlike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terminal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operation,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intermediate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operation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produces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stream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result.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2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28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center"/>
        <w:spacing w:line="720" w:lineRule="exact"/>
        <w:ind w:left="4036" w:right="7395"/>
      </w:pPr>
      <w:r>
        <w:pict>
          <v:group coordorigin="0,0" coordsize="19200,10800" style="position:absolute;margin-left:0pt;margin-top:0pt;width:960pt;height:540pt;mso-position-horizontal-relative:page;mso-position-vertical-relative:page;z-index:-594">
            <v:shape style="position:absolute;left:10766;top:0;width:8434;height:10800" type="#_x0000_t75">
              <v:imagedata o:title="" r:id="rId7"/>
            </v:shape>
            <v:shape coordorigin="5304,0" coordsize="10387,10800" fillcolor="#FFFFFF" filled="t" path="m13094,10800l15691,0,7901,0,5304,10800,13094,10800xe" stroked="f" style="position:absolute;left:5304;top:0;width:10387;height:10800">
              <v:path arrowok="t"/>
              <v:fill/>
            </v:shape>
            <v:shape coordorigin="4867,0" coordsize="10390,10800" fillcolor="#FFFFFF" filled="t" path="m12660,10800l15257,0,7465,0,4867,10800,12660,10800xe" stroked="f" style="position:absolute;left:4867;top:0;width:10390;height:10800">
              <v:path arrowok="t"/>
              <v:fill/>
            </v:shape>
            <v:shape coordorigin="4056,0" coordsize="10390,10800" fillcolor="#FFFFFF" filled="t" path="m11849,10800l14446,0,6654,0,4056,10800,11849,10800xe" stroked="f" style="position:absolute;left:4056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coordorigin="4149,5308" coordsize="1649,0" filled="f" path="m4149,5308l5798,5308e" strokecolor="#000000" stroked="t" strokeweight="1.42pt" style="position:absolute;left:4149;top:5308;width:1649;height:0">
              <v:path arrowok="t"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Intermediate Operations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rFonts w:ascii="Corbel" w:cs="Corbel" w:eastAsia="Corbel" w:hAnsi="Corbel"/>
          <w:sz w:val="56"/>
          <w:szCs w:val="56"/>
        </w:rPr>
        <w:jc w:val="center"/>
        <w:spacing w:line="600" w:lineRule="exact"/>
        <w:ind w:left="6275" w:right="9633"/>
      </w:pPr>
      <w:r>
        <w:rPr>
          <w:rFonts w:ascii="Corbel" w:cs="Corbel" w:eastAsia="Corbel" w:hAnsi="Corbel"/>
          <w:w w:val="99"/>
          <w:position w:val="2"/>
          <w:sz w:val="56"/>
          <w:szCs w:val="56"/>
        </w:rPr>
        <w:t>distinct()</w:t>
      </w:r>
      <w:r>
        <w:rPr>
          <w:rFonts w:ascii="Corbel" w:cs="Corbel" w:eastAsia="Corbel" w:hAnsi="Corbel"/>
          <w:w w:val="100"/>
          <w:position w:val="0"/>
          <w:sz w:val="56"/>
          <w:szCs w:val="56"/>
        </w:rPr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510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distinct()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returns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stream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with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duplicate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values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removed.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before="59"/>
        <w:ind w:left="1230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equals()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used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i.e.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case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sensitive.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6"/>
          <w:szCs w:val="16"/>
        </w:rPr>
        <w:jc w:val="left"/>
        <w:spacing w:before="4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510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distinct()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stateful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intermediate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operation.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46"/>
          <w:szCs w:val="46"/>
        </w:rPr>
        <w:jc w:val="both"/>
        <w:spacing w:before="92" w:line="225" w:lineRule="auto"/>
        <w:ind w:hanging="360" w:left="1590" w:right="4515"/>
      </w:pPr>
      <w:r>
        <w:rPr>
          <w:rFonts w:ascii="Arial" w:cs="Arial" w:eastAsia="Arial" w:hAnsi="Arial"/>
          <w:sz w:val="46"/>
          <w:szCs w:val="46"/>
        </w:rPr>
        <w:t>•  </w:t>
      </w:r>
      <w:r>
        <w:rPr>
          <w:rFonts w:ascii="Times New Roman" w:cs="Times New Roman" w:eastAsia="Times New Roman" w:hAnsi="Times New Roman"/>
          <w:sz w:val="46"/>
          <w:szCs w:val="46"/>
        </w:rPr>
        <w:t>it behaves like a filter </w:t>
      </w:r>
      <w:r>
        <w:rPr>
          <w:rFonts w:ascii="Times New Roman" w:cs="Times New Roman" w:eastAsia="Times New Roman" w:hAnsi="Times New Roman"/>
          <w:sz w:val="46"/>
          <w:szCs w:val="46"/>
        </w:rPr>
        <w:t>– </w:t>
      </w:r>
      <w:r>
        <w:rPr>
          <w:rFonts w:ascii="Times New Roman" w:cs="Times New Roman" w:eastAsia="Times New Roman" w:hAnsi="Times New Roman"/>
          <w:sz w:val="46"/>
          <w:szCs w:val="46"/>
        </w:rPr>
        <w:t>if it has not seen the object previously, it</w:t>
      </w:r>
      <w:r>
        <w:rPr>
          <w:rFonts w:ascii="Times New Roman" w:cs="Times New Roman" w:eastAsia="Times New Roman" w:hAnsi="Times New Roman"/>
          <w:sz w:val="46"/>
          <w:szCs w:val="46"/>
        </w:rPr>
        <w:t> passes it on and remembers it; if it has seen it already, it filters it</w:t>
      </w:r>
      <w:r>
        <w:rPr>
          <w:rFonts w:ascii="Times New Roman" w:cs="Times New Roman" w:eastAsia="Times New Roman" w:hAnsi="Times New Roman"/>
          <w:sz w:val="46"/>
          <w:szCs w:val="46"/>
        </w:rPr>
        <w:t> out.</w:t>
      </w:r>
    </w:p>
    <w:p>
      <w:pPr>
        <w:rPr>
          <w:sz w:val="15"/>
          <w:szCs w:val="15"/>
        </w:rPr>
        <w:jc w:val="left"/>
        <w:spacing w:before="10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3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28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center"/>
        <w:spacing w:line="720" w:lineRule="exact"/>
        <w:ind w:left="4036" w:right="7395"/>
      </w:pPr>
      <w:r>
        <w:pict>
          <v:group coordorigin="0,0" coordsize="19200,10800" style="position:absolute;margin-left:0pt;margin-top:0pt;width:960pt;height:540pt;mso-position-horizontal-relative:page;mso-position-vertical-relative:page;z-index:-593">
            <v:shape style="position:absolute;left:10766;top:0;width:8434;height:10800" type="#_x0000_t75">
              <v:imagedata o:title="" r:id="rId8"/>
            </v:shape>
            <v:shape coordorigin="5304,0" coordsize="10387,10800" fillcolor="#FFFFFF" filled="t" path="m13094,10800l15691,0,7901,0,5304,10800,13094,10800xe" stroked="f" style="position:absolute;left:5304;top:0;width:10387;height:10800">
              <v:path arrowok="t"/>
              <v:fill/>
            </v:shape>
            <v:shape coordorigin="4867,0" coordsize="10390,10800" fillcolor="#FFFFFF" filled="t" path="m12660,10800l15257,0,7465,0,4867,10800,12660,10800xe" stroked="f" style="position:absolute;left:4867;top:0;width:10390;height:10800">
              <v:path arrowok="t"/>
              <v:fill/>
            </v:shape>
            <v:shape coordorigin="4056,0" coordsize="10390,10800" fillcolor="#FFFFFF" filled="t" path="m11849,10800l14446,0,6654,0,4056,10800,11849,10800xe" stroked="f" style="position:absolute;left:4056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401;top:2270;width:16397;height:6026" type="#_x0000_t75">
              <v:imagedata o:title="" r:id="rId9"/>
            </v:shape>
            <v:shape coordorigin="394,2263" coordsize="16411,6041" filled="f" path="m394,8304l16805,8304,16805,2263,394,2263,394,8304xe" strokecolor="#000000" stroked="t" strokeweight="0.72pt" style="position:absolute;left:394;top:2263;width:16411;height:6041">
              <v:path arrowok="t"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Intermediate Operations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rFonts w:ascii="Corbel" w:cs="Corbel" w:eastAsia="Corbel" w:hAnsi="Corbel"/>
          <w:sz w:val="56"/>
          <w:szCs w:val="56"/>
        </w:rPr>
        <w:jc w:val="center"/>
        <w:spacing w:line="600" w:lineRule="exact"/>
        <w:ind w:left="6275" w:right="9633"/>
      </w:pPr>
      <w:r>
        <w:rPr>
          <w:rFonts w:ascii="Corbel" w:cs="Corbel" w:eastAsia="Corbel" w:hAnsi="Corbel"/>
          <w:w w:val="99"/>
          <w:position w:val="2"/>
          <w:sz w:val="56"/>
          <w:szCs w:val="56"/>
        </w:rPr>
        <w:t>distinct()</w:t>
      </w:r>
      <w:r>
        <w:rPr>
          <w:rFonts w:ascii="Corbel" w:cs="Corbel" w:eastAsia="Corbel" w:hAnsi="Corbel"/>
          <w:w w:val="100"/>
          <w:position w:val="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4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28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center"/>
        <w:spacing w:line="720" w:lineRule="exact"/>
        <w:ind w:left="4036" w:right="7395"/>
      </w:pPr>
      <w:r>
        <w:pict>
          <v:group coordorigin="0,0" coordsize="19200,10800" style="position:absolute;margin-left:0pt;margin-top:0pt;width:960pt;height:540pt;mso-position-horizontal-relative:page;mso-position-vertical-relative:page;z-index:-592">
            <v:shape style="position:absolute;left:10766;top:0;width:8434;height:10800" type="#_x0000_t75">
              <v:imagedata o:title="" r:id="rId10"/>
            </v:shape>
            <v:shape coordorigin="5304,0" coordsize="10387,10800" fillcolor="#FFFFFF" filled="t" path="m13094,10800l15691,0,7901,0,5304,10800,13094,10800xe" stroked="f" style="position:absolute;left:5304;top:0;width:10387;height:10800">
              <v:path arrowok="t"/>
              <v:fill/>
            </v:shape>
            <v:shape coordorigin="4867,0" coordsize="10390,10800" fillcolor="#FFFFFF" filled="t" path="m12660,10800l15257,0,7465,0,4867,10800,12660,10800xe" stroked="f" style="position:absolute;left:4867;top:0;width:10390;height:10800">
              <v:path arrowok="t"/>
              <v:fill/>
            </v:shape>
            <v:shape coordorigin="4056,0" coordsize="10390,10800" fillcolor="#FFFFFF" filled="t" path="m11849,10800l14446,0,6654,0,4056,10800,11849,10800xe" stroked="f" style="position:absolute;left:4056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550;top:3110;width:16229;height:6677" type="#_x0000_t75">
              <v:imagedata o:title="" r:id="rId11"/>
            </v:shape>
            <v:shape coordorigin="542,3103" coordsize="16243,6691" filled="f" path="m542,9794l16786,9794,16786,3103,542,3103,542,9794xe" strokecolor="#000000" stroked="t" strokeweight="0.72pt" style="position:absolute;left:542;top:3103;width:16243;height:6691">
              <v:path arrowok="t"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Intermediate Operations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rFonts w:ascii="Corbel" w:cs="Corbel" w:eastAsia="Corbel" w:hAnsi="Corbel"/>
          <w:sz w:val="56"/>
          <w:szCs w:val="56"/>
        </w:rPr>
        <w:jc w:val="center"/>
        <w:spacing w:line="600" w:lineRule="exact"/>
        <w:ind w:left="6608" w:right="9966"/>
      </w:pPr>
      <w:r>
        <w:rPr>
          <w:rFonts w:ascii="Corbel" w:cs="Corbel" w:eastAsia="Corbel" w:hAnsi="Corbel"/>
          <w:w w:val="99"/>
          <w:position w:val="2"/>
          <w:sz w:val="56"/>
          <w:szCs w:val="56"/>
        </w:rPr>
        <w:t>limit()</w:t>
      </w:r>
      <w:r>
        <w:rPr>
          <w:rFonts w:ascii="Corbel" w:cs="Corbel" w:eastAsia="Corbel" w:hAnsi="Corbel"/>
          <w:w w:val="100"/>
          <w:position w:val="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center"/>
        <w:spacing w:line="620" w:lineRule="exact"/>
        <w:ind w:left="447" w:right="3967"/>
      </w:pPr>
      <w:r>
        <w:rPr>
          <w:rFonts w:ascii="Arial" w:cs="Arial" w:eastAsia="Arial" w:hAnsi="Arial"/>
          <w:w w:val="99"/>
          <w:position w:val="-2"/>
          <w:sz w:val="56"/>
          <w:szCs w:val="56"/>
        </w:rPr>
        <w:t>•</w:t>
      </w:r>
      <w:r>
        <w:rPr>
          <w:rFonts w:ascii="Arial" w:cs="Arial" w:eastAsia="Arial" w:hAnsi="Arial"/>
          <w:w w:val="100"/>
          <w:position w:val="-2"/>
          <w:sz w:val="56"/>
          <w:szCs w:val="56"/>
        </w:rPr>
        <w:t>  </w:t>
      </w:r>
      <w:r>
        <w:rPr>
          <w:rFonts w:ascii="Times New Roman" w:cs="Times New Roman" w:eastAsia="Times New Roman" w:hAnsi="Times New Roman"/>
          <w:i/>
          <w:w w:val="99"/>
          <w:position w:val="-2"/>
          <w:sz w:val="56"/>
          <w:szCs w:val="56"/>
        </w:rPr>
        <w:t>limit()</w:t>
      </w:r>
      <w:r>
        <w:rPr>
          <w:rFonts w:ascii="Times New Roman" w:cs="Times New Roman" w:eastAsia="Times New Roman" w:hAnsi="Times New Roman"/>
          <w:i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is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short-circuiting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stateful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intermediate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operation.</w:t>
      </w:r>
      <w:r>
        <w:rPr>
          <w:rFonts w:ascii="Times New Roman" w:cs="Times New Roman" w:eastAsia="Times New Roman" w:hAnsi="Times New Roman"/>
          <w:w w:val="100"/>
          <w:position w:val="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5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28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center"/>
        <w:spacing w:line="720" w:lineRule="exact"/>
        <w:ind w:left="4036" w:right="7395"/>
      </w:pPr>
      <w:r>
        <w:pict>
          <v:group coordorigin="0,0" coordsize="19200,10800" style="position:absolute;margin-left:0pt;margin-top:0pt;width:960pt;height:540pt;mso-position-horizontal-relative:page;mso-position-vertical-relative:page;z-index:-591">
            <v:shape style="position:absolute;left:10766;top:0;width:8434;height:10800" type="#_x0000_t75">
              <v:imagedata o:title="" r:id="rId12"/>
            </v:shape>
            <v:shape coordorigin="5304,0" coordsize="10387,10800" fillcolor="#FFFFFF" filled="t" path="m13094,10800l15691,0,7901,0,5304,10800,13094,10800xe" stroked="f" style="position:absolute;left:5304;top:0;width:10387;height:10800">
              <v:path arrowok="t"/>
              <v:fill/>
            </v:shape>
            <v:shape coordorigin="4867,0" coordsize="10390,10800" fillcolor="#FFFFFF" filled="t" path="m12660,10800l15257,0,7465,0,4867,10800,12660,10800xe" stroked="f" style="position:absolute;left:4867;top:0;width:10390;height:10800">
              <v:path arrowok="t"/>
              <v:fill/>
            </v:shape>
            <v:shape coordorigin="4056,0" coordsize="10390,10800" fillcolor="#FFFFFF" filled="t" path="m11849,10800l14446,0,6654,0,4056,10800,11849,10800xe" stroked="f" style="position:absolute;left:4056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550;top:5875;width:14616;height:3710" type="#_x0000_t75">
              <v:imagedata o:title="" r:id="rId13"/>
            </v:shape>
            <v:shape coordorigin="542,5868" coordsize="14630,3725" filled="f" path="m542,9593l15173,9593,15173,5868,542,5868,542,9593xe" strokecolor="#000000" stroked="t" strokeweight="0.72pt" style="position:absolute;left:542;top:5868;width:14630;height:3725">
              <v:path arrowok="t"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Intermediate Operations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rFonts w:ascii="Corbel" w:cs="Corbel" w:eastAsia="Corbel" w:hAnsi="Corbel"/>
          <w:sz w:val="56"/>
          <w:szCs w:val="56"/>
        </w:rPr>
        <w:jc w:val="center"/>
        <w:spacing w:line="600" w:lineRule="exact"/>
        <w:ind w:left="6613" w:right="9974"/>
      </w:pPr>
      <w:r>
        <w:rPr>
          <w:rFonts w:ascii="Corbel" w:cs="Corbel" w:eastAsia="Corbel" w:hAnsi="Corbel"/>
          <w:w w:val="99"/>
          <w:position w:val="2"/>
          <w:sz w:val="56"/>
          <w:szCs w:val="56"/>
        </w:rPr>
        <w:t>map()</w:t>
      </w:r>
      <w:r>
        <w:rPr>
          <w:rFonts w:ascii="Corbel" w:cs="Corbel" w:eastAsia="Corbel" w:hAnsi="Corbel"/>
          <w:w w:val="100"/>
          <w:position w:val="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tabs>
          <w:tab w:pos="1040" w:val="left"/>
        </w:tabs>
        <w:jc w:val="left"/>
        <w:spacing w:line="600" w:lineRule="exact"/>
        <w:ind w:hanging="180" w:left="690" w:right="4141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ab/>
      </w:r>
      <w:r>
        <w:rPr>
          <w:rFonts w:ascii="Arial" w:cs="Arial" w:eastAsia="Arial" w:hAnsi="Arial"/>
          <w:w w:val="100"/>
          <w:sz w:val="56"/>
          <w:szCs w:val="56"/>
        </w:rPr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map()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creates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one-to-one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mapping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between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elements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stream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and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elements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next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stage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of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stream.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6"/>
          <w:szCs w:val="16"/>
        </w:rPr>
        <w:jc w:val="left"/>
        <w:spacing w:before="5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620" w:lineRule="exact"/>
        <w:ind w:left="510"/>
      </w:pPr>
      <w:r>
        <w:rPr>
          <w:rFonts w:ascii="Arial" w:cs="Arial" w:eastAsia="Arial" w:hAnsi="Arial"/>
          <w:w w:val="99"/>
          <w:position w:val="-2"/>
          <w:sz w:val="56"/>
          <w:szCs w:val="56"/>
        </w:rPr>
        <w:t>•</w:t>
      </w:r>
      <w:r>
        <w:rPr>
          <w:rFonts w:ascii="Arial" w:cs="Arial" w:eastAsia="Arial" w:hAnsi="Arial"/>
          <w:w w:val="100"/>
          <w:position w:val="-2"/>
          <w:sz w:val="56"/>
          <w:szCs w:val="56"/>
        </w:rPr>
        <w:t>  </w:t>
      </w:r>
      <w:r>
        <w:rPr>
          <w:rFonts w:ascii="Times New Roman" w:cs="Times New Roman" w:eastAsia="Times New Roman" w:hAnsi="Times New Roman"/>
          <w:i/>
          <w:w w:val="99"/>
          <w:position w:val="-2"/>
          <w:sz w:val="56"/>
          <w:szCs w:val="56"/>
        </w:rPr>
        <w:t>map()</w:t>
      </w:r>
      <w:r>
        <w:rPr>
          <w:rFonts w:ascii="Times New Roman" w:cs="Times New Roman" w:eastAsia="Times New Roman" w:hAnsi="Times New Roman"/>
          <w:i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is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for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transforming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data.</w:t>
      </w:r>
      <w:r>
        <w:rPr>
          <w:rFonts w:ascii="Times New Roman" w:cs="Times New Roman" w:eastAsia="Times New Roman" w:hAnsi="Times New Roman"/>
          <w:w w:val="100"/>
          <w:position w:val="0"/>
          <w:sz w:val="56"/>
          <w:szCs w:val="56"/>
        </w:rPr>
      </w:r>
    </w:p>
    <w:p>
      <w:pPr>
        <w:rPr>
          <w:sz w:val="18"/>
          <w:szCs w:val="18"/>
        </w:rPr>
        <w:jc w:val="left"/>
        <w:spacing w:before="8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6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28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center"/>
        <w:spacing w:line="720" w:lineRule="exact"/>
        <w:ind w:left="4036" w:right="7395"/>
      </w:pPr>
      <w:r>
        <w:pict>
          <v:group coordorigin="0,0" coordsize="19200,10800" style="position:absolute;margin-left:0pt;margin-top:0pt;width:960pt;height:540pt;mso-position-horizontal-relative:page;mso-position-vertical-relative:page;z-index:-590">
            <v:shape style="position:absolute;left:10766;top:0;width:8434;height:10800" type="#_x0000_t75">
              <v:imagedata o:title="" r:id="rId14"/>
            </v:shape>
            <v:shape coordorigin="5304,0" coordsize="10387,10800" fillcolor="#FFFFFF" filled="t" path="m13094,10800l15691,0,7901,0,5304,10800,13094,10800xe" stroked="f" style="position:absolute;left:5304;top:0;width:10387;height:10800">
              <v:path arrowok="t"/>
              <v:fill/>
            </v:shape>
            <v:shape coordorigin="4867,0" coordsize="10390,10800" fillcolor="#FFFFFF" filled="t" path="m12660,10800l15257,0,7465,0,4867,10800,12660,10800xe" stroked="f" style="position:absolute;left:4867;top:0;width:10390;height:10800">
              <v:path arrowok="t"/>
              <v:fill/>
            </v:shape>
            <v:shape coordorigin="4056,0" coordsize="10390,10800" fillcolor="#FFFFFF" filled="t" path="m11849,10800l14446,0,6654,0,4056,10800,11849,10800xe" stroked="f" style="position:absolute;left:4056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706;top:4565;width:15504;height:5021" type="#_x0000_t75">
              <v:imagedata o:title="" r:id="rId15"/>
            </v:shape>
            <v:shape coordorigin="698,4558" coordsize="15518,5035" filled="f" path="m698,9593l16217,9593,16217,4558,698,4558,698,9593xe" strokecolor="#000000" stroked="t" strokeweight="0.72pt" style="position:absolute;left:698;top:4558;width:15518;height:5035">
              <v:path arrowok="t"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Intermediate Operations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rFonts w:ascii="Corbel" w:cs="Corbel" w:eastAsia="Corbel" w:hAnsi="Corbel"/>
          <w:sz w:val="56"/>
          <w:szCs w:val="56"/>
        </w:rPr>
        <w:jc w:val="center"/>
        <w:spacing w:line="600" w:lineRule="exact"/>
        <w:ind w:left="6229" w:right="9586"/>
      </w:pPr>
      <w:r>
        <w:rPr>
          <w:rFonts w:ascii="Corbel" w:cs="Corbel" w:eastAsia="Corbel" w:hAnsi="Corbel"/>
          <w:w w:val="99"/>
          <w:position w:val="2"/>
          <w:sz w:val="56"/>
          <w:szCs w:val="56"/>
        </w:rPr>
        <w:t>flatMap()</w:t>
      </w:r>
      <w:r>
        <w:rPr>
          <w:rFonts w:ascii="Corbel" w:cs="Corbel" w:eastAsia="Corbel" w:hAnsi="Corbel"/>
          <w:w w:val="100"/>
          <w:position w:val="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510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flatMap()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takes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each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element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stream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600" w:lineRule="exact"/>
        <w:ind w:left="690"/>
      </w:pPr>
      <w:r>
        <w:rPr>
          <w:rFonts w:ascii="Times New Roman" w:cs="Times New Roman" w:eastAsia="Times New Roman" w:hAnsi="Times New Roman"/>
          <w:w w:val="99"/>
          <w:sz w:val="56"/>
          <w:szCs w:val="56"/>
        </w:rPr>
        <w:t>e.g.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Stream&lt;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List&lt;String&gt;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&gt;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and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makes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any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elements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contains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580" w:lineRule="exact"/>
        <w:ind w:left="690"/>
      </w:pP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top-level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elements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in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single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stream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e.g.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Stream&lt;</w:t>
      </w:r>
      <w:r>
        <w:rPr>
          <w:rFonts w:ascii="Times New Roman" w:cs="Times New Roman" w:eastAsia="Times New Roman" w:hAnsi="Times New Roman"/>
          <w:i/>
          <w:w w:val="99"/>
          <w:position w:val="-1"/>
          <w:sz w:val="56"/>
          <w:szCs w:val="56"/>
        </w:rPr>
        <w:t>String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&gt;.</w:t>
      </w:r>
      <w:r>
        <w:rPr>
          <w:rFonts w:ascii="Times New Roman" w:cs="Times New Roman" w:eastAsia="Times New Roman" w:hAnsi="Times New Roman"/>
          <w:w w:val="100"/>
          <w:position w:val="0"/>
          <w:sz w:val="56"/>
          <w:szCs w:val="56"/>
        </w:rPr>
      </w:r>
    </w:p>
    <w:p>
      <w:pPr>
        <w:rPr>
          <w:sz w:val="19"/>
          <w:szCs w:val="19"/>
        </w:rPr>
        <w:jc w:val="left"/>
        <w:spacing w:before="4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7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28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center"/>
        <w:spacing w:line="720" w:lineRule="exact"/>
        <w:ind w:left="4036" w:right="7395"/>
      </w:pPr>
      <w:r>
        <w:pict>
          <v:group coordorigin="0,0" coordsize="19200,10800" style="position:absolute;margin-left:0pt;margin-top:0pt;width:960pt;height:540pt;mso-position-horizontal-relative:page;mso-position-vertical-relative:page;z-index:-589">
            <v:shape style="position:absolute;left:10766;top:0;width:8434;height:10800" type="#_x0000_t75">
              <v:imagedata o:title="" r:id="rId16"/>
            </v:shape>
            <v:shape coordorigin="5304,0" coordsize="10387,10800" fillcolor="#FFFFFF" filled="t" path="m13094,10800l15691,0,7901,0,5304,10800,13094,10800xe" stroked="f" style="position:absolute;left:5304;top:0;width:10387;height:10800">
              <v:path arrowok="t"/>
              <v:fill/>
            </v:shape>
            <v:shape coordorigin="4867,0" coordsize="10390,10800" fillcolor="#FFFFFF" filled="t" path="m12660,10800l15257,0,7465,0,4867,10800,12660,10800xe" stroked="f" style="position:absolute;left:4867;top:0;width:10390;height:10800">
              <v:path arrowok="t"/>
              <v:fill/>
            </v:shape>
            <v:shape coordorigin="4056,0" coordsize="10390,10800" fillcolor="#FFFFFF" filled="t" path="m11849,10800l14446,0,6654,0,4056,10800,11849,10800xe" stroked="f" style="position:absolute;left:4056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Intermediate Operations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rFonts w:ascii="Corbel" w:cs="Corbel" w:eastAsia="Corbel" w:hAnsi="Corbel"/>
          <w:sz w:val="56"/>
          <w:szCs w:val="56"/>
        </w:rPr>
        <w:jc w:val="center"/>
        <w:spacing w:line="600" w:lineRule="exact"/>
        <w:ind w:left="6390" w:right="9747"/>
      </w:pPr>
      <w:r>
        <w:rPr>
          <w:rFonts w:ascii="Corbel" w:cs="Corbel" w:eastAsia="Corbel" w:hAnsi="Corbel"/>
          <w:w w:val="99"/>
          <w:position w:val="2"/>
          <w:sz w:val="56"/>
          <w:szCs w:val="56"/>
        </w:rPr>
        <w:t>sorted()</w:t>
      </w:r>
      <w:r>
        <w:rPr>
          <w:rFonts w:ascii="Corbel" w:cs="Corbel" w:eastAsia="Corbel" w:hAnsi="Corbel"/>
          <w:w w:val="100"/>
          <w:position w:val="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510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sorted()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returns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stream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with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elements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sorted.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6"/>
          <w:szCs w:val="16"/>
        </w:rPr>
        <w:jc w:val="left"/>
        <w:spacing w:before="4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510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Just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like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sorting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arrays,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Java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uses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natural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ordering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unless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600" w:lineRule="exact"/>
        <w:ind w:left="690"/>
      </w:pPr>
      <w:r>
        <w:rPr>
          <w:rFonts w:ascii="Times New Roman" w:cs="Times New Roman" w:eastAsia="Times New Roman" w:hAnsi="Times New Roman"/>
          <w:w w:val="99"/>
          <w:sz w:val="56"/>
          <w:szCs w:val="56"/>
        </w:rPr>
        <w:t>provide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comparator.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tabs>
          <w:tab w:pos="1040" w:val="left"/>
        </w:tabs>
        <w:jc w:val="left"/>
        <w:spacing w:line="600" w:lineRule="exact"/>
        <w:ind w:hanging="180" w:left="690" w:right="3848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ab/>
      </w:r>
      <w:r>
        <w:rPr>
          <w:rFonts w:ascii="Arial" w:cs="Arial" w:eastAsia="Arial" w:hAnsi="Arial"/>
          <w:w w:val="100"/>
          <w:sz w:val="56"/>
          <w:szCs w:val="56"/>
        </w:rPr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sorted()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stateful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intermediate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operation;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needs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see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all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of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data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before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can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sort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it.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6"/>
          <w:szCs w:val="16"/>
        </w:rPr>
        <w:jc w:val="left"/>
        <w:spacing w:before="1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8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28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center"/>
        <w:spacing w:before="67"/>
        <w:ind w:left="11819" w:right="29"/>
      </w:pPr>
      <w:r>
        <w:pict>
          <v:group coordorigin="0,0" coordsize="19200,10800" style="position:absolute;margin-left:0pt;margin-top:0pt;width:960pt;height:540pt;mso-position-horizontal-relative:page;mso-position-vertical-relative:page;z-index:-588">
            <v:shape style="position:absolute;left:10766;top:0;width:8434;height:10800" type="#_x0000_t75">
              <v:imagedata o:title="" r:id="rId17"/>
            </v:shape>
            <v:shape coordorigin="5304,0" coordsize="10387,10800" fillcolor="#FFFFFF" filled="t" path="m13094,10800l15691,0,7901,0,5304,10800,13094,10800xe" stroked="f" style="position:absolute;left:5304;top:0;width:10387;height:10800">
              <v:path arrowok="t"/>
              <v:fill/>
            </v:shape>
            <v:shape coordorigin="4867,0" coordsize="10390,10800" fillcolor="#FFFFFF" filled="t" path="m12660,10800l15257,0,7465,0,4867,10800,12660,10800xe" stroked="f" style="position:absolute;left:4867;top:0;width:10390;height:10800">
              <v:path arrowok="t"/>
              <v:fill/>
            </v:shape>
            <v:shape coordorigin="4056,0" coordsize="10390,10800" fillcolor="#FFFFFF" filled="t" path="m11849,10800l14446,0,6654,0,4056,10800,11849,10800xe" stroked="f" style="position:absolute;left:4056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578;top:1886;width:17621;height:6768" type="#_x0000_t75">
              <v:imagedata o:title="" r:id="rId18"/>
            </v:shape>
            <v:shape coordorigin="571,1879" coordsize="17635,6782" filled="f" path="m571,8662l18206,8662,18206,1879,571,1879,571,8662xe" strokecolor="#000000" stroked="t" strokeweight="0.72pt" style="position:absolute;left:571;top:1879;width:17635;height:6782">
              <v:path arrowok="t"/>
            </v:shape>
            <v:shape coordorigin="11472,1061" coordsize="7567,1308" fillcolor="#FFFFFF" filled="t" path="m11472,2369l19039,2369,19039,1061,11472,1061,11472,2369xe" stroked="f" style="position:absolute;left:11472;top:1061;width:7567;height:1308">
              <v:path arrowok="t"/>
              <v:fill/>
            </v:shape>
            <v:shape coordorigin="11472,1061" coordsize="7567,1308" filled="f" path="m11472,2369l19039,2369,19039,1061,11472,1061,11472,2369xe" strokecolor="#000000" stroked="t" strokeweight="0.72pt" style="position:absolute;left:11472;top:1061;width:7567;height:1308">
              <v:path arrowok="t"/>
            </v:shape>
            <w10:wrap type="none"/>
          </v:group>
        </w:pict>
      </w:r>
      <w:r>
        <w:rPr>
          <w:rFonts w:ascii="Corbel" w:cs="Corbel" w:eastAsia="Corbel" w:hAnsi="Corbel"/>
          <w:sz w:val="64"/>
          <w:szCs w:val="64"/>
        </w:rPr>
        <w:t>Intermediate Operations</w:t>
      </w:r>
    </w:p>
    <w:p>
      <w:pPr>
        <w:rPr>
          <w:rFonts w:ascii="Corbel" w:cs="Corbel" w:eastAsia="Corbel" w:hAnsi="Corbel"/>
          <w:sz w:val="56"/>
          <w:szCs w:val="56"/>
        </w:rPr>
        <w:jc w:val="right"/>
        <w:spacing w:line="600" w:lineRule="exact"/>
        <w:ind w:right="2446"/>
      </w:pPr>
      <w:r>
        <w:rPr>
          <w:rFonts w:ascii="Corbel" w:cs="Corbel" w:eastAsia="Corbel" w:hAnsi="Corbel"/>
          <w:w w:val="99"/>
          <w:position w:val="2"/>
          <w:sz w:val="56"/>
          <w:szCs w:val="56"/>
        </w:rPr>
        <w:t>sorted()</w:t>
      </w:r>
      <w:r>
        <w:rPr>
          <w:rFonts w:ascii="Corbel" w:cs="Corbel" w:eastAsia="Corbel" w:hAnsi="Corbel"/>
          <w:w w:val="100"/>
          <w:position w:val="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="260" w:lineRule="exact"/>
      </w:pPr>
      <w:r>
        <w:rPr>
          <w:sz w:val="26"/>
          <w:szCs w:val="26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475"/>
      </w:pPr>
      <w:r>
        <w:rPr>
          <w:rFonts w:ascii="Calibri" w:cs="Calibri" w:eastAsia="Calibri" w:hAnsi="Calibri"/>
          <w:color w:val="FFFFFF"/>
          <w:sz w:val="24"/>
          <w:szCs w:val="24"/>
        </w:rPr>
        <w:t>10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660" w:top="98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center"/>
        <w:spacing w:line="720" w:lineRule="exact"/>
        <w:ind w:left="11819" w:right="32"/>
      </w:pPr>
      <w:r>
        <w:pict>
          <v:group coordorigin="0,0" coordsize="19200,10800" style="position:absolute;margin-left:0pt;margin-top:0pt;width:960pt;height:540pt;mso-position-horizontal-relative:page;mso-position-vertical-relative:page;z-index:-587">
            <v:shape style="position:absolute;left:10766;top:0;width:8434;height:10800" type="#_x0000_t75">
              <v:imagedata o:title="" r:id="rId19"/>
            </v:shape>
            <v:shape coordorigin="5304,0" coordsize="10387,10800" fillcolor="#FFFFFF" filled="t" path="m13094,10800l15691,0,7901,0,5304,10800,13094,10800xe" stroked="f" style="position:absolute;left:5304;top:0;width:10387;height:10800">
              <v:path arrowok="t"/>
              <v:fill/>
            </v:shape>
            <v:shape coordorigin="4867,0" coordsize="10390,10800" fillcolor="#FFFFFF" filled="t" path="m12660,10800l15257,0,7465,0,4867,10800,12660,10800xe" stroked="f" style="position:absolute;left:4867;top:0;width:10390;height:10800">
              <v:path arrowok="t"/>
              <v:fill/>
            </v:shape>
            <v:shape coordorigin="4056,0" coordsize="10390,10800" fillcolor="#FFFFFF" filled="t" path="m11849,10800l14446,0,6654,0,4056,10800,11849,10800xe" stroked="f" style="position:absolute;left:4056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coordorigin="11472,137" coordsize="7567,1308" fillcolor="#FFFFFF" filled="t" path="m11472,1445l19039,1445,19039,137,11472,137,11472,1445xe" stroked="f" style="position:absolute;left:11472;top:137;width:7567;height:1308">
              <v:path arrowok="t"/>
              <v:fill/>
            </v:shape>
            <v:shape coordorigin="11472,137" coordsize="7567,1308" filled="f" path="m11472,1445l19039,1445,19039,137,11472,137,11472,1445xe" strokecolor="#000000" stroked="t" strokeweight="0.72pt" style="position:absolute;left:11472;top:137;width:7567;height:1308">
              <v:path arrowok="t"/>
            </v:shape>
            <v:shape style="position:absolute;left:281;top:137;width:7682;height:3509" type="#_x0000_t75">
              <v:imagedata o:title="" r:id="rId20"/>
            </v:shape>
            <v:shape coordorigin="274,130" coordsize="7697,3523" filled="f" path="m274,3653l7970,3653,7970,130,274,130,274,3653xe" strokecolor="#000000" stroked="t" strokeweight="0.72pt" style="position:absolute;left:274;top:130;width:7697;height:3523">
              <v:path arrowok="t"/>
            </v:shape>
            <v:shape style="position:absolute;left:1010;top:4512;width:13752;height:5280" type="#_x0000_t75">
              <v:imagedata o:title="" r:id="rId21"/>
            </v:shape>
            <v:shape coordorigin="1003,4505" coordsize="13766,5294" filled="f" path="m1003,9799l14770,9799,14770,4505,1003,4505,1003,9799xe" strokecolor="#000000" stroked="t" strokeweight="0.72pt" style="position:absolute;left:1003;top:4505;width:13766;height:5294">
              <v:path arrowok="t"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Intermediate Operations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rFonts w:ascii="Corbel" w:cs="Corbel" w:eastAsia="Corbel" w:hAnsi="Corbel"/>
          <w:sz w:val="56"/>
          <w:szCs w:val="56"/>
        </w:rPr>
        <w:jc w:val="right"/>
        <w:spacing w:line="600" w:lineRule="exact"/>
        <w:ind w:right="1056"/>
      </w:pPr>
      <w:r>
        <w:rPr>
          <w:rFonts w:ascii="Corbel" w:cs="Corbel" w:eastAsia="Corbel" w:hAnsi="Corbel"/>
          <w:w w:val="99"/>
          <w:position w:val="2"/>
          <w:sz w:val="56"/>
          <w:szCs w:val="56"/>
        </w:rPr>
        <w:t>sorted(Comparator)</w:t>
      </w:r>
      <w:r>
        <w:rPr>
          <w:rFonts w:ascii="Corbel" w:cs="Corbel" w:eastAsia="Corbel" w:hAnsi="Corbel"/>
          <w:w w:val="100"/>
          <w:position w:val="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475"/>
      </w:pPr>
      <w:r>
        <w:rPr>
          <w:rFonts w:ascii="Calibri" w:cs="Calibri" w:eastAsia="Calibri" w:hAnsi="Calibri"/>
          <w:color w:val="FFFFFF"/>
          <w:sz w:val="24"/>
          <w:szCs w:val="24"/>
        </w:rPr>
        <w:t>11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sectPr>
      <w:pgSz w:h="10800" w:orient="landscape" w:w="19200"/>
      <w:pgMar w:bottom="0" w:left="40" w:right="660" w:top="16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edia\image1.jpg" Type="http://schemas.openxmlformats.org/officeDocument/2006/relationships/image"/><Relationship Id="rId5" Target="media\image2.jpg" Type="http://schemas.openxmlformats.org/officeDocument/2006/relationships/image"/><Relationship Id="rId6" Target="media\image3.jpg" Type="http://schemas.openxmlformats.org/officeDocument/2006/relationships/image"/><Relationship Id="rId7" Target="media\image2.jpg" Type="http://schemas.openxmlformats.org/officeDocument/2006/relationships/image"/><Relationship Id="rId8" Target="media\image2.jpg" Type="http://schemas.openxmlformats.org/officeDocument/2006/relationships/image"/><Relationship Id="rId9" Target="media\image4.jpg" Type="http://schemas.openxmlformats.org/officeDocument/2006/relationships/image"/><Relationship Id="rId10" Target="media\image2.jpg" Type="http://schemas.openxmlformats.org/officeDocument/2006/relationships/image"/><Relationship Id="rId11" Target="media\image5.jpg" Type="http://schemas.openxmlformats.org/officeDocument/2006/relationships/image"/><Relationship Id="rId12" Target="media\image2.jpg" Type="http://schemas.openxmlformats.org/officeDocument/2006/relationships/image"/><Relationship Id="rId13" Target="media\image6.jpg" Type="http://schemas.openxmlformats.org/officeDocument/2006/relationships/image"/><Relationship Id="rId14" Target="media\image2.jpg" Type="http://schemas.openxmlformats.org/officeDocument/2006/relationships/image"/><Relationship Id="rId15" Target="media\image7.jpg" Type="http://schemas.openxmlformats.org/officeDocument/2006/relationships/image"/><Relationship Id="rId16" Target="media\image2.jpg" Type="http://schemas.openxmlformats.org/officeDocument/2006/relationships/image"/><Relationship Id="rId17" Target="media\image2.jpg" Type="http://schemas.openxmlformats.org/officeDocument/2006/relationships/image"/><Relationship Id="rId18" Target="media\image8.jpg" Type="http://schemas.openxmlformats.org/officeDocument/2006/relationships/image"/><Relationship Id="rId19" Target="media\image2.jpg" Type="http://schemas.openxmlformats.org/officeDocument/2006/relationships/image"/><Relationship Id="rId20" Target="media\image9.jpg" Type="http://schemas.openxmlformats.org/officeDocument/2006/relationships/image"/><Relationship Id="rId21" Target="media\image10.jp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