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3"/>
          <w:szCs w:val="13"/>
        </w:rPr>
        <w:jc w:val="left"/>
        <w:spacing w:before="8" w:line="12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874">
            <v:shape style="position:absolute;left:0;top:0;width:19200;height:10800" type="#_x0000_t75">
              <v:imagedata o:title="" r:id="rId4"/>
            </v:shape>
            <v:shape coordorigin="1812,0" coordsize="8650,10800" fillcolor="#FFFFFF" filled="t" path="m7632,10800l10462,0,4642,0,1812,10800,7632,10800xe" stroked="f" style="position:absolute;left:1812;top:0;width:8650;height:10800">
              <v:path arrowok="t"/>
              <v:fill/>
            </v:shape>
            <v:shape coordorigin="0,761" coordsize="10956,9278" fillcolor="#0E3954" filled="t" path="m10956,761l0,761,0,10039,8636,10039,10956,761xe" stroked="f" style="position:absolute;left:0;top:761;width:10956;height:9278">
              <v:path arrowok="t"/>
              <v:fill/>
            </v:shape>
            <v:shape coordorigin="0,7020" coordsize="9871,1392" fillcolor="#B15F6D" filled="t" path="m9871,7020l0,7020,0,8412,9523,8412,9871,7020xe" stroked="f" style="position:absolute;left:0;top:7020;width:9871;height:1392">
              <v:path arrowok="t"/>
              <v:fill/>
            </v:shape>
            <w10:wrap type="none"/>
          </v:group>
        </w:pict>
      </w:r>
      <w:r>
        <w:pict>
          <v:shape filled="f" stroked="f" style="position:absolute;margin-left:0pt;margin-top:0pt;width:960pt;height:540pt;mso-position-horizontal-relative:page;mso-position-vertical-relative:page;z-index:-875" type="#_x0000_t202">
            <v:textbox inset="0,0,0,0">
              <w:txbxContent>
                <w:p>
                  <w:pPr>
                    <w:rPr>
                      <w:sz w:val="18"/>
                      <w:szCs w:val="18"/>
                    </w:rPr>
                    <w:jc w:val="left"/>
                    <w:spacing w:before="7" w:line="180" w:lineRule="exact"/>
                  </w:pP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w:jc w:val="left"/>
                    <w:ind w:left="144"/>
                  </w:pPr>
                  <w:r>
                    <w:rPr>
                      <w:rFonts w:ascii="Times New Roman" w:cs="Times New Roman" w:eastAsia="Times New Roman" w:hAnsi="Times New Roman"/>
                      <w:color w:val="BEBEBE"/>
                      <w:sz w:val="28"/>
                      <w:szCs w:val="28"/>
                    </w:rPr>
                    <w:t>Copyright © Seán Kennedy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orbel" w:cs="Corbel" w:eastAsia="Corbel" w:hAnsi="Corbel"/>
          <w:sz w:val="88"/>
          <w:szCs w:val="88"/>
        </w:rPr>
        <w:jc w:val="center"/>
        <w:spacing w:line="940" w:lineRule="exact"/>
        <w:ind w:left="770" w:right="10114"/>
      </w:pPr>
      <w:r>
        <w:rPr>
          <w:rFonts w:ascii="Corbel" w:cs="Corbel" w:eastAsia="Corbel" w:hAnsi="Corbel"/>
          <w:color w:val="FFFFFF"/>
          <w:position w:val="4"/>
          <w:sz w:val="88"/>
          <w:szCs w:val="88"/>
        </w:rPr>
        <w:t>Streams</w:t>
      </w:r>
      <w:r>
        <w:rPr>
          <w:rFonts w:ascii="Corbel" w:cs="Corbel" w:eastAsia="Corbel" w:hAnsi="Corbel"/>
          <w:color w:val="000000"/>
          <w:position w:val="0"/>
          <w:sz w:val="88"/>
          <w:szCs w:val="88"/>
        </w:rPr>
      </w:r>
    </w:p>
    <w:p>
      <w:pPr>
        <w:rPr>
          <w:sz w:val="10"/>
          <w:szCs w:val="10"/>
        </w:rPr>
        <w:jc w:val="left"/>
        <w:spacing w:before="4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40"/>
          <w:szCs w:val="40"/>
        </w:rPr>
        <w:jc w:val="center"/>
        <w:spacing w:line="480" w:lineRule="exact"/>
        <w:ind w:firstLine="2" w:left="72" w:right="9435"/>
        <w:sectPr>
          <w:type w:val="continuous"/>
          <w:pgSz w:h="10800" w:orient="landscape" w:w="19200"/>
          <w:pgMar w:bottom="280" w:left="2320" w:right="2780" w:top="980"/>
        </w:sectPr>
      </w:pPr>
      <w:r>
        <w:rPr>
          <w:rFonts w:ascii="Calibri" w:cs="Calibri" w:eastAsia="Calibri" w:hAnsi="Calibri"/>
          <w:color w:val="FFFFFF"/>
          <w:sz w:val="40"/>
          <w:szCs w:val="40"/>
        </w:rPr>
        <w:t>Terminal Operations</w:t>
      </w:r>
      <w:r>
        <w:rPr>
          <w:rFonts w:ascii="Calibri" w:cs="Calibri" w:eastAsia="Calibri" w:hAnsi="Calibri"/>
          <w:color w:val="FFFFFF"/>
          <w:sz w:val="40"/>
          <w:szCs w:val="40"/>
        </w:rPr>
        <w:t> collect() using API Collectors</w:t>
      </w:r>
      <w:r>
        <w:rPr>
          <w:rFonts w:ascii="Calibri" w:cs="Calibri" w:eastAsia="Calibri" w:hAnsi="Calibri"/>
          <w:color w:val="000000"/>
          <w:sz w:val="40"/>
          <w:szCs w:val="40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20" w:lineRule="exact"/>
        <w:ind w:left="4595" w:right="7947"/>
      </w:pPr>
      <w:r>
        <w:pict>
          <v:group coordorigin="0,0" coordsize="19200,10800" style="position:absolute;margin-left:0pt;margin-top:0pt;width:960pt;height:540pt;mso-position-horizontal-relative:page;mso-position-vertical-relative:page;z-index:-873">
            <v:shape style="position:absolute;left:10766;top:0;width:8434;height:10800" type="#_x0000_t75">
              <v:imagedata o:title="" r:id="rId5"/>
            </v:shape>
            <v:shape coordorigin="5304,0" coordsize="10387,10800" fillcolor="#FFFFFF" filled="t" path="m13094,10800l15691,0,7901,0,5304,10800,13094,10800xe" stroked="f" style="position:absolute;left:5304;top:0;width:10387;height:10800">
              <v:path arrowok="t"/>
              <v:fill/>
            </v:shape>
            <v:shape coordorigin="4867,0" coordsize="10390,10800" fillcolor="#FFFFFF" filled="t" path="m12660,10800l15257,0,7465,0,4867,10800,12660,10800xe" stroked="f" style="position:absolute;left:4867;top:0;width:10390;height:10800">
              <v:path arrowok="t"/>
              <v:fill/>
            </v:shape>
            <v:shape coordorigin="4056,0" coordsize="10390,10800" fillcolor="#FFFFFF" filled="t" path="m11849,10800l14446,0,6654,0,4056,10800,11849,10800xe" stroked="f" style="position:absolute;left:4056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Terminal Operations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rFonts w:ascii="Corbel" w:cs="Corbel" w:eastAsia="Corbel" w:hAnsi="Corbel"/>
          <w:sz w:val="56"/>
          <w:szCs w:val="56"/>
        </w:rPr>
        <w:jc w:val="center"/>
        <w:spacing w:line="600" w:lineRule="exact"/>
        <w:ind w:left="2878" w:right="6237"/>
      </w:pPr>
      <w:r>
        <w:rPr>
          <w:rFonts w:ascii="Corbel" w:cs="Corbel" w:eastAsia="Corbel" w:hAnsi="Corbel"/>
          <w:w w:val="99"/>
          <w:position w:val="2"/>
          <w:sz w:val="56"/>
          <w:szCs w:val="56"/>
        </w:rPr>
        <w:t>collect()</w:t>
      </w:r>
      <w:r>
        <w:rPr>
          <w:rFonts w:ascii="Corbel" w:cs="Corbel" w:eastAsia="Corbel" w:hAnsi="Corbel"/>
          <w:w w:val="100"/>
          <w:position w:val="2"/>
          <w:sz w:val="56"/>
          <w:szCs w:val="56"/>
        </w:rPr>
        <w:t> </w:t>
      </w:r>
      <w:r>
        <w:rPr>
          <w:rFonts w:ascii="Corbel" w:cs="Corbel" w:eastAsia="Corbel" w:hAnsi="Corbel"/>
          <w:w w:val="99"/>
          <w:position w:val="2"/>
          <w:sz w:val="56"/>
          <w:szCs w:val="56"/>
        </w:rPr>
        <w:t>–</w:t>
      </w:r>
      <w:r>
        <w:rPr>
          <w:rFonts w:ascii="Corbel" w:cs="Corbel" w:eastAsia="Corbel" w:hAnsi="Corbel"/>
          <w:w w:val="100"/>
          <w:position w:val="2"/>
          <w:sz w:val="56"/>
          <w:szCs w:val="56"/>
        </w:rPr>
        <w:t> </w:t>
      </w:r>
      <w:r>
        <w:rPr>
          <w:rFonts w:ascii="Corbel" w:cs="Corbel" w:eastAsia="Corbel" w:hAnsi="Corbel"/>
          <w:w w:val="99"/>
          <w:position w:val="2"/>
          <w:sz w:val="56"/>
          <w:szCs w:val="56"/>
        </w:rPr>
        <w:t>using</w:t>
      </w:r>
      <w:r>
        <w:rPr>
          <w:rFonts w:ascii="Corbel" w:cs="Corbel" w:eastAsia="Corbel" w:hAnsi="Corbel"/>
          <w:w w:val="100"/>
          <w:position w:val="2"/>
          <w:sz w:val="56"/>
          <w:szCs w:val="56"/>
        </w:rPr>
        <w:t> </w:t>
      </w:r>
      <w:r>
        <w:rPr>
          <w:rFonts w:ascii="Corbel" w:cs="Corbel" w:eastAsia="Corbel" w:hAnsi="Corbel"/>
          <w:w w:val="99"/>
          <w:position w:val="2"/>
          <w:sz w:val="56"/>
          <w:szCs w:val="56"/>
        </w:rPr>
        <w:t>API-defined</w:t>
      </w:r>
      <w:r>
        <w:rPr>
          <w:rFonts w:ascii="Corbel" w:cs="Corbel" w:eastAsia="Corbel" w:hAnsi="Corbel"/>
          <w:w w:val="100"/>
          <w:position w:val="2"/>
          <w:sz w:val="56"/>
          <w:szCs w:val="56"/>
        </w:rPr>
        <w:t> </w:t>
      </w:r>
      <w:r>
        <w:rPr>
          <w:rFonts w:ascii="Corbel" w:cs="Corbel" w:eastAsia="Corbel" w:hAnsi="Corbel"/>
          <w:w w:val="99"/>
          <w:position w:val="2"/>
          <w:sz w:val="56"/>
          <w:szCs w:val="56"/>
        </w:rPr>
        <w:t>Collectors</w:t>
      </w:r>
      <w:r>
        <w:rPr>
          <w:rFonts w:ascii="Corbel" w:cs="Corbel" w:eastAsia="Corbel" w:hAnsi="Corbel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1040" w:val="left"/>
        </w:tabs>
        <w:jc w:val="left"/>
        <w:spacing w:line="600" w:lineRule="exact"/>
        <w:ind w:hanging="180" w:left="690" w:right="4268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Now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will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look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other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version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collect()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–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one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that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accepts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pre-defined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collectors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from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API.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before="5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510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access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these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collectors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via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static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methods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00" w:lineRule="exact"/>
        <w:ind w:left="690"/>
      </w:pP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Collectors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interface.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before="5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center"/>
        <w:ind w:left="447" w:right="3831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important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pass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Collector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collect()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method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before="52"/>
        <w:ind w:left="1230"/>
      </w:pPr>
      <w:r>
        <w:rPr>
          <w:rFonts w:ascii="Arial Unicode MS" w:cs="Arial Unicode MS" w:eastAsia="Arial Unicode MS" w:hAnsi="Arial Unicode MS"/>
          <w:w w:val="99"/>
          <w:sz w:val="56"/>
          <w:szCs w:val="56"/>
        </w:rPr>
        <w:t></w:t>
      </w:r>
      <w:r>
        <w:rPr>
          <w:rFonts w:ascii="Arial Unicode MS" w:cs="Arial Unicode MS" w:eastAsia="Arial Unicode MS" w:hAnsi="Arial Unicode MS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Collector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does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not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anything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it’s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own.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exists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580" w:lineRule="exact"/>
        <w:ind w:left="1590"/>
      </w:pP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help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collect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elements.</w:t>
      </w:r>
      <w:r>
        <w:rPr>
          <w:rFonts w:ascii="Times New Roman" w:cs="Times New Roman" w:eastAsia="Times New Roman" w:hAnsi="Times New Roman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="260" w:lineRule="exact"/>
      </w:pPr>
      <w:r>
        <w:rPr>
          <w:sz w:val="26"/>
          <w:szCs w:val="26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2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2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20" w:lineRule="exact"/>
        <w:ind w:left="4595" w:right="7954"/>
      </w:pPr>
      <w:r>
        <w:pict>
          <v:group coordorigin="0,0" coordsize="19200,10800" style="position:absolute;margin-left:0pt;margin-top:0pt;width:960pt;height:540pt;mso-position-horizontal-relative:page;mso-position-vertical-relative:page;z-index:-872">
            <v:shape style="position:absolute;left:10766;top:0;width:8434;height:10800" type="#_x0000_t75">
              <v:imagedata o:title="" r:id="rId6"/>
            </v:shape>
            <v:shape coordorigin="5304,0" coordsize="10387,10800" fillcolor="#FFFFFF" filled="t" path="m13094,10800l15691,0,7901,0,5304,10800,13094,10800xe" stroked="f" style="position:absolute;left:5304;top:0;width:10387;height:10800">
              <v:path arrowok="t"/>
              <v:fill/>
            </v:shape>
            <v:shape coordorigin="4867,0" coordsize="10390,10800" fillcolor="#FFFFFF" filled="t" path="m12660,10800l15257,0,7465,0,4867,10800,12660,10800xe" stroked="f" style="position:absolute;left:4867;top:0;width:10390;height:10800">
              <v:path arrowok="t"/>
              <v:fill/>
            </v:shape>
            <v:shape coordorigin="4056,0" coordsize="10390,10800" fillcolor="#FFFFFF" filled="t" path="m11849,10800l14446,0,6654,0,4056,10800,11849,10800xe" stroked="f" style="position:absolute;left:4056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679;top:2398;width:16493;height:2738" type="#_x0000_t75">
              <v:imagedata o:title="" r:id="rId7"/>
            </v:shape>
            <v:shape coordorigin="672,2390" coordsize="16507,2753" filled="f" path="m672,5143l17179,5143,17179,2390,672,2390,672,5143xe" strokecolor="#000000" stroked="t" strokeweight="0.72pt" style="position:absolute;left:672;top:2390;width:16507;height:2753">
              <v:path arrowok="t"/>
            </v:shape>
            <v:shape style="position:absolute;left:732;top:6317;width:16440;height:3149" type="#_x0000_t75">
              <v:imagedata o:title="" r:id="rId8"/>
            </v:shape>
            <v:shape coordorigin="725,6310" coordsize="16454,3163" filled="f" path="m725,9473l17179,9473,17179,6310,725,6310,725,9473xe" strokecolor="#000000" stroked="t" strokeweight="0.72pt" style="position:absolute;left:725;top:6310;width:16454;height:3163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Terminal Operations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rFonts w:ascii="Corbel" w:cs="Corbel" w:eastAsia="Corbel" w:hAnsi="Corbel"/>
          <w:sz w:val="56"/>
          <w:szCs w:val="56"/>
        </w:rPr>
        <w:jc w:val="center"/>
        <w:spacing w:line="600" w:lineRule="exact"/>
        <w:ind w:left="5339" w:right="8696"/>
      </w:pPr>
      <w:r>
        <w:rPr>
          <w:rFonts w:ascii="Corbel" w:cs="Corbel" w:eastAsia="Corbel" w:hAnsi="Corbel"/>
          <w:w w:val="99"/>
          <w:position w:val="2"/>
          <w:sz w:val="56"/>
          <w:szCs w:val="56"/>
        </w:rPr>
        <w:t>collect(Collector)</w:t>
      </w:r>
      <w:r>
        <w:rPr>
          <w:rFonts w:ascii="Corbel" w:cs="Corbel" w:eastAsia="Corbel" w:hAnsi="Corbel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3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2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20" w:lineRule="exact"/>
        <w:ind w:left="4598" w:right="4522"/>
      </w:pPr>
      <w:r>
        <w:rPr>
          <w:rFonts w:ascii="Corbel" w:cs="Corbel" w:eastAsia="Corbel" w:hAnsi="Corbel"/>
          <w:position w:val="2"/>
          <w:sz w:val="64"/>
          <w:szCs w:val="64"/>
        </w:rPr>
        <w:t>Terminal Operations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rFonts w:ascii="Corbel" w:cs="Corbel" w:eastAsia="Corbel" w:hAnsi="Corbel"/>
          <w:sz w:val="52"/>
          <w:szCs w:val="52"/>
        </w:rPr>
        <w:jc w:val="center"/>
        <w:spacing w:line="560" w:lineRule="exact"/>
        <w:ind w:left="5291" w:right="5220"/>
      </w:pPr>
      <w:r>
        <w:rPr>
          <w:rFonts w:ascii="Corbel" w:cs="Corbel" w:eastAsia="Corbel" w:hAnsi="Corbel"/>
          <w:position w:val="2"/>
          <w:sz w:val="52"/>
          <w:szCs w:val="52"/>
        </w:rPr>
        <w:t>Collectors.toMap()</w:t>
      </w:r>
      <w:r>
        <w:rPr>
          <w:rFonts w:ascii="Corbel" w:cs="Corbel" w:eastAsia="Corbel" w:hAnsi="Corbel"/>
          <w:position w:val="0"/>
          <w:sz w:val="52"/>
          <w:szCs w:val="5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9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510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Collecting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Maps: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0"/>
          <w:szCs w:val="50"/>
        </w:rPr>
        <w:jc w:val="left"/>
        <w:spacing w:before="79" w:line="228" w:lineRule="auto"/>
        <w:ind w:hanging="360" w:left="1590" w:right="-86"/>
      </w:pPr>
      <w:r>
        <w:rPr>
          <w:rFonts w:ascii="Arial Unicode MS" w:cs="Arial Unicode MS" w:eastAsia="Arial Unicode MS" w:hAnsi="Arial Unicode MS"/>
          <w:w w:val="99"/>
          <w:sz w:val="56"/>
          <w:szCs w:val="56"/>
        </w:rPr>
        <w:t></w:t>
      </w:r>
      <w:r>
        <w:rPr>
          <w:rFonts w:ascii="Arial Unicode MS" w:cs="Arial Unicode MS" w:eastAsia="Arial Unicode MS" w:hAnsi="Arial Unicode MS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0"/>
          <w:szCs w:val="50"/>
        </w:rPr>
        <w:t>two</w:t>
      </w:r>
      <w:r>
        <w:rPr>
          <w:rFonts w:ascii="Times New Roman" w:cs="Times New Roman" w:eastAsia="Times New Roman" w:hAnsi="Times New Roman"/>
          <w:w w:val="100"/>
          <w:sz w:val="50"/>
          <w:szCs w:val="50"/>
        </w:rPr>
        <w:t> </w:t>
      </w:r>
      <w:r>
        <w:rPr>
          <w:rFonts w:ascii="Times New Roman" w:cs="Times New Roman" w:eastAsia="Times New Roman" w:hAnsi="Times New Roman"/>
          <w:w w:val="99"/>
          <w:sz w:val="50"/>
          <w:szCs w:val="50"/>
        </w:rPr>
        <w:t>Functions</w:t>
      </w:r>
      <w:r>
        <w:rPr>
          <w:rFonts w:ascii="Times New Roman" w:cs="Times New Roman" w:eastAsia="Times New Roman" w:hAnsi="Times New Roman"/>
          <w:w w:val="100"/>
          <w:sz w:val="50"/>
          <w:szCs w:val="50"/>
        </w:rPr>
        <w:t> </w:t>
      </w:r>
      <w:r>
        <w:rPr>
          <w:rFonts w:ascii="Times New Roman" w:cs="Times New Roman" w:eastAsia="Times New Roman" w:hAnsi="Times New Roman"/>
          <w:w w:val="99"/>
          <w:sz w:val="50"/>
          <w:szCs w:val="50"/>
        </w:rPr>
        <w:t>required:</w:t>
      </w:r>
      <w:r>
        <w:rPr>
          <w:rFonts w:ascii="Times New Roman" w:cs="Times New Roman" w:eastAsia="Times New Roman" w:hAnsi="Times New Roman"/>
          <w:w w:val="100"/>
          <w:sz w:val="50"/>
          <w:szCs w:val="50"/>
        </w:rPr>
        <w:t> </w:t>
      </w:r>
      <w:r>
        <w:rPr>
          <w:rFonts w:ascii="Times New Roman" w:cs="Times New Roman" w:eastAsia="Times New Roman" w:hAnsi="Times New Roman"/>
          <w:w w:val="99"/>
          <w:sz w:val="50"/>
          <w:szCs w:val="50"/>
        </w:rPr>
        <w:t>the</w:t>
      </w:r>
      <w:r>
        <w:rPr>
          <w:rFonts w:ascii="Times New Roman" w:cs="Times New Roman" w:eastAsia="Times New Roman" w:hAnsi="Times New Roman"/>
          <w:w w:val="100"/>
          <w:sz w:val="50"/>
          <w:szCs w:val="50"/>
        </w:rPr>
        <w:t> </w:t>
      </w:r>
      <w:r>
        <w:rPr>
          <w:rFonts w:ascii="Times New Roman" w:cs="Times New Roman" w:eastAsia="Times New Roman" w:hAnsi="Times New Roman"/>
          <w:w w:val="99"/>
          <w:sz w:val="50"/>
          <w:szCs w:val="50"/>
        </w:rPr>
        <w:t>first</w:t>
      </w:r>
      <w:r>
        <w:rPr>
          <w:rFonts w:ascii="Times New Roman" w:cs="Times New Roman" w:eastAsia="Times New Roman" w:hAnsi="Times New Roman"/>
          <w:w w:val="100"/>
          <w:sz w:val="50"/>
          <w:szCs w:val="50"/>
        </w:rPr>
        <w:t> </w:t>
      </w:r>
      <w:r>
        <w:rPr>
          <w:rFonts w:ascii="Times New Roman" w:cs="Times New Roman" w:eastAsia="Times New Roman" w:hAnsi="Times New Roman"/>
          <w:w w:val="99"/>
          <w:sz w:val="50"/>
          <w:szCs w:val="50"/>
        </w:rPr>
        <w:t>function</w:t>
      </w:r>
      <w:r>
        <w:rPr>
          <w:rFonts w:ascii="Times New Roman" w:cs="Times New Roman" w:eastAsia="Times New Roman" w:hAnsi="Times New Roman"/>
          <w:w w:val="100"/>
          <w:sz w:val="50"/>
          <w:szCs w:val="50"/>
        </w:rPr>
        <w:t> </w:t>
      </w:r>
      <w:r>
        <w:rPr>
          <w:rFonts w:ascii="Times New Roman" w:cs="Times New Roman" w:eastAsia="Times New Roman" w:hAnsi="Times New Roman"/>
          <w:w w:val="99"/>
          <w:sz w:val="50"/>
          <w:szCs w:val="50"/>
        </w:rPr>
        <w:t>tells</w:t>
      </w:r>
      <w:r>
        <w:rPr>
          <w:rFonts w:ascii="Times New Roman" w:cs="Times New Roman" w:eastAsia="Times New Roman" w:hAnsi="Times New Roman"/>
          <w:w w:val="100"/>
          <w:sz w:val="50"/>
          <w:szCs w:val="50"/>
        </w:rPr>
        <w:t> </w:t>
      </w:r>
      <w:r>
        <w:rPr>
          <w:rFonts w:ascii="Times New Roman" w:cs="Times New Roman" w:eastAsia="Times New Roman" w:hAnsi="Times New Roman"/>
          <w:w w:val="99"/>
          <w:sz w:val="50"/>
          <w:szCs w:val="50"/>
        </w:rPr>
        <w:t>the</w:t>
      </w:r>
      <w:r>
        <w:rPr>
          <w:rFonts w:ascii="Times New Roman" w:cs="Times New Roman" w:eastAsia="Times New Roman" w:hAnsi="Times New Roman"/>
          <w:w w:val="100"/>
          <w:sz w:val="50"/>
          <w:szCs w:val="50"/>
        </w:rPr>
        <w:t> </w:t>
      </w:r>
      <w:r>
        <w:rPr>
          <w:rFonts w:ascii="Times New Roman" w:cs="Times New Roman" w:eastAsia="Times New Roman" w:hAnsi="Times New Roman"/>
          <w:w w:val="99"/>
          <w:sz w:val="50"/>
          <w:szCs w:val="50"/>
        </w:rPr>
        <w:t>collector</w:t>
      </w:r>
      <w:r>
        <w:rPr>
          <w:rFonts w:ascii="Times New Roman" w:cs="Times New Roman" w:eastAsia="Times New Roman" w:hAnsi="Times New Roman"/>
          <w:w w:val="100"/>
          <w:sz w:val="50"/>
          <w:szCs w:val="50"/>
        </w:rPr>
        <w:t> </w:t>
      </w:r>
      <w:r>
        <w:rPr>
          <w:rFonts w:ascii="Times New Roman" w:cs="Times New Roman" w:eastAsia="Times New Roman" w:hAnsi="Times New Roman"/>
          <w:w w:val="99"/>
          <w:sz w:val="50"/>
          <w:szCs w:val="50"/>
        </w:rPr>
        <w:t>how</w:t>
      </w:r>
      <w:r>
        <w:rPr>
          <w:rFonts w:ascii="Times New Roman" w:cs="Times New Roman" w:eastAsia="Times New Roman" w:hAnsi="Times New Roman"/>
          <w:w w:val="99"/>
          <w:sz w:val="50"/>
          <w:szCs w:val="50"/>
        </w:rPr>
        <w:t> to</w:t>
      </w:r>
      <w:r>
        <w:rPr>
          <w:rFonts w:ascii="Times New Roman" w:cs="Times New Roman" w:eastAsia="Times New Roman" w:hAnsi="Times New Roman"/>
          <w:w w:val="100"/>
          <w:sz w:val="50"/>
          <w:szCs w:val="50"/>
        </w:rPr>
        <w:t> </w:t>
      </w:r>
      <w:r>
        <w:rPr>
          <w:rFonts w:ascii="Times New Roman" w:cs="Times New Roman" w:eastAsia="Times New Roman" w:hAnsi="Times New Roman"/>
          <w:w w:val="99"/>
          <w:sz w:val="50"/>
          <w:szCs w:val="50"/>
        </w:rPr>
        <w:t>create</w:t>
      </w:r>
      <w:r>
        <w:rPr>
          <w:rFonts w:ascii="Times New Roman" w:cs="Times New Roman" w:eastAsia="Times New Roman" w:hAnsi="Times New Roman"/>
          <w:w w:val="100"/>
          <w:sz w:val="50"/>
          <w:szCs w:val="50"/>
        </w:rPr>
        <w:t> </w:t>
      </w:r>
      <w:r>
        <w:rPr>
          <w:rFonts w:ascii="Times New Roman" w:cs="Times New Roman" w:eastAsia="Times New Roman" w:hAnsi="Times New Roman"/>
          <w:w w:val="99"/>
          <w:sz w:val="50"/>
          <w:szCs w:val="50"/>
        </w:rPr>
        <w:t>the</w:t>
      </w:r>
      <w:r>
        <w:rPr>
          <w:rFonts w:ascii="Times New Roman" w:cs="Times New Roman" w:eastAsia="Times New Roman" w:hAnsi="Times New Roman"/>
          <w:w w:val="100"/>
          <w:sz w:val="50"/>
          <w:szCs w:val="50"/>
        </w:rPr>
        <w:t> </w:t>
      </w:r>
      <w:r>
        <w:rPr>
          <w:rFonts w:ascii="Times New Roman" w:cs="Times New Roman" w:eastAsia="Times New Roman" w:hAnsi="Times New Roman"/>
          <w:b/>
          <w:w w:val="99"/>
          <w:sz w:val="50"/>
          <w:szCs w:val="50"/>
        </w:rPr>
        <w:t>key</w:t>
      </w:r>
      <w:r>
        <w:rPr>
          <w:rFonts w:ascii="Times New Roman" w:cs="Times New Roman" w:eastAsia="Times New Roman" w:hAnsi="Times New Roman"/>
          <w:w w:val="99"/>
          <w:sz w:val="50"/>
          <w:szCs w:val="50"/>
        </w:rPr>
        <w:t>;</w:t>
      </w:r>
      <w:r>
        <w:rPr>
          <w:rFonts w:ascii="Times New Roman" w:cs="Times New Roman" w:eastAsia="Times New Roman" w:hAnsi="Times New Roman"/>
          <w:w w:val="100"/>
          <w:sz w:val="50"/>
          <w:szCs w:val="50"/>
        </w:rPr>
        <w:t> </w:t>
      </w:r>
      <w:r>
        <w:rPr>
          <w:rFonts w:ascii="Times New Roman" w:cs="Times New Roman" w:eastAsia="Times New Roman" w:hAnsi="Times New Roman"/>
          <w:w w:val="99"/>
          <w:sz w:val="50"/>
          <w:szCs w:val="50"/>
        </w:rPr>
        <w:t>the</w:t>
      </w:r>
      <w:r>
        <w:rPr>
          <w:rFonts w:ascii="Times New Roman" w:cs="Times New Roman" w:eastAsia="Times New Roman" w:hAnsi="Times New Roman"/>
          <w:w w:val="100"/>
          <w:sz w:val="50"/>
          <w:szCs w:val="50"/>
        </w:rPr>
        <w:t> </w:t>
      </w:r>
      <w:r>
        <w:rPr>
          <w:rFonts w:ascii="Times New Roman" w:cs="Times New Roman" w:eastAsia="Times New Roman" w:hAnsi="Times New Roman"/>
          <w:w w:val="99"/>
          <w:sz w:val="50"/>
          <w:szCs w:val="50"/>
        </w:rPr>
        <w:t>second</w:t>
      </w:r>
      <w:r>
        <w:rPr>
          <w:rFonts w:ascii="Times New Roman" w:cs="Times New Roman" w:eastAsia="Times New Roman" w:hAnsi="Times New Roman"/>
          <w:w w:val="100"/>
          <w:sz w:val="50"/>
          <w:szCs w:val="50"/>
        </w:rPr>
        <w:t> </w:t>
      </w:r>
      <w:r>
        <w:rPr>
          <w:rFonts w:ascii="Times New Roman" w:cs="Times New Roman" w:eastAsia="Times New Roman" w:hAnsi="Times New Roman"/>
          <w:w w:val="99"/>
          <w:sz w:val="50"/>
          <w:szCs w:val="50"/>
        </w:rPr>
        <w:t>function</w:t>
      </w:r>
      <w:r>
        <w:rPr>
          <w:rFonts w:ascii="Times New Roman" w:cs="Times New Roman" w:eastAsia="Times New Roman" w:hAnsi="Times New Roman"/>
          <w:w w:val="100"/>
          <w:sz w:val="50"/>
          <w:szCs w:val="50"/>
        </w:rPr>
        <w:t> </w:t>
      </w:r>
      <w:r>
        <w:rPr>
          <w:rFonts w:ascii="Times New Roman" w:cs="Times New Roman" w:eastAsia="Times New Roman" w:hAnsi="Times New Roman"/>
          <w:w w:val="99"/>
          <w:sz w:val="50"/>
          <w:szCs w:val="50"/>
        </w:rPr>
        <w:t>tells</w:t>
      </w:r>
      <w:r>
        <w:rPr>
          <w:rFonts w:ascii="Times New Roman" w:cs="Times New Roman" w:eastAsia="Times New Roman" w:hAnsi="Times New Roman"/>
          <w:w w:val="100"/>
          <w:sz w:val="50"/>
          <w:szCs w:val="50"/>
        </w:rPr>
        <w:t> </w:t>
      </w:r>
      <w:r>
        <w:rPr>
          <w:rFonts w:ascii="Times New Roman" w:cs="Times New Roman" w:eastAsia="Times New Roman" w:hAnsi="Times New Roman"/>
          <w:w w:val="99"/>
          <w:sz w:val="50"/>
          <w:szCs w:val="50"/>
        </w:rPr>
        <w:t>the</w:t>
      </w:r>
      <w:r>
        <w:rPr>
          <w:rFonts w:ascii="Times New Roman" w:cs="Times New Roman" w:eastAsia="Times New Roman" w:hAnsi="Times New Roman"/>
          <w:w w:val="100"/>
          <w:sz w:val="50"/>
          <w:szCs w:val="50"/>
        </w:rPr>
        <w:t> </w:t>
      </w:r>
      <w:r>
        <w:rPr>
          <w:rFonts w:ascii="Times New Roman" w:cs="Times New Roman" w:eastAsia="Times New Roman" w:hAnsi="Times New Roman"/>
          <w:w w:val="99"/>
          <w:sz w:val="50"/>
          <w:szCs w:val="50"/>
        </w:rPr>
        <w:t>collector</w:t>
      </w:r>
      <w:r>
        <w:rPr>
          <w:rFonts w:ascii="Times New Roman" w:cs="Times New Roman" w:eastAsia="Times New Roman" w:hAnsi="Times New Roman"/>
          <w:w w:val="100"/>
          <w:sz w:val="50"/>
          <w:szCs w:val="50"/>
        </w:rPr>
        <w:t> </w:t>
      </w:r>
      <w:r>
        <w:rPr>
          <w:rFonts w:ascii="Times New Roman" w:cs="Times New Roman" w:eastAsia="Times New Roman" w:hAnsi="Times New Roman"/>
          <w:w w:val="99"/>
          <w:sz w:val="50"/>
          <w:szCs w:val="50"/>
        </w:rPr>
        <w:t>how</w:t>
      </w:r>
      <w:r>
        <w:rPr>
          <w:rFonts w:ascii="Times New Roman" w:cs="Times New Roman" w:eastAsia="Times New Roman" w:hAnsi="Times New Roman"/>
          <w:w w:val="100"/>
          <w:sz w:val="50"/>
          <w:szCs w:val="50"/>
        </w:rPr>
        <w:t> </w:t>
      </w:r>
      <w:r>
        <w:rPr>
          <w:rFonts w:ascii="Times New Roman" w:cs="Times New Roman" w:eastAsia="Times New Roman" w:hAnsi="Times New Roman"/>
          <w:w w:val="99"/>
          <w:sz w:val="50"/>
          <w:szCs w:val="50"/>
        </w:rPr>
        <w:t>to</w:t>
      </w:r>
      <w:r>
        <w:rPr>
          <w:rFonts w:ascii="Times New Roman" w:cs="Times New Roman" w:eastAsia="Times New Roman" w:hAnsi="Times New Roman"/>
          <w:w w:val="99"/>
          <w:sz w:val="50"/>
          <w:szCs w:val="50"/>
        </w:rPr>
        <w:t> create</w:t>
      </w:r>
      <w:r>
        <w:rPr>
          <w:rFonts w:ascii="Times New Roman" w:cs="Times New Roman" w:eastAsia="Times New Roman" w:hAnsi="Times New Roman"/>
          <w:w w:val="100"/>
          <w:sz w:val="50"/>
          <w:szCs w:val="50"/>
        </w:rPr>
        <w:t> </w:t>
      </w:r>
      <w:r>
        <w:rPr>
          <w:rFonts w:ascii="Times New Roman" w:cs="Times New Roman" w:eastAsia="Times New Roman" w:hAnsi="Times New Roman"/>
          <w:w w:val="99"/>
          <w:sz w:val="50"/>
          <w:szCs w:val="50"/>
        </w:rPr>
        <w:t>the</w:t>
      </w:r>
      <w:r>
        <w:rPr>
          <w:rFonts w:ascii="Times New Roman" w:cs="Times New Roman" w:eastAsia="Times New Roman" w:hAnsi="Times New Roman"/>
          <w:w w:val="100"/>
          <w:sz w:val="50"/>
          <w:szCs w:val="50"/>
        </w:rPr>
        <w:t> </w:t>
      </w:r>
      <w:r>
        <w:rPr>
          <w:rFonts w:ascii="Times New Roman" w:cs="Times New Roman" w:eastAsia="Times New Roman" w:hAnsi="Times New Roman"/>
          <w:b/>
          <w:w w:val="99"/>
          <w:sz w:val="50"/>
          <w:szCs w:val="50"/>
        </w:rPr>
        <w:t>value.</w:t>
      </w:r>
      <w:r>
        <w:rPr>
          <w:rFonts w:ascii="Times New Roman" w:cs="Times New Roman" w:eastAsia="Times New Roman" w:hAnsi="Times New Roman"/>
          <w:w w:val="100"/>
          <w:sz w:val="50"/>
          <w:szCs w:val="50"/>
        </w:rPr>
      </w:r>
    </w:p>
    <w:p>
      <w:pPr>
        <w:rPr>
          <w:sz w:val="11"/>
          <w:szCs w:val="11"/>
        </w:rPr>
        <w:jc w:val="left"/>
        <w:spacing w:before="2" w:line="100" w:lineRule="exact"/>
      </w:pPr>
      <w:r>
        <w:br w:type="column"/>
      </w:r>
      <w:r>
        <w:rPr>
          <w:sz w:val="11"/>
          <w:szCs w:val="11"/>
        </w:rPr>
      </w:r>
    </w:p>
    <w:p>
      <w:pPr>
        <w:rPr>
          <w:rFonts w:ascii="Calibri" w:cs="Calibri" w:eastAsia="Calibri" w:hAnsi="Calibri"/>
          <w:sz w:val="36"/>
          <w:szCs w:val="36"/>
        </w:rPr>
        <w:jc w:val="left"/>
        <w:sectPr>
          <w:pgSz w:h="10800" w:orient="landscape" w:w="19200"/>
          <w:pgMar w:bottom="0" w:left="40" w:right="420" w:top="280"/>
          <w:cols w:equalWidth="off" w:num="2">
            <w:col w:space="3159" w:w="14653"/>
            <w:col w:w="928"/>
          </w:cols>
        </w:sectPr>
      </w:pPr>
      <w:r>
        <w:rPr>
          <w:rFonts w:ascii="Calibri" w:cs="Calibri" w:eastAsia="Calibri" w:hAnsi="Calibri"/>
          <w:sz w:val="36"/>
          <w:szCs w:val="36"/>
        </w:rPr>
        <w:t>1 of 3</w:t>
      </w:r>
      <w:r>
        <w:rPr>
          <w:rFonts w:ascii="Calibri" w:cs="Calibri" w:eastAsia="Calibri" w:hAnsi="Calibri"/>
          <w:sz w:val="36"/>
          <w:szCs w:val="3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871">
            <v:shape style="position:absolute;left:10766;top:0;width:8434;height:10800" type="#_x0000_t75">
              <v:imagedata o:title="" r:id="rId9"/>
            </v:shape>
            <v:shape coordorigin="5304,0" coordsize="10387,10800" fillcolor="#FFFFFF" filled="t" path="m13094,10800l15691,0,7901,0,5304,10800,13094,10800xe" stroked="f" style="position:absolute;left:5304;top:0;width:10387;height:10800">
              <v:path arrowok="t"/>
              <v:fill/>
            </v:shape>
            <v:shape coordorigin="4867,0" coordsize="10390,10800" fillcolor="#FFFFFF" filled="t" path="m12660,10800l15257,0,7465,0,4867,10800,12660,10800xe" stroked="f" style="position:absolute;left:4867;top:0;width:10390;height:10800">
              <v:path arrowok="t"/>
              <v:fill/>
            </v:shape>
            <v:shape coordorigin="4056,0" coordsize="10390,10800" fillcolor="#FFFFFF" filled="t" path="m11849,10800l14446,0,6654,0,4056,10800,11849,10800xe" stroked="f" style="position:absolute;left:4056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coordorigin="17705,326" coordsize="1123,581" fillcolor="#FFFFFF" filled="t" path="m17705,907l18828,907,18828,326,17705,326,17705,907xe" stroked="f" style="position:absolute;left:17705;top:326;width:1123;height:581">
              <v:path arrowok="t"/>
              <v:fill/>
            </v:shape>
            <v:shape style="position:absolute;left:1046;top:5006;width:15029;height:5002" type="#_x0000_t75">
              <v:imagedata o:title="" r:id="rId10"/>
            </v:shape>
            <v:shape coordorigin="1039,4999" coordsize="15043,5016" filled="f" path="m1039,10015l16082,10015,16082,4999,1039,4999,1039,10015xe" strokecolor="#000000" stroked="t" strokeweight="0.72pt" style="position:absolute;left:1039;top:4999;width:15043;height:5016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778"/>
      </w:pPr>
      <w:r>
        <w:rPr>
          <w:rFonts w:ascii="Calibri" w:cs="Calibri" w:eastAsia="Calibri" w:hAnsi="Calibri"/>
          <w:color w:val="FFFFFF"/>
          <w:sz w:val="24"/>
          <w:szCs w:val="24"/>
        </w:rPr>
        <w:t>4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type w:val="continuous"/>
          <w:pgSz w:h="10800" w:orient="landscape" w:w="19200"/>
          <w:pgMar w:bottom="280" w:left="40" w:right="420" w:top="9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40" w:lineRule="exact"/>
        <w:ind w:left="4739" w:right="2364"/>
      </w:pPr>
      <w:r>
        <w:rPr>
          <w:rFonts w:ascii="Corbel" w:cs="Corbel" w:eastAsia="Corbel" w:hAnsi="Corbel"/>
          <w:position w:val="2"/>
          <w:sz w:val="64"/>
          <w:szCs w:val="64"/>
        </w:rPr>
        <w:t>Terminal Operations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rFonts w:ascii="Corbel" w:cs="Corbel" w:eastAsia="Corbel" w:hAnsi="Corbel"/>
          <w:sz w:val="48"/>
          <w:szCs w:val="48"/>
        </w:rPr>
        <w:jc w:val="center"/>
        <w:spacing w:line="560" w:lineRule="exact"/>
        <w:ind w:left="2311" w:right="-59"/>
      </w:pPr>
      <w:r>
        <w:rPr>
          <w:rFonts w:ascii="Corbel" w:cs="Corbel" w:eastAsia="Corbel" w:hAnsi="Corbel"/>
          <w:position w:val="2"/>
          <w:sz w:val="52"/>
          <w:szCs w:val="52"/>
        </w:rPr>
        <w:t>Collectors.toMap() </w:t>
      </w:r>
      <w:r>
        <w:rPr>
          <w:rFonts w:ascii="Corbel" w:cs="Corbel" w:eastAsia="Corbel" w:hAnsi="Corbel"/>
          <w:position w:val="2"/>
          <w:sz w:val="48"/>
          <w:szCs w:val="48"/>
        </w:rPr>
        <w:t>– </w:t>
      </w:r>
      <w:r>
        <w:rPr>
          <w:rFonts w:ascii="Corbel" w:cs="Corbel" w:eastAsia="Corbel" w:hAnsi="Corbel"/>
          <w:position w:val="2"/>
          <w:sz w:val="48"/>
          <w:szCs w:val="48"/>
        </w:rPr>
        <w:t>opposite of previous example</w:t>
      </w:r>
      <w:r>
        <w:rPr>
          <w:rFonts w:ascii="Corbel" w:cs="Corbel" w:eastAsia="Corbel" w:hAnsi="Corbel"/>
          <w:position w:val="0"/>
          <w:sz w:val="48"/>
          <w:szCs w:val="48"/>
        </w:rPr>
      </w:r>
    </w:p>
    <w:p>
      <w:pPr>
        <w:rPr>
          <w:sz w:val="13"/>
          <w:szCs w:val="13"/>
        </w:rPr>
        <w:jc w:val="left"/>
        <w:spacing w:before="2" w:line="120" w:lineRule="exact"/>
      </w:pPr>
      <w:r>
        <w:br w:type="column"/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36"/>
          <w:szCs w:val="36"/>
        </w:rPr>
        <w:jc w:val="left"/>
        <w:sectPr>
          <w:pgSz w:h="10800" w:orient="landscape" w:w="19200"/>
          <w:pgMar w:bottom="0" w:left="40" w:right="420" w:top="60"/>
          <w:cols w:equalWidth="off" w:num="2">
            <w:col w:space="5183" w:w="12629"/>
            <w:col w:w="928"/>
          </w:cols>
        </w:sectPr>
      </w:pPr>
      <w:r>
        <w:rPr>
          <w:rFonts w:ascii="Calibri" w:cs="Calibri" w:eastAsia="Calibri" w:hAnsi="Calibri"/>
          <w:sz w:val="36"/>
          <w:szCs w:val="36"/>
        </w:rPr>
        <w:t>2 of 3</w:t>
      </w:r>
      <w:r>
        <w:rPr>
          <w:rFonts w:ascii="Calibri" w:cs="Calibri" w:eastAsia="Calibri" w:hAnsi="Calibri"/>
          <w:sz w:val="36"/>
          <w:szCs w:val="36"/>
        </w:rPr>
      </w:r>
    </w:p>
    <w:p>
      <w:pPr>
        <w:rPr>
          <w:sz w:val="13"/>
          <w:szCs w:val="13"/>
        </w:rPr>
        <w:jc w:val="left"/>
        <w:spacing w:before="9" w:line="12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870">
            <v:shape style="position:absolute;left:10766;top:0;width:8434;height:10800" type="#_x0000_t75">
              <v:imagedata o:title="" r:id="rId11"/>
            </v:shape>
            <v:shape coordorigin="5304,0" coordsize="10387,10800" fillcolor="#FFFFFF" filled="t" path="m13094,10800l15691,0,7901,0,5304,10800,13094,10800xe" stroked="f" style="position:absolute;left:5304;top:0;width:10387;height:10800">
              <v:path arrowok="t"/>
              <v:fill/>
            </v:shape>
            <v:shape coordorigin="4867,0" coordsize="10390,10800" fillcolor="#FFFFFF" filled="t" path="m12660,10800l15257,0,7465,0,4867,10800,12660,10800xe" stroked="f" style="position:absolute;left:4867;top:0;width:10390;height:10800">
              <v:path arrowok="t"/>
              <v:fill/>
            </v:shape>
            <v:shape coordorigin="4056,0" coordsize="10390,10800" fillcolor="#FFFFFF" filled="t" path="m11849,10800l14446,0,6654,0,4056,10800,11849,10800xe" stroked="f" style="position:absolute;left:4056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coordorigin="17705,326" coordsize="1123,581" fillcolor="#FFFFFF" filled="t" path="m17705,907l18828,907,18828,326,17705,326,17705,907xe" stroked="f" style="position:absolute;left:17705;top:326;width:1123;height:581">
              <v:path arrowok="t"/>
              <v:fill/>
            </v:shape>
            <v:shape style="position:absolute;left:823;top:1562;width:15756;height:8592" type="#_x0000_t75">
              <v:imagedata o:title="" r:id="rId12"/>
            </v:shape>
            <v:shape coordorigin="816,1555" coordsize="15770,8606" filled="f" path="m816,10162l16586,10162,16586,1555,816,1555,816,10162xe" strokecolor="#000000" stroked="t" strokeweight="0.72pt" style="position:absolute;left:816;top:1555;width:15770;height:8606">
              <v:path arrowok="t"/>
            </v:shape>
            <w10:wrap type="none"/>
          </v:group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778"/>
      </w:pPr>
      <w:r>
        <w:rPr>
          <w:rFonts w:ascii="Calibri" w:cs="Calibri" w:eastAsia="Calibri" w:hAnsi="Calibri"/>
          <w:color w:val="FFFFFF"/>
          <w:sz w:val="24"/>
          <w:szCs w:val="24"/>
        </w:rPr>
        <w:t>5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type w:val="continuous"/>
          <w:pgSz w:h="10800" w:orient="landscape" w:w="19200"/>
          <w:pgMar w:bottom="280" w:left="40" w:right="420" w:top="9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20" w:lineRule="exact"/>
        <w:ind w:left="4598" w:right="-68"/>
      </w:pPr>
      <w:r>
        <w:rPr>
          <w:rFonts w:ascii="Corbel" w:cs="Corbel" w:eastAsia="Corbel" w:hAnsi="Corbel"/>
          <w:position w:val="2"/>
          <w:sz w:val="64"/>
          <w:szCs w:val="64"/>
        </w:rPr>
        <w:t>Terminal Operations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rFonts w:ascii="Corbel" w:cs="Corbel" w:eastAsia="Corbel" w:hAnsi="Corbel"/>
          <w:sz w:val="52"/>
          <w:szCs w:val="52"/>
        </w:rPr>
        <w:jc w:val="center"/>
        <w:spacing w:line="560" w:lineRule="exact"/>
        <w:ind w:left="5291" w:right="630"/>
      </w:pPr>
      <w:r>
        <w:rPr>
          <w:rFonts w:ascii="Corbel" w:cs="Corbel" w:eastAsia="Corbel" w:hAnsi="Corbel"/>
          <w:position w:val="2"/>
          <w:sz w:val="52"/>
          <w:szCs w:val="52"/>
        </w:rPr>
        <w:t>Collectors.toMap()</w:t>
      </w:r>
      <w:r>
        <w:rPr>
          <w:rFonts w:ascii="Corbel" w:cs="Corbel" w:eastAsia="Corbel" w:hAnsi="Corbel"/>
          <w:position w:val="0"/>
          <w:sz w:val="52"/>
          <w:szCs w:val="52"/>
        </w:rPr>
      </w:r>
    </w:p>
    <w:p>
      <w:pPr>
        <w:rPr>
          <w:sz w:val="11"/>
          <w:szCs w:val="11"/>
        </w:rPr>
        <w:jc w:val="left"/>
        <w:spacing w:before="2" w:line="100" w:lineRule="exact"/>
      </w:pPr>
      <w:r>
        <w:br w:type="column"/>
      </w:r>
      <w:r>
        <w:rPr>
          <w:sz w:val="11"/>
          <w:szCs w:val="11"/>
        </w:rPr>
      </w:r>
    </w:p>
    <w:p>
      <w:pPr>
        <w:rPr>
          <w:rFonts w:ascii="Calibri" w:cs="Calibri" w:eastAsia="Calibri" w:hAnsi="Calibri"/>
          <w:sz w:val="36"/>
          <w:szCs w:val="36"/>
        </w:rPr>
        <w:jc w:val="left"/>
        <w:sectPr>
          <w:pgSz w:h="10800" w:orient="landscape" w:w="19200"/>
          <w:pgMar w:bottom="0" w:left="40" w:right="420" w:top="280"/>
          <w:cols w:equalWidth="off" w:num="2">
            <w:col w:space="7749" w:w="10063"/>
            <w:col w:w="928"/>
          </w:cols>
        </w:sectPr>
      </w:pPr>
      <w:r>
        <w:rPr>
          <w:rFonts w:ascii="Calibri" w:cs="Calibri" w:eastAsia="Calibri" w:hAnsi="Calibri"/>
          <w:sz w:val="36"/>
          <w:szCs w:val="36"/>
        </w:rPr>
        <w:t>3 of 3</w:t>
      </w:r>
      <w:r>
        <w:rPr>
          <w:rFonts w:ascii="Calibri" w:cs="Calibri" w:eastAsia="Calibri" w:hAnsi="Calibri"/>
          <w:sz w:val="36"/>
          <w:szCs w:val="36"/>
        </w:rPr>
      </w:r>
    </w:p>
    <w:p>
      <w:pPr>
        <w:rPr>
          <w:sz w:val="12"/>
          <w:szCs w:val="12"/>
        </w:rPr>
        <w:jc w:val="left"/>
        <w:spacing w:before="7" w:line="12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869">
            <v:shape style="position:absolute;left:10766;top:0;width:8434;height:10800" type="#_x0000_t75">
              <v:imagedata o:title="" r:id="rId13"/>
            </v:shape>
            <v:shape coordorigin="5304,0" coordsize="10387,10800" fillcolor="#FFFFFF" filled="t" path="m13094,10800l15691,0,7901,0,5304,10800,13094,10800xe" stroked="f" style="position:absolute;left:5304;top:0;width:10387;height:10800">
              <v:path arrowok="t"/>
              <v:fill/>
            </v:shape>
            <v:shape coordorigin="4867,0" coordsize="10390,10800" fillcolor="#FFFFFF" filled="t" path="m12660,10800l15257,0,7465,0,4867,10800,12660,10800xe" stroked="f" style="position:absolute;left:4867;top:0;width:10390;height:10800">
              <v:path arrowok="t"/>
              <v:fill/>
            </v:shape>
            <v:shape coordorigin="4056,0" coordsize="10390,10800" fillcolor="#FFFFFF" filled="t" path="m11849,10800l14446,0,6654,0,4056,10800,11849,10800xe" stroked="f" style="position:absolute;left:4056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coordorigin="17705,326" coordsize="1123,581" fillcolor="#FFFFFF" filled="t" path="m17705,907l18828,907,18828,326,17705,326,17705,907xe" stroked="f" style="position:absolute;left:17705;top:326;width:1123;height:581">
              <v:path arrowok="t"/>
              <v:fill/>
            </v:shape>
            <v:shape style="position:absolute;left:838;top:1829;width:14854;height:8400" type="#_x0000_t75">
              <v:imagedata o:title="" r:id="rId14"/>
            </v:shape>
            <v:shape coordorigin="830,1822" coordsize="14868,8414" filled="f" path="m830,10236l15698,10236,15698,1822,830,1822,830,10236xe" strokecolor="#000000" stroked="t" strokeweight="0.72pt" style="position:absolute;left:830;top:1822;width:14868;height:8414">
              <v:path arrowok="t"/>
            </v:shape>
            <w10:wrap type="none"/>
          </v:group>
        </w:pict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778"/>
      </w:pPr>
      <w:r>
        <w:rPr>
          <w:rFonts w:ascii="Calibri" w:cs="Calibri" w:eastAsia="Calibri" w:hAnsi="Calibri"/>
          <w:color w:val="FFFFFF"/>
          <w:sz w:val="24"/>
          <w:szCs w:val="24"/>
        </w:rPr>
        <w:t>6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type w:val="continuous"/>
          <w:pgSz w:h="10800" w:orient="landscape" w:w="19200"/>
          <w:pgMar w:bottom="280" w:left="40" w:right="420" w:top="9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20" w:lineRule="exact"/>
        <w:ind w:left="4598" w:right="4428"/>
      </w:pPr>
      <w:r>
        <w:rPr>
          <w:rFonts w:ascii="Corbel" w:cs="Corbel" w:eastAsia="Corbel" w:hAnsi="Corbel"/>
          <w:position w:val="2"/>
          <w:sz w:val="64"/>
          <w:szCs w:val="64"/>
        </w:rPr>
        <w:t>Terminal Operations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rFonts w:ascii="Corbel" w:cs="Corbel" w:eastAsia="Corbel" w:hAnsi="Corbel"/>
          <w:sz w:val="52"/>
          <w:szCs w:val="52"/>
        </w:rPr>
        <w:jc w:val="center"/>
        <w:spacing w:line="560" w:lineRule="exact"/>
        <w:ind w:left="4749" w:right="4586"/>
      </w:pPr>
      <w:r>
        <w:rPr>
          <w:rFonts w:ascii="Corbel" w:cs="Corbel" w:eastAsia="Corbel" w:hAnsi="Corbel"/>
          <w:position w:val="2"/>
          <w:sz w:val="52"/>
          <w:szCs w:val="52"/>
        </w:rPr>
        <w:t>Collectors.groupingBy()</w:t>
      </w:r>
      <w:r>
        <w:rPr>
          <w:rFonts w:ascii="Corbel" w:cs="Corbel" w:eastAsia="Corbel" w:hAnsi="Corbel"/>
          <w:position w:val="0"/>
          <w:sz w:val="52"/>
          <w:szCs w:val="5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523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groupingBy()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tells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collect()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group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all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elements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00" w:lineRule="exact"/>
        <w:ind w:left="703"/>
      </w:pP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Map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before="4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523" w:right="-117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groupingBy()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takes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Function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which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determines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keys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00" w:lineRule="exact"/>
        <w:ind w:left="703"/>
      </w:pP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Map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before="5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523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Each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value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List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all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entries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match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key.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580" w:lineRule="exact"/>
        <w:ind w:left="703"/>
      </w:pPr>
      <w:r>
        <w:rPr>
          <w:rFonts w:ascii="Times New Roman" w:cs="Times New Roman" w:eastAsia="Times New Roman" w:hAnsi="Times New Roman"/>
          <w:i/>
          <w:w w:val="99"/>
          <w:position w:val="-1"/>
          <w:sz w:val="56"/>
          <w:szCs w:val="56"/>
        </w:rPr>
        <w:t>List</w:t>
      </w:r>
      <w:r>
        <w:rPr>
          <w:rFonts w:ascii="Times New Roman" w:cs="Times New Roman" w:eastAsia="Times New Roman" w:hAnsi="Times New Roman"/>
          <w:i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default,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which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can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be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changed.</w:t>
      </w:r>
      <w:r>
        <w:rPr>
          <w:rFonts w:ascii="Times New Roman" w:cs="Times New Roman" w:eastAsia="Times New Roman" w:hAnsi="Times New Roman"/>
          <w:w w:val="100"/>
          <w:position w:val="0"/>
          <w:sz w:val="56"/>
          <w:szCs w:val="56"/>
        </w:rPr>
      </w:r>
    </w:p>
    <w:p>
      <w:pPr>
        <w:rPr>
          <w:sz w:val="11"/>
          <w:szCs w:val="11"/>
        </w:rPr>
        <w:jc w:val="left"/>
        <w:spacing w:before="2" w:line="100" w:lineRule="exact"/>
      </w:pPr>
      <w:r>
        <w:br w:type="column"/>
      </w:r>
      <w:r>
        <w:rPr>
          <w:sz w:val="11"/>
          <w:szCs w:val="11"/>
        </w:rPr>
      </w:r>
    </w:p>
    <w:p>
      <w:pPr>
        <w:rPr>
          <w:rFonts w:ascii="Calibri" w:cs="Calibri" w:eastAsia="Calibri" w:hAnsi="Calibri"/>
          <w:sz w:val="36"/>
          <w:szCs w:val="36"/>
        </w:rPr>
        <w:jc w:val="left"/>
        <w:sectPr>
          <w:pgSz w:h="10800" w:orient="landscape" w:w="19200"/>
          <w:pgMar w:bottom="0" w:left="40" w:right="420" w:top="280"/>
          <w:cols w:equalWidth="off" w:num="2">
            <w:col w:space="3253" w:w="14558"/>
            <w:col w:w="929"/>
          </w:cols>
        </w:sectPr>
      </w:pPr>
      <w:r>
        <w:rPr>
          <w:rFonts w:ascii="Calibri" w:cs="Calibri" w:eastAsia="Calibri" w:hAnsi="Calibri"/>
          <w:sz w:val="36"/>
          <w:szCs w:val="36"/>
        </w:rPr>
        <w:t>1 of 3</w:t>
      </w:r>
      <w:r>
        <w:rPr>
          <w:rFonts w:ascii="Calibri" w:cs="Calibri" w:eastAsia="Calibri" w:hAnsi="Calibri"/>
          <w:sz w:val="36"/>
          <w:szCs w:val="3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868">
            <v:shape style="position:absolute;left:10766;top:0;width:8434;height:10800" type="#_x0000_t75">
              <v:imagedata o:title="" r:id="rId15"/>
            </v:shape>
            <v:shape coordorigin="5304,0" coordsize="10387,10800" fillcolor="#FFFFFF" filled="t" path="m13094,10800l15691,0,7901,0,5304,10800,13094,10800xe" stroked="f" style="position:absolute;left:5304;top:0;width:10387;height:10800">
              <v:path arrowok="t"/>
              <v:fill/>
            </v:shape>
            <v:shape coordorigin="4867,0" coordsize="10390,10800" fillcolor="#FFFFFF" filled="t" path="m12660,10800l15257,0,7465,0,4867,10800,12660,10800xe" stroked="f" style="position:absolute;left:4867;top:0;width:10390;height:10800">
              <v:path arrowok="t"/>
              <v:fill/>
            </v:shape>
            <v:shape coordorigin="4056,0" coordsize="10390,10800" fillcolor="#FFFFFF" filled="t" path="m11849,10800l14446,0,6654,0,4056,10800,11849,10800xe" stroked="f" style="position:absolute;left:4056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coordorigin="17705,326" coordsize="1123,581" fillcolor="#FFFFFF" filled="t" path="m17705,907l18828,907,18828,326,17705,326,17705,907xe" stroked="f" style="position:absolute;left:17705;top:326;width:1123;height:581">
              <v:path arrowok="t"/>
              <v:fill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2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778"/>
      </w:pPr>
      <w:r>
        <w:rPr>
          <w:rFonts w:ascii="Calibri" w:cs="Calibri" w:eastAsia="Calibri" w:hAnsi="Calibri"/>
          <w:color w:val="FFFFFF"/>
          <w:sz w:val="24"/>
          <w:szCs w:val="24"/>
        </w:rPr>
        <w:t>7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type w:val="continuous"/>
          <w:pgSz w:h="10800" w:orient="landscape" w:w="19200"/>
          <w:pgMar w:bottom="280" w:left="40" w:right="420" w:top="9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20" w:lineRule="exact"/>
        <w:ind w:left="4598" w:right="-68"/>
      </w:pPr>
      <w:r>
        <w:rPr>
          <w:rFonts w:ascii="Corbel" w:cs="Corbel" w:eastAsia="Corbel" w:hAnsi="Corbel"/>
          <w:position w:val="2"/>
          <w:sz w:val="64"/>
          <w:szCs w:val="64"/>
        </w:rPr>
        <w:t>Terminal Operations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rFonts w:ascii="Corbel" w:cs="Corbel" w:eastAsia="Corbel" w:hAnsi="Corbel"/>
          <w:sz w:val="52"/>
          <w:szCs w:val="52"/>
        </w:rPr>
        <w:jc w:val="center"/>
        <w:spacing w:line="560" w:lineRule="exact"/>
        <w:ind w:left="4749" w:right="90"/>
      </w:pPr>
      <w:r>
        <w:rPr>
          <w:rFonts w:ascii="Corbel" w:cs="Corbel" w:eastAsia="Corbel" w:hAnsi="Corbel"/>
          <w:position w:val="2"/>
          <w:sz w:val="52"/>
          <w:szCs w:val="52"/>
        </w:rPr>
        <w:t>Collectors.groupingBy()</w:t>
      </w:r>
      <w:r>
        <w:rPr>
          <w:rFonts w:ascii="Corbel" w:cs="Corbel" w:eastAsia="Corbel" w:hAnsi="Corbel"/>
          <w:position w:val="0"/>
          <w:sz w:val="52"/>
          <w:szCs w:val="52"/>
        </w:rPr>
      </w:r>
    </w:p>
    <w:p>
      <w:pPr>
        <w:rPr>
          <w:sz w:val="11"/>
          <w:szCs w:val="11"/>
        </w:rPr>
        <w:jc w:val="left"/>
        <w:spacing w:before="2" w:line="100" w:lineRule="exact"/>
      </w:pPr>
      <w:r>
        <w:br w:type="column"/>
      </w:r>
      <w:r>
        <w:rPr>
          <w:sz w:val="11"/>
          <w:szCs w:val="11"/>
        </w:rPr>
      </w:r>
    </w:p>
    <w:p>
      <w:pPr>
        <w:rPr>
          <w:rFonts w:ascii="Calibri" w:cs="Calibri" w:eastAsia="Calibri" w:hAnsi="Calibri"/>
          <w:sz w:val="36"/>
          <w:szCs w:val="36"/>
        </w:rPr>
        <w:jc w:val="left"/>
        <w:sectPr>
          <w:pgSz w:h="10800" w:orient="landscape" w:w="19200"/>
          <w:pgMar w:bottom="0" w:left="40" w:right="420" w:top="280"/>
          <w:cols w:equalWidth="off" w:num="2">
            <w:col w:space="7749" w:w="10063"/>
            <w:col w:w="928"/>
          </w:cols>
        </w:sectPr>
      </w:pPr>
      <w:r>
        <w:rPr>
          <w:rFonts w:ascii="Calibri" w:cs="Calibri" w:eastAsia="Calibri" w:hAnsi="Calibri"/>
          <w:sz w:val="36"/>
          <w:szCs w:val="36"/>
        </w:rPr>
        <w:t>1 of 3</w:t>
      </w:r>
      <w:r>
        <w:rPr>
          <w:rFonts w:ascii="Calibri" w:cs="Calibri" w:eastAsia="Calibri" w:hAnsi="Calibri"/>
          <w:sz w:val="36"/>
          <w:szCs w:val="36"/>
        </w:rPr>
      </w:r>
    </w:p>
    <w:p>
      <w:pPr>
        <w:rPr>
          <w:sz w:val="12"/>
          <w:szCs w:val="12"/>
        </w:rPr>
        <w:jc w:val="left"/>
        <w:spacing w:before="7" w:line="12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867">
            <v:shape style="position:absolute;left:10766;top:0;width:8434;height:10800" type="#_x0000_t75">
              <v:imagedata o:title="" r:id="rId16"/>
            </v:shape>
            <v:shape coordorigin="5304,0" coordsize="10387,10800" fillcolor="#FFFFFF" filled="t" path="m13094,10800l15691,0,7901,0,5304,10800,13094,10800xe" stroked="f" style="position:absolute;left:5304;top:0;width:10387;height:10800">
              <v:path arrowok="t"/>
              <v:fill/>
            </v:shape>
            <v:shape coordorigin="4867,0" coordsize="10390,10800" fillcolor="#FFFFFF" filled="t" path="m12660,10800l15257,0,7465,0,4867,10800,12660,10800xe" stroked="f" style="position:absolute;left:4867;top:0;width:10390;height:10800">
              <v:path arrowok="t"/>
              <v:fill/>
            </v:shape>
            <v:shape coordorigin="4056,0" coordsize="10390,10800" fillcolor="#FFFFFF" filled="t" path="m11849,10800l14446,0,6654,0,4056,10800,11849,10800xe" stroked="f" style="position:absolute;left:4056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coordorigin="17705,326" coordsize="1123,581" fillcolor="#FFFFFF" filled="t" path="m17705,907l18828,907,18828,326,17705,326,17705,907xe" stroked="f" style="position:absolute;left:17705;top:326;width:1123;height:581">
              <v:path arrowok="t"/>
              <v:fill/>
            </v:shape>
            <v:shape style="position:absolute;left:434;top:3106;width:17635;height:4706" type="#_x0000_t75">
              <v:imagedata o:title="" r:id="rId17"/>
            </v:shape>
            <v:shape coordorigin="427,3098" coordsize="17650,4721" filled="f" path="m427,7819l18077,7819,18077,3098,427,3098,427,7819xe" strokecolor="#000000" stroked="t" strokeweight="0.72pt" style="position:absolute;left:427;top:3098;width:17650;height:4721">
              <v:path arrowok="t"/>
            </v:shape>
            <w10:wrap type="none"/>
          </v:group>
        </w:pict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778"/>
      </w:pPr>
      <w:r>
        <w:rPr>
          <w:rFonts w:ascii="Calibri" w:cs="Calibri" w:eastAsia="Calibri" w:hAnsi="Calibri"/>
          <w:color w:val="FFFFFF"/>
          <w:sz w:val="24"/>
          <w:szCs w:val="24"/>
        </w:rPr>
        <w:t>8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type w:val="continuous"/>
          <w:pgSz w:h="10800" w:orient="landscape" w:w="19200"/>
          <w:pgMar w:bottom="280" w:left="40" w:right="420" w:top="9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20" w:lineRule="exact"/>
        <w:ind w:left="4598" w:right="4099"/>
      </w:pPr>
      <w:r>
        <w:rPr>
          <w:rFonts w:ascii="Corbel" w:cs="Corbel" w:eastAsia="Corbel" w:hAnsi="Corbel"/>
          <w:position w:val="2"/>
          <w:sz w:val="64"/>
          <w:szCs w:val="64"/>
        </w:rPr>
        <w:t>Terminal Operations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rFonts w:ascii="Corbel" w:cs="Corbel" w:eastAsia="Corbel" w:hAnsi="Corbel"/>
          <w:sz w:val="52"/>
          <w:szCs w:val="52"/>
        </w:rPr>
        <w:jc w:val="center"/>
        <w:spacing w:line="560" w:lineRule="exact"/>
        <w:ind w:left="4749" w:right="4257"/>
      </w:pPr>
      <w:r>
        <w:rPr>
          <w:rFonts w:ascii="Corbel" w:cs="Corbel" w:eastAsia="Corbel" w:hAnsi="Corbel"/>
          <w:position w:val="2"/>
          <w:sz w:val="52"/>
          <w:szCs w:val="52"/>
        </w:rPr>
        <w:t>Collectors.groupingBy()</w:t>
      </w:r>
      <w:r>
        <w:rPr>
          <w:rFonts w:ascii="Corbel" w:cs="Corbel" w:eastAsia="Corbel" w:hAnsi="Corbel"/>
          <w:position w:val="0"/>
          <w:sz w:val="52"/>
          <w:szCs w:val="52"/>
        </w:rPr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center"/>
        <w:ind w:left="295" w:right="-68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What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wanted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Set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instead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List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value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00" w:lineRule="exact"/>
        <w:ind w:left="544"/>
      </w:pPr>
      <w:r>
        <w:rPr>
          <w:rFonts w:ascii="Times New Roman" w:cs="Times New Roman" w:eastAsia="Times New Roman" w:hAnsi="Times New Roman"/>
          <w:w w:val="99"/>
          <w:sz w:val="56"/>
          <w:szCs w:val="56"/>
        </w:rPr>
        <w:t>map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(to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remove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duplication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“Tom”)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?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900" w:val="left"/>
        </w:tabs>
        <w:jc w:val="left"/>
        <w:spacing w:line="600" w:lineRule="exact"/>
        <w:ind w:hanging="180" w:left="544" w:right="1051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groupingBy()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overloaded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allow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us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pass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down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“downstream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collector”.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collector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does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something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special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with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b/>
          <w:w w:val="99"/>
          <w:sz w:val="56"/>
          <w:szCs w:val="56"/>
        </w:rPr>
      </w:r>
      <w:r>
        <w:rPr>
          <w:rFonts w:ascii="Times New Roman" w:cs="Times New Roman" w:eastAsia="Times New Roman" w:hAnsi="Times New Roman"/>
          <w:b/>
          <w:w w:val="99"/>
          <w:sz w:val="56"/>
          <w:szCs w:val="56"/>
          <w:u w:color="000000" w:val="thick"/>
        </w:rPr>
        <w:t>va</w:t>
      </w:r>
      <w:r>
        <w:rPr>
          <w:rFonts w:ascii="Times New Roman" w:cs="Times New Roman" w:eastAsia="Times New Roman" w:hAnsi="Times New Roman"/>
          <w:b/>
          <w:w w:val="99"/>
          <w:sz w:val="56"/>
          <w:szCs w:val="56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56"/>
          <w:szCs w:val="56"/>
          <w:u w:color="000000" w:val="thick"/>
        </w:rPr>
        <w:t>lues</w:t>
      </w:r>
      <w:r>
        <w:rPr>
          <w:rFonts w:ascii="Times New Roman" w:cs="Times New Roman" w:eastAsia="Times New Roman" w:hAnsi="Times New Roman"/>
          <w:b/>
          <w:w w:val="99"/>
          <w:sz w:val="56"/>
          <w:szCs w:val="56"/>
          <w:u w:color="000000" w:val="thick"/>
        </w:rPr>
      </w:r>
      <w:r>
        <w:rPr>
          <w:rFonts w:ascii="Times New Roman" w:cs="Times New Roman" w:eastAsia="Times New Roman" w:hAnsi="Times New Roman"/>
          <w:b/>
          <w:w w:val="99"/>
          <w:sz w:val="56"/>
          <w:szCs w:val="56"/>
        </w:rPr>
      </w:r>
      <w:r>
        <w:rPr>
          <w:rFonts w:ascii="Times New Roman" w:cs="Times New Roman" w:eastAsia="Times New Roman" w:hAnsi="Times New Roman"/>
          <w:b/>
          <w:w w:val="99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1"/>
          <w:szCs w:val="11"/>
        </w:rPr>
        <w:jc w:val="left"/>
        <w:spacing w:before="2" w:line="100" w:lineRule="exact"/>
      </w:pPr>
      <w:r>
        <w:br w:type="column"/>
      </w:r>
      <w:r>
        <w:rPr>
          <w:sz w:val="11"/>
          <w:szCs w:val="11"/>
        </w:rPr>
      </w:r>
    </w:p>
    <w:p>
      <w:pPr>
        <w:rPr>
          <w:rFonts w:ascii="Calibri" w:cs="Calibri" w:eastAsia="Calibri" w:hAnsi="Calibri"/>
          <w:sz w:val="36"/>
          <w:szCs w:val="36"/>
        </w:rPr>
        <w:jc w:val="left"/>
        <w:sectPr>
          <w:pgSz w:h="10800" w:orient="landscape" w:w="19200"/>
          <w:pgMar w:bottom="0" w:left="40" w:right="420" w:top="280"/>
          <w:cols w:equalWidth="off" w:num="2">
            <w:col w:space="3582" w:w="14230"/>
            <w:col w:w="928"/>
          </w:cols>
        </w:sectPr>
      </w:pPr>
      <w:r>
        <w:rPr>
          <w:rFonts w:ascii="Calibri" w:cs="Calibri" w:eastAsia="Calibri" w:hAnsi="Calibri"/>
          <w:sz w:val="36"/>
          <w:szCs w:val="36"/>
        </w:rPr>
        <w:t>2 of 3</w:t>
      </w:r>
      <w:r>
        <w:rPr>
          <w:rFonts w:ascii="Calibri" w:cs="Calibri" w:eastAsia="Calibri" w:hAnsi="Calibri"/>
          <w:sz w:val="36"/>
          <w:szCs w:val="3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866">
            <v:shape style="position:absolute;left:10766;top:0;width:8434;height:10800" type="#_x0000_t75">
              <v:imagedata o:title="" r:id="rId18"/>
            </v:shape>
            <v:shape coordorigin="5304,0" coordsize="10387,10800" fillcolor="#FFFFFF" filled="t" path="m13094,10800l15691,0,7901,0,5304,10800,13094,10800xe" stroked="f" style="position:absolute;left:5304;top:0;width:10387;height:10800">
              <v:path arrowok="t"/>
              <v:fill/>
            </v:shape>
            <v:shape coordorigin="4867,0" coordsize="10390,10800" fillcolor="#FFFFFF" filled="t" path="m12660,10800l15257,0,7465,0,4867,10800,12660,10800xe" stroked="f" style="position:absolute;left:4867;top:0;width:10390;height:10800">
              <v:path arrowok="t"/>
              <v:fill/>
            </v:shape>
            <v:shape coordorigin="4056,0" coordsize="10390,10800" fillcolor="#FFFFFF" filled="t" path="m11849,10800l14446,0,6654,0,4056,10800,11849,10800xe" stroked="f" style="position:absolute;left:4056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coordorigin="17705,326" coordsize="1123,581" fillcolor="#FFFFFF" filled="t" path="m17705,907l18828,907,18828,326,17705,326,17705,907xe" stroked="f" style="position:absolute;left:17705;top:326;width:1123;height:581">
              <v:path arrowok="t"/>
              <v:fill/>
            </v:shape>
            <v:shape style="position:absolute;left:679;top:6346;width:14304;height:3852" type="#_x0000_t75">
              <v:imagedata o:title="" r:id="rId19"/>
            </v:shape>
            <v:shape coordorigin="672,6338" coordsize="14318,3866" filled="f" path="m672,10205l14990,10205,14990,6338,672,6338,672,10205xe" strokecolor="#000000" stroked="t" strokeweight="0.72pt" style="position:absolute;left:672;top:6338;width:14318;height:3866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778"/>
      </w:pPr>
      <w:r>
        <w:rPr>
          <w:rFonts w:ascii="Calibri" w:cs="Calibri" w:eastAsia="Calibri" w:hAnsi="Calibri"/>
          <w:color w:val="FFFFFF"/>
          <w:sz w:val="24"/>
          <w:szCs w:val="24"/>
        </w:rPr>
        <w:t>9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type w:val="continuous"/>
          <w:pgSz w:h="10800" w:orient="landscape" w:w="19200"/>
          <w:pgMar w:bottom="280" w:left="40" w:right="420" w:top="9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20" w:lineRule="exact"/>
        <w:ind w:left="4598" w:right="4538"/>
      </w:pPr>
      <w:r>
        <w:rPr>
          <w:rFonts w:ascii="Corbel" w:cs="Corbel" w:eastAsia="Corbel" w:hAnsi="Corbel"/>
          <w:position w:val="2"/>
          <w:sz w:val="64"/>
          <w:szCs w:val="64"/>
        </w:rPr>
        <w:t>Terminal Operations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rFonts w:ascii="Corbel" w:cs="Corbel" w:eastAsia="Corbel" w:hAnsi="Corbel"/>
          <w:sz w:val="52"/>
          <w:szCs w:val="52"/>
        </w:rPr>
        <w:jc w:val="center"/>
        <w:spacing w:line="560" w:lineRule="exact"/>
        <w:ind w:left="4749" w:right="4696"/>
      </w:pPr>
      <w:r>
        <w:rPr>
          <w:rFonts w:ascii="Corbel" w:cs="Corbel" w:eastAsia="Corbel" w:hAnsi="Corbel"/>
          <w:position w:val="2"/>
          <w:sz w:val="52"/>
          <w:szCs w:val="52"/>
        </w:rPr>
        <w:t>Collectors.groupingBy()</w:t>
      </w:r>
      <w:r>
        <w:rPr>
          <w:rFonts w:ascii="Corbel" w:cs="Corbel" w:eastAsia="Corbel" w:hAnsi="Corbel"/>
          <w:position w:val="0"/>
          <w:sz w:val="52"/>
          <w:szCs w:val="52"/>
        </w:rPr>
      </w:r>
    </w:p>
    <w:p>
      <w:pPr>
        <w:rPr>
          <w:sz w:val="26"/>
          <w:szCs w:val="26"/>
        </w:rPr>
        <w:jc w:val="left"/>
        <w:spacing w:before="1" w:line="260" w:lineRule="exact"/>
      </w:pPr>
      <w:r>
        <w:rPr>
          <w:sz w:val="26"/>
          <w:szCs w:val="2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167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no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guarantees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type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Map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returned.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700" w:val="left"/>
        </w:tabs>
        <w:jc w:val="both"/>
        <w:spacing w:line="600" w:lineRule="exact"/>
        <w:ind w:hanging="180" w:left="347" w:right="-97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What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wanted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ensure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got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back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TreeMap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but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leave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values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List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?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can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achieve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by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using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(optional)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map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type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Supplier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while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passing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down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toList()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collector.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1"/>
          <w:szCs w:val="11"/>
        </w:rPr>
        <w:jc w:val="left"/>
        <w:spacing w:before="2" w:line="100" w:lineRule="exact"/>
      </w:pPr>
      <w:r>
        <w:br w:type="column"/>
      </w:r>
      <w:r>
        <w:rPr>
          <w:sz w:val="11"/>
          <w:szCs w:val="11"/>
        </w:rPr>
      </w:r>
    </w:p>
    <w:p>
      <w:pPr>
        <w:rPr>
          <w:rFonts w:ascii="Calibri" w:cs="Calibri" w:eastAsia="Calibri" w:hAnsi="Calibri"/>
          <w:sz w:val="36"/>
          <w:szCs w:val="36"/>
        </w:rPr>
        <w:jc w:val="left"/>
        <w:sectPr>
          <w:pgSz w:h="10800" w:orient="landscape" w:w="19200"/>
          <w:pgMar w:bottom="0" w:left="40" w:right="420" w:top="280"/>
          <w:cols w:equalWidth="off" w:num="2">
            <w:col w:space="3143" w:w="14668"/>
            <w:col w:w="929"/>
          </w:cols>
        </w:sectPr>
      </w:pPr>
      <w:r>
        <w:rPr>
          <w:rFonts w:ascii="Calibri" w:cs="Calibri" w:eastAsia="Calibri" w:hAnsi="Calibri"/>
          <w:sz w:val="36"/>
          <w:szCs w:val="36"/>
        </w:rPr>
        <w:t>3 of 3</w:t>
      </w:r>
      <w:r>
        <w:rPr>
          <w:rFonts w:ascii="Calibri" w:cs="Calibri" w:eastAsia="Calibri" w:hAnsi="Calibri"/>
          <w:sz w:val="36"/>
          <w:szCs w:val="3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865">
            <v:shape style="position:absolute;left:10766;top:0;width:8434;height:10800" type="#_x0000_t75">
              <v:imagedata o:title="" r:id="rId20"/>
            </v:shape>
            <v:shape coordorigin="5304,0" coordsize="10387,10800" fillcolor="#FFFFFF" filled="t" path="m13094,10800l15691,0,7901,0,5304,10800,13094,10800xe" stroked="f" style="position:absolute;left:5304;top:0;width:10387;height:10800">
              <v:path arrowok="t"/>
              <v:fill/>
            </v:shape>
            <v:shape coordorigin="4867,0" coordsize="10390,10800" fillcolor="#FFFFFF" filled="t" path="m12660,10800l15257,0,7465,0,4867,10800,12660,10800xe" stroked="f" style="position:absolute;left:4867;top:0;width:10390;height:10800">
              <v:path arrowok="t"/>
              <v:fill/>
            </v:shape>
            <v:shape coordorigin="4056,0" coordsize="10390,10800" fillcolor="#FFFFFF" filled="t" path="m11849,10800l14446,0,6654,0,4056,10800,11849,10800xe" stroked="f" style="position:absolute;left:4056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coordorigin="17705,326" coordsize="1123,581" fillcolor="#FFFFFF" filled="t" path="m17705,907l18828,907,18828,326,17705,326,17705,907xe" stroked="f" style="position:absolute;left:17705;top:326;width:1123;height:581">
              <v:path arrowok="t"/>
              <v:fill/>
            </v:shape>
            <v:shape style="position:absolute;left:744;top:5033;width:14947;height:5119" type="#_x0000_t75">
              <v:imagedata o:title="" r:id="rId21"/>
            </v:shape>
            <v:shape coordorigin="737,5026" coordsize="14962,5134" filled="f" path="m737,10159l15698,10159,15698,5026,737,5026,737,10159xe" strokecolor="#000000" stroked="t" strokeweight="0.72pt" style="position:absolute;left:737;top:5026;width:14962;height:5134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715"/>
      </w:pPr>
      <w:r>
        <w:rPr>
          <w:rFonts w:ascii="Calibri" w:cs="Calibri" w:eastAsia="Calibri" w:hAnsi="Calibri"/>
          <w:color w:val="FFFFFF"/>
          <w:sz w:val="24"/>
          <w:szCs w:val="24"/>
        </w:rPr>
        <w:t>10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type w:val="continuous"/>
          <w:pgSz w:h="10800" w:orient="landscape" w:w="19200"/>
          <w:pgMar w:bottom="280" w:left="40" w:right="420" w:top="9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20" w:lineRule="exact"/>
        <w:ind w:left="4598" w:right="3465"/>
      </w:pPr>
      <w:r>
        <w:rPr>
          <w:rFonts w:ascii="Corbel" w:cs="Corbel" w:eastAsia="Corbel" w:hAnsi="Corbel"/>
          <w:position w:val="2"/>
          <w:sz w:val="64"/>
          <w:szCs w:val="64"/>
        </w:rPr>
        <w:t>Terminal Operations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rFonts w:ascii="Corbel" w:cs="Corbel" w:eastAsia="Corbel" w:hAnsi="Corbel"/>
          <w:sz w:val="52"/>
          <w:szCs w:val="52"/>
        </w:rPr>
        <w:jc w:val="center"/>
        <w:spacing w:line="560" w:lineRule="exact"/>
        <w:ind w:left="4456" w:right="3324"/>
      </w:pPr>
      <w:r>
        <w:rPr>
          <w:rFonts w:ascii="Corbel" w:cs="Corbel" w:eastAsia="Corbel" w:hAnsi="Corbel"/>
          <w:position w:val="2"/>
          <w:sz w:val="52"/>
          <w:szCs w:val="52"/>
        </w:rPr>
        <w:t>Collectors.partitioningBy()</w:t>
      </w:r>
      <w:r>
        <w:rPr>
          <w:rFonts w:ascii="Corbel" w:cs="Corbel" w:eastAsia="Corbel" w:hAnsi="Corbel"/>
          <w:position w:val="0"/>
          <w:sz w:val="52"/>
          <w:szCs w:val="52"/>
        </w:rPr>
      </w:r>
    </w:p>
    <w:p>
      <w:pPr>
        <w:rPr>
          <w:sz w:val="12"/>
          <w:szCs w:val="12"/>
        </w:rPr>
        <w:jc w:val="left"/>
        <w:spacing w:before="6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364" w:right="-117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Partitioning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special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case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grouping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where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00" w:lineRule="exact"/>
        <w:ind w:left="544"/>
      </w:pPr>
      <w:r>
        <w:rPr>
          <w:rFonts w:ascii="Times New Roman" w:cs="Times New Roman" w:eastAsia="Times New Roman" w:hAnsi="Times New Roman"/>
          <w:w w:val="99"/>
          <w:sz w:val="56"/>
          <w:szCs w:val="56"/>
        </w:rPr>
        <w:t>only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two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possible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groups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–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true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false.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20" w:lineRule="exact"/>
        <w:ind w:left="364"/>
      </w:pPr>
      <w:r>
        <w:rPr>
          <w:rFonts w:ascii="Arial" w:cs="Arial" w:eastAsia="Arial" w:hAnsi="Arial"/>
          <w:w w:val="99"/>
          <w:position w:val="-2"/>
          <w:sz w:val="56"/>
          <w:szCs w:val="56"/>
        </w:rPr>
        <w:t>•</w:t>
      </w:r>
      <w:r>
        <w:rPr>
          <w:rFonts w:ascii="Arial" w:cs="Arial" w:eastAsia="Arial" w:hAnsi="Arial"/>
          <w:w w:val="100"/>
          <w:position w:val="-2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keys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will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be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booleans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position w:val="-2"/>
          <w:sz w:val="56"/>
          <w:szCs w:val="56"/>
        </w:rPr>
        <w:t>true</w:t>
      </w:r>
      <w:r>
        <w:rPr>
          <w:rFonts w:ascii="Times New Roman" w:cs="Times New Roman" w:eastAsia="Times New Roman" w:hAnsi="Times New Roman"/>
          <w:i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and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position w:val="-2"/>
          <w:sz w:val="56"/>
          <w:szCs w:val="56"/>
        </w:rPr>
        <w:t>false.</w:t>
      </w:r>
      <w:r>
        <w:rPr>
          <w:rFonts w:ascii="Times New Roman" w:cs="Times New Roman" w:eastAsia="Times New Roman" w:hAnsi="Times New Roman"/>
          <w:w w:val="100"/>
          <w:position w:val="0"/>
          <w:sz w:val="56"/>
          <w:szCs w:val="56"/>
        </w:rPr>
      </w:r>
    </w:p>
    <w:p>
      <w:pPr>
        <w:rPr>
          <w:sz w:val="11"/>
          <w:szCs w:val="11"/>
        </w:rPr>
        <w:jc w:val="left"/>
        <w:spacing w:before="2" w:line="100" w:lineRule="exact"/>
      </w:pPr>
      <w:r>
        <w:br w:type="column"/>
      </w:r>
      <w:r>
        <w:rPr>
          <w:sz w:val="11"/>
          <w:szCs w:val="11"/>
        </w:rPr>
      </w:r>
    </w:p>
    <w:p>
      <w:pPr>
        <w:rPr>
          <w:rFonts w:ascii="Calibri" w:cs="Calibri" w:eastAsia="Calibri" w:hAnsi="Calibri"/>
          <w:sz w:val="36"/>
          <w:szCs w:val="36"/>
        </w:rPr>
        <w:jc w:val="left"/>
        <w:sectPr>
          <w:pgSz w:h="10800" w:orient="landscape" w:w="19200"/>
          <w:pgMar w:bottom="0" w:left="40" w:right="420" w:top="280"/>
          <w:cols w:equalWidth="off" w:num="2">
            <w:col w:space="4220" w:w="13592"/>
            <w:col w:w="928"/>
          </w:cols>
        </w:sectPr>
      </w:pPr>
      <w:r>
        <w:rPr>
          <w:rFonts w:ascii="Calibri" w:cs="Calibri" w:eastAsia="Calibri" w:hAnsi="Calibri"/>
          <w:sz w:val="36"/>
          <w:szCs w:val="36"/>
        </w:rPr>
        <w:t>1 of 4</w:t>
      </w:r>
      <w:r>
        <w:rPr>
          <w:rFonts w:ascii="Calibri" w:cs="Calibri" w:eastAsia="Calibri" w:hAnsi="Calibri"/>
          <w:sz w:val="36"/>
          <w:szCs w:val="36"/>
        </w:rPr>
      </w:r>
    </w:p>
    <w:p>
      <w:pPr>
        <w:rPr>
          <w:sz w:val="15"/>
          <w:szCs w:val="15"/>
        </w:rPr>
        <w:jc w:val="left"/>
        <w:spacing w:before="5" w:line="14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864">
            <v:shape style="position:absolute;left:10766;top:0;width:8434;height:10800" type="#_x0000_t75">
              <v:imagedata o:title="" r:id="rId22"/>
            </v:shape>
            <v:shape coordorigin="5304,0" coordsize="10387,10800" fillcolor="#FFFFFF" filled="t" path="m13094,10800l15691,0,7901,0,5304,10800,13094,10800xe" stroked="f" style="position:absolute;left:5304;top:0;width:10387;height:10800">
              <v:path arrowok="t"/>
              <v:fill/>
            </v:shape>
            <v:shape coordorigin="4867,0" coordsize="10390,10800" fillcolor="#FFFFFF" filled="t" path="m12660,10800l15257,0,7465,0,4867,10800,12660,10800xe" stroked="f" style="position:absolute;left:4867;top:0;width:10390;height:10800">
              <v:path arrowok="t"/>
              <v:fill/>
            </v:shape>
            <v:shape coordorigin="4056,0" coordsize="10390,10800" fillcolor="#FFFFFF" filled="t" path="m11849,10800l14446,0,6654,0,4056,10800,11849,10800xe" stroked="f" style="position:absolute;left:4056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coordorigin="17705,326" coordsize="1123,581" fillcolor="#FFFFFF" filled="t" path="m17705,907l18828,907,18828,326,17705,326,17705,907xe" stroked="f" style="position:absolute;left:17705;top:326;width:1123;height:581">
              <v:path arrowok="t"/>
              <v:fill/>
            </v:shape>
            <v:shape style="position:absolute;left:684;top:5155;width:16238;height:4092" type="#_x0000_t75">
              <v:imagedata o:title="" r:id="rId23"/>
            </v:shape>
            <v:shape coordorigin="677,5148" coordsize="16253,4106" filled="f" path="m677,9254l16930,9254,16930,5148,677,5148,677,9254xe" strokecolor="#000000" stroked="t" strokeweight="0.72pt" style="position:absolute;left:677;top:5148;width:16253;height:4106">
              <v:path arrowok="t"/>
            </v:shape>
            <w10:wrap type="none"/>
          </v:group>
        </w:pict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715"/>
      </w:pPr>
      <w:r>
        <w:rPr>
          <w:rFonts w:ascii="Calibri" w:cs="Calibri" w:eastAsia="Calibri" w:hAnsi="Calibri"/>
          <w:color w:val="FFFFFF"/>
          <w:sz w:val="24"/>
          <w:szCs w:val="24"/>
        </w:rPr>
        <w:t>11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type w:val="continuous"/>
          <w:pgSz w:h="10800" w:orient="landscape" w:w="19200"/>
          <w:pgMar w:bottom="280" w:left="40" w:right="420" w:top="9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20" w:lineRule="exact"/>
        <w:ind w:left="4598" w:right="82"/>
      </w:pPr>
      <w:r>
        <w:rPr>
          <w:rFonts w:ascii="Corbel" w:cs="Corbel" w:eastAsia="Corbel" w:hAnsi="Corbel"/>
          <w:position w:val="2"/>
          <w:sz w:val="64"/>
          <w:szCs w:val="64"/>
        </w:rPr>
        <w:t>Terminal Operations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rFonts w:ascii="Corbel" w:cs="Corbel" w:eastAsia="Corbel" w:hAnsi="Corbel"/>
          <w:sz w:val="52"/>
          <w:szCs w:val="52"/>
        </w:rPr>
        <w:jc w:val="center"/>
        <w:spacing w:line="560" w:lineRule="exact"/>
        <w:ind w:left="4456" w:right="-59"/>
      </w:pPr>
      <w:r>
        <w:rPr>
          <w:rFonts w:ascii="Corbel" w:cs="Corbel" w:eastAsia="Corbel" w:hAnsi="Corbel"/>
          <w:position w:val="2"/>
          <w:sz w:val="52"/>
          <w:szCs w:val="52"/>
        </w:rPr>
        <w:t>Collectors.partitioningBy()</w:t>
      </w:r>
      <w:r>
        <w:rPr>
          <w:rFonts w:ascii="Corbel" w:cs="Corbel" w:eastAsia="Corbel" w:hAnsi="Corbel"/>
          <w:position w:val="0"/>
          <w:sz w:val="52"/>
          <w:szCs w:val="52"/>
        </w:rPr>
      </w:r>
    </w:p>
    <w:p>
      <w:pPr>
        <w:rPr>
          <w:sz w:val="11"/>
          <w:szCs w:val="11"/>
        </w:rPr>
        <w:jc w:val="left"/>
        <w:spacing w:before="2" w:line="100" w:lineRule="exact"/>
      </w:pPr>
      <w:r>
        <w:br w:type="column"/>
      </w:r>
      <w:r>
        <w:rPr>
          <w:sz w:val="11"/>
          <w:szCs w:val="11"/>
        </w:rPr>
      </w:r>
    </w:p>
    <w:p>
      <w:pPr>
        <w:rPr>
          <w:rFonts w:ascii="Calibri" w:cs="Calibri" w:eastAsia="Calibri" w:hAnsi="Calibri"/>
          <w:sz w:val="36"/>
          <w:szCs w:val="36"/>
        </w:rPr>
        <w:jc w:val="left"/>
        <w:sectPr>
          <w:pgSz w:h="10800" w:orient="landscape" w:w="19200"/>
          <w:pgMar w:bottom="0" w:left="40" w:right="420" w:top="280"/>
          <w:cols w:equalWidth="off" w:num="2">
            <w:col w:space="7603" w:w="10209"/>
            <w:col w:w="928"/>
          </w:cols>
        </w:sectPr>
      </w:pPr>
      <w:r>
        <w:rPr>
          <w:rFonts w:ascii="Calibri" w:cs="Calibri" w:eastAsia="Calibri" w:hAnsi="Calibri"/>
          <w:sz w:val="36"/>
          <w:szCs w:val="36"/>
        </w:rPr>
        <w:t>2 of 4</w:t>
      </w:r>
      <w:r>
        <w:rPr>
          <w:rFonts w:ascii="Calibri" w:cs="Calibri" w:eastAsia="Calibri" w:hAnsi="Calibri"/>
          <w:sz w:val="36"/>
          <w:szCs w:val="36"/>
        </w:rPr>
      </w:r>
    </w:p>
    <w:p>
      <w:pPr>
        <w:rPr>
          <w:sz w:val="12"/>
          <w:szCs w:val="12"/>
        </w:rPr>
        <w:jc w:val="left"/>
        <w:spacing w:before="7" w:line="12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863">
            <v:shape style="position:absolute;left:10766;top:0;width:8434;height:10800" type="#_x0000_t75">
              <v:imagedata o:title="" r:id="rId24"/>
            </v:shape>
            <v:shape coordorigin="5304,0" coordsize="10387,10800" fillcolor="#FFFFFF" filled="t" path="m13094,10800l15691,0,7901,0,5304,10800,13094,10800xe" stroked="f" style="position:absolute;left:5304;top:0;width:10387;height:10800">
              <v:path arrowok="t"/>
              <v:fill/>
            </v:shape>
            <v:shape coordorigin="4867,0" coordsize="10390,10800" fillcolor="#FFFFFF" filled="t" path="m12660,10800l15257,0,7465,0,4867,10800,12660,10800xe" stroked="f" style="position:absolute;left:4867;top:0;width:10390;height:10800">
              <v:path arrowok="t"/>
              <v:fill/>
            </v:shape>
            <v:shape coordorigin="4056,0" coordsize="10390,10800" fillcolor="#FFFFFF" filled="t" path="m11849,10800l14446,0,6654,0,4056,10800,11849,10800xe" stroked="f" style="position:absolute;left:4056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coordorigin="17705,326" coordsize="1123,581" fillcolor="#FFFFFF" filled="t" path="m17705,907l18828,907,18828,326,17705,326,17705,907xe" stroked="f" style="position:absolute;left:17705;top:326;width:1123;height:581">
              <v:path arrowok="t"/>
              <v:fill/>
            </v:shape>
            <v:shape style="position:absolute;left:1166;top:3730;width:15842;height:3895" type="#_x0000_t75">
              <v:imagedata o:title="" r:id="rId25"/>
            </v:shape>
            <v:shape coordorigin="1159,3722" coordsize="15857,3910" filled="f" path="m1159,7632l17016,7632,17016,3722,1159,3722,1159,7632xe" strokecolor="#000000" stroked="t" strokeweight="0.72pt" style="position:absolute;left:1159;top:3722;width:15857;height:3910">
              <v:path arrowok="t"/>
            </v:shape>
            <w10:wrap type="none"/>
          </v:group>
        </w:pict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715"/>
      </w:pPr>
      <w:r>
        <w:rPr>
          <w:rFonts w:ascii="Calibri" w:cs="Calibri" w:eastAsia="Calibri" w:hAnsi="Calibri"/>
          <w:color w:val="FFFFFF"/>
          <w:sz w:val="24"/>
          <w:szCs w:val="24"/>
        </w:rPr>
        <w:t>12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type w:val="continuous"/>
          <w:pgSz w:h="10800" w:orient="landscape" w:w="19200"/>
          <w:pgMar w:bottom="280" w:left="40" w:right="420" w:top="9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20" w:lineRule="exact"/>
        <w:ind w:left="4598" w:right="82"/>
      </w:pPr>
      <w:r>
        <w:rPr>
          <w:rFonts w:ascii="Corbel" w:cs="Corbel" w:eastAsia="Corbel" w:hAnsi="Corbel"/>
          <w:position w:val="2"/>
          <w:sz w:val="64"/>
          <w:szCs w:val="64"/>
        </w:rPr>
        <w:t>Terminal Operations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rFonts w:ascii="Corbel" w:cs="Corbel" w:eastAsia="Corbel" w:hAnsi="Corbel"/>
          <w:sz w:val="52"/>
          <w:szCs w:val="52"/>
        </w:rPr>
        <w:jc w:val="center"/>
        <w:spacing w:line="560" w:lineRule="exact"/>
        <w:ind w:left="4456" w:right="-59"/>
      </w:pPr>
      <w:r>
        <w:rPr>
          <w:rFonts w:ascii="Corbel" w:cs="Corbel" w:eastAsia="Corbel" w:hAnsi="Corbel"/>
          <w:position w:val="2"/>
          <w:sz w:val="52"/>
          <w:szCs w:val="52"/>
        </w:rPr>
        <w:t>Collectors.partitioningBy()</w:t>
      </w:r>
      <w:r>
        <w:rPr>
          <w:rFonts w:ascii="Corbel" w:cs="Corbel" w:eastAsia="Corbel" w:hAnsi="Corbel"/>
          <w:position w:val="0"/>
          <w:sz w:val="52"/>
          <w:szCs w:val="52"/>
        </w:rPr>
      </w:r>
    </w:p>
    <w:p>
      <w:pPr>
        <w:rPr>
          <w:sz w:val="11"/>
          <w:szCs w:val="11"/>
        </w:rPr>
        <w:jc w:val="left"/>
        <w:spacing w:before="2" w:line="100" w:lineRule="exact"/>
      </w:pPr>
      <w:r>
        <w:br w:type="column"/>
      </w:r>
      <w:r>
        <w:rPr>
          <w:sz w:val="11"/>
          <w:szCs w:val="11"/>
        </w:rPr>
      </w:r>
    </w:p>
    <w:p>
      <w:pPr>
        <w:rPr>
          <w:rFonts w:ascii="Calibri" w:cs="Calibri" w:eastAsia="Calibri" w:hAnsi="Calibri"/>
          <w:sz w:val="36"/>
          <w:szCs w:val="36"/>
        </w:rPr>
        <w:jc w:val="left"/>
        <w:sectPr>
          <w:pgSz w:h="10800" w:orient="landscape" w:w="19200"/>
          <w:pgMar w:bottom="0" w:left="40" w:right="420" w:top="280"/>
          <w:cols w:equalWidth="off" w:num="2">
            <w:col w:space="7603" w:w="10209"/>
            <w:col w:w="928"/>
          </w:cols>
        </w:sectPr>
      </w:pPr>
      <w:r>
        <w:rPr>
          <w:rFonts w:ascii="Calibri" w:cs="Calibri" w:eastAsia="Calibri" w:hAnsi="Calibri"/>
          <w:sz w:val="36"/>
          <w:szCs w:val="36"/>
        </w:rPr>
        <w:t>3 of 4</w:t>
      </w:r>
      <w:r>
        <w:rPr>
          <w:rFonts w:ascii="Calibri" w:cs="Calibri" w:eastAsia="Calibri" w:hAnsi="Calibri"/>
          <w:sz w:val="36"/>
          <w:szCs w:val="36"/>
        </w:rPr>
      </w:r>
    </w:p>
    <w:p>
      <w:pPr>
        <w:rPr>
          <w:sz w:val="12"/>
          <w:szCs w:val="12"/>
        </w:rPr>
        <w:jc w:val="left"/>
        <w:spacing w:before="7" w:line="12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862">
            <v:shape style="position:absolute;left:10766;top:0;width:8434;height:10800" type="#_x0000_t75">
              <v:imagedata o:title="" r:id="rId26"/>
            </v:shape>
            <v:shape coordorigin="5304,0" coordsize="10387,10800" fillcolor="#FFFFFF" filled="t" path="m13094,10800l15691,0,7901,0,5304,10800,13094,10800xe" stroked="f" style="position:absolute;left:5304;top:0;width:10387;height:10800">
              <v:path arrowok="t"/>
              <v:fill/>
            </v:shape>
            <v:shape coordorigin="4867,0" coordsize="10390,10800" fillcolor="#FFFFFF" filled="t" path="m12660,10800l15257,0,7465,0,4867,10800,12660,10800xe" stroked="f" style="position:absolute;left:4867;top:0;width:10390;height:10800">
              <v:path arrowok="t"/>
              <v:fill/>
            </v:shape>
            <v:shape coordorigin="4056,0" coordsize="10390,10800" fillcolor="#FFFFFF" filled="t" path="m11849,10800l14446,0,6654,0,4056,10800,11849,10800xe" stroked="f" style="position:absolute;left:4056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coordorigin="17705,326" coordsize="1123,581" fillcolor="#FFFFFF" filled="t" path="m17705,907l18828,907,18828,326,17705,326,17705,907xe" stroked="f" style="position:absolute;left:17705;top:326;width:1123;height:581">
              <v:path arrowok="t"/>
              <v:fill/>
            </v:shape>
            <v:shape style="position:absolute;left:1030;top:3420;width:15835;height:3562" type="#_x0000_t75">
              <v:imagedata o:title="" r:id="rId27"/>
            </v:shape>
            <v:shape coordorigin="1022,3413" coordsize="15850,3576" filled="f" path="m1022,6989l16872,6989,16872,3413,1022,3413,1022,6989xe" strokecolor="#000000" stroked="t" strokeweight="0.72pt" style="position:absolute;left:1022;top:3413;width:15850;height:3576">
              <v:path arrowok="t"/>
            </v:shape>
            <w10:wrap type="none"/>
          </v:group>
        </w:pict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715"/>
      </w:pPr>
      <w:r>
        <w:rPr>
          <w:rFonts w:ascii="Calibri" w:cs="Calibri" w:eastAsia="Calibri" w:hAnsi="Calibri"/>
          <w:color w:val="FFFFFF"/>
          <w:sz w:val="24"/>
          <w:szCs w:val="24"/>
        </w:rPr>
        <w:t>13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type w:val="continuous"/>
          <w:pgSz w:h="10800" w:orient="landscape" w:w="19200"/>
          <w:pgMar w:bottom="280" w:left="40" w:right="420" w:top="9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center"/>
        <w:spacing w:line="720" w:lineRule="exact"/>
        <w:ind w:left="4598" w:right="3962"/>
      </w:pPr>
      <w:r>
        <w:rPr>
          <w:rFonts w:ascii="Corbel" w:cs="Corbel" w:eastAsia="Corbel" w:hAnsi="Corbel"/>
          <w:position w:val="2"/>
          <w:sz w:val="64"/>
          <w:szCs w:val="64"/>
        </w:rPr>
        <w:t>Terminal Operations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rFonts w:ascii="Corbel" w:cs="Corbel" w:eastAsia="Corbel" w:hAnsi="Corbel"/>
          <w:sz w:val="52"/>
          <w:szCs w:val="52"/>
        </w:rPr>
        <w:jc w:val="center"/>
        <w:spacing w:line="560" w:lineRule="exact"/>
        <w:ind w:left="4456" w:right="3821"/>
      </w:pPr>
      <w:r>
        <w:rPr>
          <w:rFonts w:ascii="Corbel" w:cs="Corbel" w:eastAsia="Corbel" w:hAnsi="Corbel"/>
          <w:position w:val="2"/>
          <w:sz w:val="52"/>
          <w:szCs w:val="52"/>
        </w:rPr>
        <w:t>Collectors.partitioningBy()</w:t>
      </w:r>
      <w:r>
        <w:rPr>
          <w:rFonts w:ascii="Corbel" w:cs="Corbel" w:eastAsia="Corbel" w:hAnsi="Corbel"/>
          <w:position w:val="0"/>
          <w:sz w:val="52"/>
          <w:szCs w:val="52"/>
        </w:rPr>
      </w:r>
    </w:p>
    <w:p>
      <w:pPr>
        <w:rPr>
          <w:sz w:val="12"/>
          <w:szCs w:val="12"/>
        </w:rPr>
        <w:jc w:val="left"/>
        <w:spacing w:before="6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364" w:right="-117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with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groupingBy()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can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change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values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type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from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580" w:lineRule="exact"/>
        <w:ind w:left="544"/>
      </w:pPr>
      <w:r>
        <w:rPr>
          <w:rFonts w:ascii="Times New Roman" w:cs="Times New Roman" w:eastAsia="Times New Roman" w:hAnsi="Times New Roman"/>
          <w:i/>
          <w:w w:val="99"/>
          <w:position w:val="-1"/>
          <w:sz w:val="56"/>
          <w:szCs w:val="56"/>
        </w:rPr>
        <w:t>List</w:t>
      </w:r>
      <w:r>
        <w:rPr>
          <w:rFonts w:ascii="Times New Roman" w:cs="Times New Roman" w:eastAsia="Times New Roman" w:hAnsi="Times New Roman"/>
          <w:i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position w:val="-1"/>
          <w:sz w:val="56"/>
          <w:szCs w:val="56"/>
        </w:rPr>
        <w:t>Set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.</w:t>
      </w:r>
      <w:r>
        <w:rPr>
          <w:rFonts w:ascii="Times New Roman" w:cs="Times New Roman" w:eastAsia="Times New Roman" w:hAnsi="Times New Roman"/>
          <w:w w:val="100"/>
          <w:position w:val="0"/>
          <w:sz w:val="56"/>
          <w:szCs w:val="56"/>
        </w:rPr>
      </w:r>
    </w:p>
    <w:p>
      <w:pPr>
        <w:rPr>
          <w:sz w:val="11"/>
          <w:szCs w:val="11"/>
        </w:rPr>
        <w:jc w:val="left"/>
        <w:spacing w:before="2" w:line="100" w:lineRule="exact"/>
      </w:pPr>
      <w:r>
        <w:br w:type="column"/>
      </w:r>
      <w:r>
        <w:rPr>
          <w:sz w:val="11"/>
          <w:szCs w:val="11"/>
        </w:rPr>
      </w:r>
    </w:p>
    <w:p>
      <w:pPr>
        <w:rPr>
          <w:rFonts w:ascii="Calibri" w:cs="Calibri" w:eastAsia="Calibri" w:hAnsi="Calibri"/>
          <w:sz w:val="36"/>
          <w:szCs w:val="36"/>
        </w:rPr>
        <w:jc w:val="left"/>
        <w:sectPr>
          <w:pgSz w:h="10800" w:orient="landscape" w:w="19200"/>
          <w:pgMar w:bottom="0" w:left="40" w:right="420" w:top="280"/>
          <w:cols w:equalWidth="off" w:num="2">
            <w:col w:space="3723" w:w="14089"/>
            <w:col w:w="928"/>
          </w:cols>
        </w:sectPr>
      </w:pPr>
      <w:r>
        <w:rPr>
          <w:rFonts w:ascii="Calibri" w:cs="Calibri" w:eastAsia="Calibri" w:hAnsi="Calibri"/>
          <w:sz w:val="36"/>
          <w:szCs w:val="36"/>
        </w:rPr>
        <w:t>4 of 4</w:t>
      </w:r>
      <w:r>
        <w:rPr>
          <w:rFonts w:ascii="Calibri" w:cs="Calibri" w:eastAsia="Calibri" w:hAnsi="Calibri"/>
          <w:sz w:val="36"/>
          <w:szCs w:val="36"/>
        </w:rPr>
      </w:r>
    </w:p>
    <w:p>
      <w:pPr>
        <w:rPr>
          <w:sz w:val="16"/>
          <w:szCs w:val="16"/>
        </w:rPr>
        <w:jc w:val="left"/>
        <w:spacing w:before="2" w:line="16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861">
            <v:shape style="position:absolute;left:10766;top:0;width:8434;height:10800" type="#_x0000_t75">
              <v:imagedata o:title="" r:id="rId28"/>
            </v:shape>
            <v:shape coordorigin="5304,0" coordsize="10387,10800" fillcolor="#FFFFFF" filled="t" path="m13094,10800l15691,0,7901,0,5304,10800,13094,10800xe" stroked="f" style="position:absolute;left:5304;top:0;width:10387;height:10800">
              <v:path arrowok="t"/>
              <v:fill/>
            </v:shape>
            <v:shape coordorigin="4867,0" coordsize="10390,10800" fillcolor="#FFFFFF" filled="t" path="m12660,10800l15257,0,7465,0,4867,10800,12660,10800xe" stroked="f" style="position:absolute;left:4867;top:0;width:10390;height:10800">
              <v:path arrowok="t"/>
              <v:fill/>
            </v:shape>
            <v:shape coordorigin="4056,0" coordsize="10390,10800" fillcolor="#FFFFFF" filled="t" path="m11849,10800l14446,0,6654,0,4056,10800,11849,10800xe" stroked="f" style="position:absolute;left:4056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coordorigin="17705,326" coordsize="1123,581" fillcolor="#FFFFFF" filled="t" path="m17705,907l18828,907,18828,326,17705,326,17705,907xe" stroked="f" style="position:absolute;left:17705;top:326;width:1123;height:581">
              <v:path arrowok="t"/>
              <v:fill/>
            </v:shape>
            <v:shape style="position:absolute;left:1030;top:4486;width:14964;height:4282" type="#_x0000_t75">
              <v:imagedata o:title="" r:id="rId29"/>
            </v:shape>
            <v:shape coordorigin="1022,4478" coordsize="14978,4296" filled="f" path="m1022,8774l16001,8774,16001,4478,1022,4478,1022,8774xe" strokecolor="#000000" stroked="t" strokeweight="0.72pt" style="position:absolute;left:1022;top:4478;width:14978;height:4296">
              <v:path arrowok="t"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715"/>
      </w:pPr>
      <w:r>
        <w:rPr>
          <w:rFonts w:ascii="Calibri" w:cs="Calibri" w:eastAsia="Calibri" w:hAnsi="Calibri"/>
          <w:color w:val="FFFFFF"/>
          <w:sz w:val="24"/>
          <w:szCs w:val="24"/>
        </w:rPr>
        <w:t>14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sectPr>
      <w:type w:val="continuous"/>
      <w:pgSz w:h="10800" w:orient="landscape" w:w="19200"/>
      <w:pgMar w:bottom="280" w:left="40" w:right="420" w:top="9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jpg" Type="http://schemas.openxmlformats.org/officeDocument/2006/relationships/image"/><Relationship Id="rId5" Target="media\image2.jpg" Type="http://schemas.openxmlformats.org/officeDocument/2006/relationships/image"/><Relationship Id="rId6" Target="media\image2.jpg" Type="http://schemas.openxmlformats.org/officeDocument/2006/relationships/image"/><Relationship Id="rId7" Target="media\image3.jpg" Type="http://schemas.openxmlformats.org/officeDocument/2006/relationships/image"/><Relationship Id="rId8" Target="media\image4.jpg" Type="http://schemas.openxmlformats.org/officeDocument/2006/relationships/image"/><Relationship Id="rId9" Target="media\image2.jpg" Type="http://schemas.openxmlformats.org/officeDocument/2006/relationships/image"/><Relationship Id="rId10" Target="media\image5.jpg" Type="http://schemas.openxmlformats.org/officeDocument/2006/relationships/image"/><Relationship Id="rId11" Target="media\image2.jpg" Type="http://schemas.openxmlformats.org/officeDocument/2006/relationships/image"/><Relationship Id="rId12" Target="media\image6.jpg" Type="http://schemas.openxmlformats.org/officeDocument/2006/relationships/image"/><Relationship Id="rId13" Target="media\image2.jpg" Type="http://schemas.openxmlformats.org/officeDocument/2006/relationships/image"/><Relationship Id="rId14" Target="media\image7.jpg" Type="http://schemas.openxmlformats.org/officeDocument/2006/relationships/image"/><Relationship Id="rId15" Target="media\image2.jpg" Type="http://schemas.openxmlformats.org/officeDocument/2006/relationships/image"/><Relationship Id="rId16" Target="media\image2.jpg" Type="http://schemas.openxmlformats.org/officeDocument/2006/relationships/image"/><Relationship Id="rId17" Target="media\image8.jpg" Type="http://schemas.openxmlformats.org/officeDocument/2006/relationships/image"/><Relationship Id="rId18" Target="media\image2.jpg" Type="http://schemas.openxmlformats.org/officeDocument/2006/relationships/image"/><Relationship Id="rId19" Target="media\image9.jpg" Type="http://schemas.openxmlformats.org/officeDocument/2006/relationships/image"/><Relationship Id="rId20" Target="media\image2.jpg" Type="http://schemas.openxmlformats.org/officeDocument/2006/relationships/image"/><Relationship Id="rId21" Target="media\image10.jpg" Type="http://schemas.openxmlformats.org/officeDocument/2006/relationships/image"/><Relationship Id="rId22" Target="media\image2.jpg" Type="http://schemas.openxmlformats.org/officeDocument/2006/relationships/image"/><Relationship Id="rId23" Target="media\image11.jpg" Type="http://schemas.openxmlformats.org/officeDocument/2006/relationships/image"/><Relationship Id="rId24" Target="media\image2.jpg" Type="http://schemas.openxmlformats.org/officeDocument/2006/relationships/image"/><Relationship Id="rId25" Target="media\image12.jpg" Type="http://schemas.openxmlformats.org/officeDocument/2006/relationships/image"/><Relationship Id="rId26" Target="media\image2.jpg" Type="http://schemas.openxmlformats.org/officeDocument/2006/relationships/image"/><Relationship Id="rId27" Target="media\image13.jpg" Type="http://schemas.openxmlformats.org/officeDocument/2006/relationships/image"/><Relationship Id="rId28" Target="media\image2.jpg" Type="http://schemas.openxmlformats.org/officeDocument/2006/relationships/image"/><Relationship Id="rId29" Target="media\image14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