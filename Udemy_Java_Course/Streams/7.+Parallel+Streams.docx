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jpg" Extension="jpg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3"/>
          <w:szCs w:val="13"/>
        </w:rPr>
        <w:jc w:val="left"/>
        <w:spacing w:before="8" w:line="12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13">
            <v:shape style="position:absolute;left:0;top:0;width:19200;height:10800" type="#_x0000_t75">
              <v:imagedata o:title="" r:id="rId4"/>
            </v:shape>
            <v:shape coordorigin="1812,0" coordsize="8650,10800" fillcolor="#FFFFFF" filled="t" path="m7632,10800l10462,0,4642,0,1812,10800,7632,10800xe" stroked="f" style="position:absolute;left:1812;top:0;width:8650;height:10800">
              <v:path arrowok="t"/>
              <v:fill/>
            </v:shape>
            <v:shape coordorigin="0,761" coordsize="10956,9278" fillcolor="#0E3954" filled="t" path="m10956,761l0,761,0,10039,8636,10039,10956,761xe" stroked="f" style="position:absolute;left:0;top:761;width:10956;height:9278">
              <v:path arrowok="t"/>
              <v:fill/>
            </v:shape>
            <v:shape coordorigin="0,7020" coordsize="9871,1392" fillcolor="#B15F6D" filled="t" path="m9871,7020l0,7020,0,8412,9523,8412,9871,7020xe" stroked="f" style="position:absolute;left:0;top:7020;width:9871;height:1392">
              <v:path arrowok="t"/>
              <v:fill/>
            </v:shape>
            <w10:wrap type="none"/>
          </v:group>
        </w:pict>
      </w:r>
      <w:r>
        <w:pict>
          <v:shape filled="f" stroked="f" style="position:absolute;margin-left:0pt;margin-top:0pt;width:960pt;height:540pt;mso-position-horizontal-relative:page;mso-position-vertical-relative:page;z-index:-514" type="#_x0000_t202">
            <v:textbox inset="0,0,0,0">
              <w:txbxContent>
                <w:p>
                  <w:pPr>
                    <w:rPr>
                      <w:sz w:val="18"/>
                      <w:szCs w:val="18"/>
                    </w:rPr>
                    <w:jc w:val="left"/>
                    <w:spacing w:before="7" w:line="180" w:lineRule="exact"/>
                  </w:pPr>
                  <w:r>
                    <w:rPr>
                      <w:sz w:val="18"/>
                      <w:szCs w:val="18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sz w:val="20"/>
                      <w:szCs w:val="20"/>
                    </w:rPr>
                    <w:jc w:val="left"/>
                    <w:spacing w:line="200" w:lineRule="exact"/>
                  </w:pPr>
                  <w:r>
                    <w:rPr>
                      <w:sz w:val="20"/>
                      <w:szCs w:val="20"/>
                    </w:rPr>
                  </w:r>
                </w:p>
                <w:p>
                  <w:p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w:jc w:val="left"/>
                    <w:ind w:left="144"/>
                  </w:pPr>
                  <w:r>
                    <w:rPr>
                      <w:rFonts w:ascii="Times New Roman" w:cs="Times New Roman" w:eastAsia="Times New Roman" w:hAnsi="Times New Roman"/>
                      <w:color w:val="BEBEBE"/>
                      <w:sz w:val="28"/>
                      <w:szCs w:val="28"/>
                    </w:rPr>
                    <w:t>Copyright © Seán Kennedy</w:t>
                  </w:r>
                  <w:r>
                    <w:rPr>
                      <w:rFonts w:ascii="Times New Roman" w:cs="Times New Roman" w:eastAsia="Times New Roman" w:hAnsi="Times New Roman"/>
                      <w:color w:val="000000"/>
                      <w:sz w:val="28"/>
                      <w:szCs w:val="28"/>
                    </w:rPr>
                  </w:r>
                </w:p>
              </w:txbxContent>
            </v:textbox>
            <w10:wrap type="none"/>
          </v:shape>
        </w:pict>
      </w: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orbel" w:cs="Corbel" w:eastAsia="Corbel" w:hAnsi="Corbel"/>
          <w:sz w:val="88"/>
          <w:szCs w:val="88"/>
        </w:rPr>
        <w:jc w:val="center"/>
        <w:spacing w:line="940" w:lineRule="exact"/>
        <w:ind w:left="310" w:right="10114"/>
      </w:pPr>
      <w:r>
        <w:rPr>
          <w:rFonts w:ascii="Corbel" w:cs="Corbel" w:eastAsia="Corbel" w:hAnsi="Corbel"/>
          <w:color w:val="FFFFFF"/>
          <w:position w:val="4"/>
          <w:sz w:val="88"/>
          <w:szCs w:val="88"/>
        </w:rPr>
        <w:t>Streams</w:t>
      </w:r>
      <w:r>
        <w:rPr>
          <w:rFonts w:ascii="Corbel" w:cs="Corbel" w:eastAsia="Corbel" w:hAnsi="Corbel"/>
          <w:color w:val="000000"/>
          <w:position w:val="0"/>
          <w:sz w:val="88"/>
          <w:szCs w:val="88"/>
        </w:rPr>
      </w:r>
    </w:p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40"/>
          <w:szCs w:val="40"/>
        </w:rPr>
        <w:jc w:val="center"/>
        <w:ind w:left="585" w:right="10398"/>
        <w:sectPr>
          <w:type w:val="continuous"/>
          <w:pgSz w:h="10800" w:orient="landscape" w:w="19200"/>
          <w:pgMar w:bottom="280" w:left="2780" w:right="2780" w:top="980"/>
        </w:sectPr>
      </w:pPr>
      <w:r>
        <w:rPr>
          <w:rFonts w:ascii="Calibri" w:cs="Calibri" w:eastAsia="Calibri" w:hAnsi="Calibri"/>
          <w:color w:val="FFFFFF"/>
          <w:sz w:val="40"/>
          <w:szCs w:val="40"/>
        </w:rPr>
        <w:t>Parallel Streams</w:t>
      </w:r>
      <w:r>
        <w:rPr>
          <w:rFonts w:ascii="Calibri" w:cs="Calibri" w:eastAsia="Calibri" w:hAnsi="Calibri"/>
          <w:color w:val="000000"/>
          <w:sz w:val="40"/>
          <w:szCs w:val="40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12">
            <v:shape style="position:absolute;left:10766;top:0;width:8434;height:10800" type="#_x0000_t75">
              <v:imagedata o:title="" r:id="rId5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8"/>
          <w:szCs w:val="18"/>
        </w:rPr>
        <w:jc w:val="left"/>
        <w:spacing w:before="1" w:line="180" w:lineRule="exact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before="30" w:line="600" w:lineRule="exact"/>
        <w:ind w:hanging="180" w:left="748" w:right="3586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thus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far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sequential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i.e.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have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data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time.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7"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600" w:lineRule="exact"/>
        <w:ind w:hanging="180" w:left="748" w:right="587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Parallel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process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elements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concurrently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i.e.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same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time.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9"/>
          <w:szCs w:val="19"/>
        </w:rPr>
        <w:jc w:val="left"/>
        <w:spacing w:before="6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225" w:lineRule="auto"/>
        <w:ind w:hanging="180" w:left="748" w:right="4172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Java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achieves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splitting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into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sub-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and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pipeline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operations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are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performed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sub-streams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concurrently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(each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sub-stream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has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its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own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thread).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2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2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11">
            <v:shape style="position:absolute;left:10766;top:0;width:8434;height:10800" type="#_x0000_t75">
              <v:imagedata o:title="" r:id="rId6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420"/>
      </w:pPr>
      <w:r>
        <w:rPr>
          <w:rFonts w:ascii="Arial" w:cs="Arial" w:eastAsia="Arial" w:hAnsi="Arial"/>
          <w:w w:val="99"/>
          <w:position w:val="-1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1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To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make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parallel,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we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can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use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1"/>
          <w:sz w:val="56"/>
          <w:szCs w:val="56"/>
        </w:rPr>
        <w:t>parallel()</w:t>
      </w:r>
      <w:r>
        <w:rPr>
          <w:rFonts w:ascii="Times New Roman" w:cs="Times New Roman" w:eastAsia="Times New Roman" w:hAnsi="Times New Roman"/>
          <w:i/>
          <w:w w:val="100"/>
          <w:position w:val="-1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1"/>
          <w:sz w:val="56"/>
          <w:szCs w:val="56"/>
        </w:rPr>
        <w:t>or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600"/>
      </w:pP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parallelStream()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methods.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420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parallel()</w:t>
      </w:r>
      <w:r>
        <w:rPr>
          <w:rFonts w:ascii="Times New Roman" w:cs="Times New Roman" w:eastAsia="Times New Roman" w:hAnsi="Times New Roman"/>
          <w:i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available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sz w:val="56"/>
          <w:szCs w:val="56"/>
        </w:rPr>
        <w:t>Stream&lt;T&gt;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420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parallelStream()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defined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i/>
          <w:w w:val="99"/>
          <w:position w:val="-2"/>
          <w:sz w:val="56"/>
          <w:szCs w:val="56"/>
        </w:rPr>
        <w:t>Collection&lt;E&gt;</w:t>
      </w:r>
      <w:r>
        <w:rPr>
          <w:rFonts w:ascii="Times New Roman" w:cs="Times New Roman" w:eastAsia="Times New Roman" w:hAnsi="Times New Roman"/>
          <w:i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interface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3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50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10">
            <v:shape style="position:absolute;left:10766;top:0;width:8434;height:10800" type="#_x0000_t75">
              <v:imagedata o:title="" r:id="rId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554;top:5846;width:17342;height:1606" type="#_x0000_t75">
              <v:imagedata o:title="" r:id="rId8"/>
            </v:shape>
            <v:shape coordorigin="547,5839" coordsize="17357,1620" filled="f" path="m547,7459l17904,7459,17904,5839,547,5839,547,7459xe" strokecolor="#000000" stroked="t" strokeweight="0.72pt" style="position:absolute;left:547;top:5839;width:17357;height:1620">
              <v:path arrowok="t"/>
            </v:shape>
            <v:shape style="position:absolute;left:722;top:2227;width:17174;height:1514" type="#_x0000_t75">
              <v:imagedata o:title="" r:id="rId9"/>
            </v:shape>
            <v:shape coordorigin="715,2220" coordsize="17189,1529" filled="f" path="m715,3749l17904,3749,17904,2220,715,2220,715,3749xe" strokecolor="#000000" stroked="t" strokeweight="0.72pt" style="position:absolute;left:715;top:2220;width:17189;height:1529">
              <v:path arrowok="t"/>
            </v:shape>
            <v:shape coordorigin="16502,7241" coordsize="1954,583" fillcolor="#FFFFFF" filled="t" path="m16502,7824l18456,7824,18456,7241,16502,7241,16502,7824xe" stroked="f" style="position:absolute;left:16502;top:7241;width:1954;height:583">
              <v:path arrowok="t"/>
              <v:fill/>
            </v:shape>
            <v:shape coordorigin="16502,7241" coordsize="1954,583" filled="f" path="m16502,7824l18456,7824,18456,7241,16502,7241,16502,7824xe" strokecolor="#000000" stroked="t" strokeweight="0.72pt" style="position:absolute;left:16502;top:7241;width:1954;height:583">
              <v:path arrowok="t"/>
            </v:shape>
            <v:shape coordorigin="16037,3578" coordsize="2436,581" fillcolor="#FFFFFF" filled="t" path="m16037,4159l18473,4159,18473,3578,16037,3578,16037,4159xe" stroked="f" style="position:absolute;left:16037;top:3578;width:2436;height:581">
              <v:path arrowok="t"/>
              <v:fill/>
            </v:shape>
            <v:shape coordorigin="16037,3578" coordsize="2436,581" filled="f" path="m16037,4159l18473,4159,18473,3578,16037,3578,16037,4159xe" strokecolor="#000000" stroked="t" strokeweight="0.72pt" style="position:absolute;left:16037;top:3578;width:2436;height:58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7"/>
          <w:szCs w:val="17"/>
        </w:rPr>
        <w:jc w:val="left"/>
        <w:spacing w:before="3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3" w:line="400" w:lineRule="exact"/>
        <w:ind w:right="106"/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Collection&lt;E&gt;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4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3" w:line="400" w:lineRule="exact"/>
        <w:ind w:right="123"/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Stream&lt;T&gt;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16"/>
          <w:szCs w:val="16"/>
        </w:rPr>
        <w:jc w:val="left"/>
        <w:spacing w:before="9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418"/>
      </w:pPr>
      <w:r>
        <w:rPr>
          <w:rFonts w:ascii="Calibri" w:cs="Calibri" w:eastAsia="Calibri" w:hAnsi="Calibri"/>
          <w:color w:val="FFFFFF"/>
          <w:sz w:val="24"/>
          <w:szCs w:val="24"/>
        </w:rPr>
        <w:t>4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7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ind w:left="568" w:right="-117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Firstly,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let’s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look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sequential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that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sums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up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00" w:lineRule="exact"/>
        <w:ind w:left="748"/>
      </w:pPr>
      <w:r>
        <w:rPr>
          <w:rFonts w:ascii="Times New Roman" w:cs="Times New Roman" w:eastAsia="Times New Roman" w:hAnsi="Times New Roman"/>
          <w:w w:val="99"/>
          <w:sz w:val="56"/>
          <w:szCs w:val="56"/>
        </w:rPr>
        <w:t>stream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numbers.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br w:type="column"/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1" w:line="240" w:lineRule="exact"/>
      </w:pPr>
      <w:r>
        <w:rPr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left"/>
        <w:spacing w:line="400" w:lineRule="exact"/>
        <w:sectPr>
          <w:pgSz w:h="10800" w:orient="landscape" w:w="19200"/>
          <w:pgMar w:bottom="0" w:left="40" w:right="1080" w:top="340"/>
          <w:cols w:equalWidth="off" w:num="2">
            <w:col w:space="1558" w:w="13201"/>
            <w:col w:w="3321"/>
          </w:cols>
        </w:sectPr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Sequential stream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10"/>
          <w:szCs w:val="10"/>
        </w:rPr>
        <w:jc w:val="left"/>
        <w:spacing w:before="5" w:line="100" w:lineRule="exact"/>
      </w:pPr>
      <w:r>
        <w:pict>
          <v:group coordorigin="0,0" coordsize="19200,10800" style="position:absolute;margin-left:0pt;margin-top:0pt;width:960pt;height:540pt;mso-position-horizontal-relative:page;mso-position-vertical-relative:page;z-index:-509">
            <v:shape style="position:absolute;left:10766;top:0;width:8434;height:10800" type="#_x0000_t75">
              <v:imagedata o:title="" r:id="rId10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414;top:2918;width:14592;height:7272" type="#_x0000_t75">
              <v:imagedata o:title="" r:id="rId11"/>
            </v:shape>
            <v:shape coordorigin="1406,2911" coordsize="14606,7286" filled="f" path="m1406,10198l16013,10198,16013,2911,1406,2911,1406,10198xe" strokecolor="#000000" stroked="t" strokeweight="0.72pt" style="position:absolute;left:1406;top:2911;width:14606;height:7286">
              <v:path arrowok="t"/>
            </v:shape>
            <v:shape coordorigin="14654,2906" coordsize="2885,581" fillcolor="#FFFFFF" filled="t" path="m14654,3487l17539,3487,17539,2906,14654,2906,14654,3487xe" stroked="f" style="position:absolute;left:14654;top:2906;width:2885;height:581">
              <v:path arrowok="t"/>
              <v:fill/>
            </v:shape>
            <v:shape coordorigin="14654,2906" coordsize="2885,581" filled="f" path="m14654,3487l17539,3487,17539,2906,14654,2906,14654,3487xe" strokecolor="#000000" stroked="t" strokeweight="0.72pt" style="position:absolute;left:14654;top:2906;width:2885;height:581">
              <v:path arrowok="t"/>
            </v:shape>
            <w10:wrap type="none"/>
          </v:group>
        </w:pict>
      </w: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5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type w:val="continuous"/>
          <w:pgSz w:h="10800" w:orient="landscape" w:w="19200"/>
          <w:pgMar w:bottom="280" w:left="40" w:right="1080" w:top="98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08">
            <v:shape style="position:absolute;left:10766;top:0;width:8434;height:10800" type="#_x0000_t75">
              <v:imagedata o:title="" r:id="rId12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2100;top:3245;width:11431;height:3010" type="#_x0000_t75">
              <v:imagedata o:title="" r:id="rId13"/>
            </v:shape>
            <v:shape coordorigin="2093,3238" coordsize="11446,3024" filled="f" path="m2093,6262l13538,6262,13538,3238,2093,3238,2093,6262xe" strokecolor="#000000" stroked="t" strokeweight="0.72pt" style="position:absolute;left:2093;top:3238;width:11446;height:3024">
              <v:path arrowok="t"/>
            </v:shape>
            <v:shape coordorigin="13171,5935" coordsize="2462,581" fillcolor="#FFFFFF" filled="t" path="m13171,6516l15634,6516,15634,5935,13171,5935,13171,6516xe" stroked="f" style="position:absolute;left:13171;top:5935;width:2462;height:581">
              <v:path arrowok="t"/>
              <v:fill/>
            </v:shape>
            <v:shape coordorigin="13171,5935" coordsize="2462,581" filled="f" path="m13171,6516l15634,6516,15634,5935,13171,5935,13171,6516xe" strokecolor="#000000" stroked="t" strokeweight="0.72pt" style="position:absolute;left:13171;top:5935;width:2462;height:58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3"/>
          <w:szCs w:val="13"/>
        </w:rPr>
        <w:jc w:val="left"/>
        <w:spacing w:before="1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36"/>
          <w:szCs w:val="36"/>
        </w:rPr>
        <w:jc w:val="right"/>
        <w:spacing w:before="14" w:line="400" w:lineRule="exact"/>
        <w:ind w:right="2651"/>
      </w:pPr>
      <w:r>
        <w:rPr>
          <w:rFonts w:ascii="Times New Roman" w:cs="Times New Roman" w:eastAsia="Times New Roman" w:hAnsi="Times New Roman"/>
          <w:position w:val="-1"/>
          <w:sz w:val="36"/>
          <w:szCs w:val="36"/>
        </w:rPr>
        <w:t>Parallel stream</w:t>
      </w:r>
      <w:r>
        <w:rPr>
          <w:rFonts w:ascii="Times New Roman" w:cs="Times New Roman" w:eastAsia="Times New Roman" w:hAnsi="Times New Roman"/>
          <w:position w:val="0"/>
          <w:sz w:val="36"/>
          <w:szCs w:val="3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5" w:line="260" w:lineRule="exact"/>
      </w:pPr>
      <w:r>
        <w:rPr>
          <w:sz w:val="26"/>
          <w:szCs w:val="26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6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07">
            <v:shape style="position:absolute;left:10766;top:0;width:8434;height:10800" type="#_x0000_t75">
              <v:imagedata o:title="" r:id="rId14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6994;top:3281;width:6977;height:3672" type="#_x0000_t75">
              <v:imagedata o:title="" r:id="rId15"/>
            </v:shape>
            <v:shape coordorigin="6986,3274" coordsize="6991,3686" filled="f" path="m6986,6960l13978,6960,13978,3274,6986,3274,6986,6960xe" strokecolor="#000000" stroked="t" strokeweight="0.72pt" style="position:absolute;left:6986;top:3274;width:6991;height:3686">
              <v:path arrowok="t"/>
            </v:shape>
            <v:shape style="position:absolute;left:732;top:3281;width:5472;height:4865" type="#_x0000_t75">
              <v:imagedata o:title="" r:id="rId16"/>
            </v:shape>
            <v:shape coordorigin="725,3274" coordsize="5486,4879" filled="f" path="m725,8153l6211,8153,6211,3274,725,3274,725,8153xe" strokecolor="#000000" stroked="t" strokeweight="0.72pt" style="position:absolute;left:725;top:3274;width:5486;height:4879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6"/>
          <w:szCs w:val="16"/>
        </w:rPr>
        <w:jc w:val="left"/>
        <w:spacing w:before="4"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jc w:val="left"/>
        <w:spacing w:line="620" w:lineRule="exact"/>
        <w:ind w:left="568"/>
      </w:pPr>
      <w:r>
        <w:rPr>
          <w:rFonts w:ascii="Arial" w:cs="Arial" w:eastAsia="Arial" w:hAnsi="Arial"/>
          <w:w w:val="99"/>
          <w:position w:val="-2"/>
          <w:sz w:val="56"/>
          <w:szCs w:val="56"/>
        </w:rPr>
        <w:t>•</w:t>
      </w:r>
      <w:r>
        <w:rPr>
          <w:rFonts w:ascii="Arial" w:cs="Arial" w:eastAsia="Arial" w:hAnsi="Arial"/>
          <w:w w:val="100"/>
          <w:position w:val="-2"/>
          <w:sz w:val="56"/>
          <w:szCs w:val="56"/>
        </w:rPr>
        <w:t> 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What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happening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position w:val="-2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position w:val="-2"/>
          <w:sz w:val="56"/>
          <w:szCs w:val="56"/>
        </w:rPr>
        <w:t>background?</w:t>
      </w:r>
      <w:r>
        <w:rPr>
          <w:rFonts w:ascii="Times New Roman" w:cs="Times New Roman" w:eastAsia="Times New Roman" w:hAnsi="Times New Roman"/>
          <w:w w:val="100"/>
          <w:position w:val="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9" w:line="220" w:lineRule="exact"/>
      </w:pPr>
      <w:r>
        <w:rPr>
          <w:sz w:val="22"/>
          <w:szCs w:val="22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7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  <w:sectPr>
          <w:pgSz w:h="10800" w:orient="landscape" w:w="19200"/>
          <w:pgMar w:bottom="0" w:left="40" w:right="1080" w:top="340"/>
        </w:sectPr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p>
      <w:pPr>
        <w:rPr>
          <w:rFonts w:ascii="Corbel" w:cs="Corbel" w:eastAsia="Corbel" w:hAnsi="Corbel"/>
          <w:sz w:val="64"/>
          <w:szCs w:val="64"/>
        </w:rPr>
        <w:jc w:val="left"/>
        <w:spacing w:line="720" w:lineRule="exact"/>
        <w:ind w:left="5271"/>
      </w:pPr>
      <w:r>
        <w:pict>
          <v:group coordorigin="0,0" coordsize="19200,10800" style="position:absolute;margin-left:0pt;margin-top:0pt;width:960pt;height:540pt;mso-position-horizontal-relative:page;mso-position-vertical-relative:page;z-index:-506">
            <v:shape style="position:absolute;left:10766;top:0;width:8434;height:10800" type="#_x0000_t75">
              <v:imagedata o:title="" r:id="rId17"/>
            </v:shape>
            <v:shape coordorigin="5335,0" coordsize="10387,10800" fillcolor="#FFFFFF" filled="t" path="m13126,10800l15722,0,7932,0,5335,10800,13126,10800xe" stroked="f" style="position:absolute;left:5335;top:0;width:10387;height:10800">
              <v:path arrowok="t"/>
              <v:fill/>
            </v:shape>
            <v:shape coordorigin="4898,0" coordsize="10387,10800" fillcolor="#FFFFFF" filled="t" path="m12689,10800l15286,0,7495,0,4898,10800,12689,10800xe" stroked="f" style="position:absolute;left:4898;top:0;width:10387;height:10800">
              <v:path arrowok="t"/>
              <v:fill/>
            </v:shape>
            <v:shape coordorigin="4087,0" coordsize="10390,10800" fillcolor="#FFFFFF" filled="t" path="m11879,10800l14477,0,6685,0,4087,10800,11879,10800xe" stroked="f" style="position:absolute;left:4087;top:0;width:10390;height:10800">
              <v:path arrowok="t"/>
              <v:fill/>
            </v:shape>
            <v:shape coordorigin="0,10080" coordsize="19200,0" filled="f" path="m0,10080l19200,10080e" strokecolor="#F1F1F1" stroked="t" strokeweight="7.3pt" style="position:absolute;left:0;top:10080;width:19200;height:0">
              <v:path arrowok="t"/>
            </v:shape>
            <v:shape coordorigin="17467,9586" coordsize="946,946" fillcolor="#89434F" filled="t" path="m17467,10058l17469,10097,17473,10135,17481,10172,17491,10208,17504,10242,17520,10276,17538,10307,17558,10338,17581,10366,17606,10393,17632,10417,17661,10440,17691,10460,17723,10478,17756,10494,17791,10507,17826,10517,17863,10525,17901,10530,17940,10531,17979,10530,18017,10525,18054,10517,18089,10507,18124,10494,18157,10478,18189,10460,18219,10440,18248,10417,18274,10393,18299,10366,18322,10338,18342,10307,18360,10276,18376,10242,18389,10208,18399,10172,18407,10135,18411,10097,18413,10058,18411,10020,18407,9982,18399,9945,18389,9909,18376,9874,18360,9841,18342,9809,18322,9779,18299,9751,18274,9724,18248,9699,18219,9677,18189,9656,18157,9638,18124,9623,18089,9610,18054,9599,18017,9592,17979,9587,17940,9586,17901,9587,17863,9592,17826,9599,17791,9610,17756,9623,17723,9638,17691,9656,17661,9677,17632,9699,17606,9724,17581,9751,17558,9779,17538,9809,17520,9841,17504,9874,17491,9909,17481,9945,17473,9982,17469,10020,17467,10058xe" stroked="f" style="position:absolute;left:17467;top:9586;width:946;height:946">
              <v:path arrowok="t"/>
              <v:fill/>
            </v:shape>
            <v:shape style="position:absolute;left:1536;top:3833;width:11779;height:6175" type="#_x0000_t75">
              <v:imagedata o:title="" r:id="rId18"/>
            </v:shape>
            <v:shape coordorigin="1529,3826" coordsize="11794,6190" filled="f" path="m1529,10015l13322,10015,13322,3826,1529,3826,1529,10015xe" strokecolor="#000000" stroked="t" strokeweight="0.72pt" style="position:absolute;left:1529;top:3826;width:11794;height:6190">
              <v:path arrowok="t"/>
            </v:shape>
            <v:shape coordorigin="12016,5502" coordsize="1001,631" filled="f" path="m12016,6133l13016,6133,13016,5502,12016,5502,12016,6133xe" strokecolor="#FF0000" stroked="t" strokeweight="2.28pt" style="position:absolute;left:12016;top:5502;width:1001;height:631">
              <v:path arrowok="t"/>
            </v:shape>
            <v:shape coordorigin="12016,8773" coordsize="1001,631" filled="f" path="m12016,9404l13016,9404,13016,8773,12016,8773,12016,9404xe" strokecolor="#FF0000" stroked="t" strokeweight="2.28pt" style="position:absolute;left:12016;top:8773;width:1001;height:631">
              <v:path arrowok="t"/>
            </v:shape>
            <w10:wrap type="none"/>
          </v:group>
        </w:pict>
      </w:r>
      <w:r>
        <w:rPr>
          <w:rFonts w:ascii="Corbel" w:cs="Corbel" w:eastAsia="Corbel" w:hAnsi="Corbel"/>
          <w:position w:val="2"/>
          <w:sz w:val="64"/>
          <w:szCs w:val="64"/>
        </w:rPr>
        <w:t>Parallel Streams</w:t>
      </w:r>
      <w:r>
        <w:rPr>
          <w:rFonts w:ascii="Corbel" w:cs="Corbel" w:eastAsia="Corbel" w:hAnsi="Corbel"/>
          <w:position w:val="0"/>
          <w:sz w:val="64"/>
          <w:szCs w:val="64"/>
        </w:rPr>
      </w:r>
    </w:p>
    <w:p>
      <w:pPr>
        <w:rPr>
          <w:sz w:val="19"/>
          <w:szCs w:val="19"/>
        </w:rPr>
        <w:jc w:val="left"/>
        <w:spacing w:before="5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56"/>
          <w:szCs w:val="56"/>
        </w:rPr>
        <w:tabs>
          <w:tab w:pos="1100" w:val="left"/>
        </w:tabs>
        <w:jc w:val="left"/>
        <w:spacing w:line="225" w:lineRule="auto"/>
        <w:ind w:hanging="180" w:left="748" w:right="3381"/>
      </w:pPr>
      <w:r>
        <w:rPr>
          <w:rFonts w:ascii="Arial" w:cs="Arial" w:eastAsia="Arial" w:hAnsi="Arial"/>
          <w:w w:val="99"/>
          <w:sz w:val="56"/>
          <w:szCs w:val="56"/>
        </w:rPr>
        <w:t>•</w:t>
      </w:r>
      <w:r>
        <w:rPr>
          <w:rFonts w:ascii="Arial" w:cs="Arial" w:eastAsia="Arial" w:hAnsi="Arial"/>
          <w:w w:val="100"/>
          <w:sz w:val="56"/>
          <w:szCs w:val="56"/>
        </w:rPr>
        <w:tab/>
      </w:r>
      <w:r>
        <w:rPr>
          <w:rFonts w:ascii="Arial" w:cs="Arial" w:eastAsia="Arial" w:hAnsi="Arial"/>
          <w:w w:val="100"/>
          <w:sz w:val="56"/>
          <w:szCs w:val="56"/>
        </w:rPr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Be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careful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important,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as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of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thread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completion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will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determine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final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result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(not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order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in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the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 original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  <w:t> </w:t>
      </w:r>
      <w:r>
        <w:rPr>
          <w:rFonts w:ascii="Times New Roman" w:cs="Times New Roman" w:eastAsia="Times New Roman" w:hAnsi="Times New Roman"/>
          <w:w w:val="99"/>
          <w:sz w:val="56"/>
          <w:szCs w:val="56"/>
        </w:rPr>
        <w:t>collection).</w:t>
      </w:r>
      <w:r>
        <w:rPr>
          <w:rFonts w:ascii="Times New Roman" w:cs="Times New Roman" w:eastAsia="Times New Roman" w:hAnsi="Times New Roman"/>
          <w:w w:val="100"/>
          <w:sz w:val="56"/>
          <w:szCs w:val="5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4" w:line="200" w:lineRule="exact"/>
      </w:pPr>
      <w:r>
        <w:rPr>
          <w:sz w:val="20"/>
          <w:szCs w:val="20"/>
        </w:rPr>
      </w:r>
    </w:p>
    <w:p>
      <w:pPr>
        <w:rPr>
          <w:rFonts w:ascii="Calibri" w:cs="Calibri" w:eastAsia="Calibri" w:hAnsi="Calibri"/>
          <w:sz w:val="24"/>
          <w:szCs w:val="24"/>
        </w:rPr>
        <w:jc w:val="right"/>
        <w:spacing w:before="11"/>
        <w:ind w:right="118"/>
      </w:pPr>
      <w:r>
        <w:rPr>
          <w:rFonts w:ascii="Calibri" w:cs="Calibri" w:eastAsia="Calibri" w:hAnsi="Calibri"/>
          <w:color w:val="FFFFFF"/>
          <w:sz w:val="24"/>
          <w:szCs w:val="24"/>
        </w:rPr>
        <w:t>8</w:t>
      </w:r>
      <w:r>
        <w:rPr>
          <w:rFonts w:ascii="Calibri" w:cs="Calibri" w:eastAsia="Calibri" w:hAnsi="Calibri"/>
          <w:color w:val="000000"/>
          <w:sz w:val="24"/>
          <w:szCs w:val="24"/>
        </w:rPr>
      </w:r>
    </w:p>
    <w:p>
      <w:pPr>
        <w:rPr>
          <w:sz w:val="18"/>
          <w:szCs w:val="18"/>
        </w:rPr>
        <w:jc w:val="left"/>
        <w:spacing w:line="180" w:lineRule="exact"/>
      </w:pPr>
      <w:r>
        <w:rPr>
          <w:sz w:val="18"/>
          <w:szCs w:val="18"/>
        </w:rPr>
      </w:r>
    </w:p>
    <w:p>
      <w:pPr>
        <w:rPr>
          <w:rFonts w:ascii="Times New Roman" w:cs="Times New Roman" w:eastAsia="Times New Roman" w:hAnsi="Times New Roman"/>
          <w:sz w:val="28"/>
          <w:szCs w:val="28"/>
        </w:rPr>
        <w:jc w:val="left"/>
        <w:ind w:left="104"/>
      </w:pPr>
      <w:r>
        <w:rPr>
          <w:rFonts w:ascii="Times New Roman" w:cs="Times New Roman" w:eastAsia="Times New Roman" w:hAnsi="Times New Roman"/>
          <w:color w:val="BEBEBE"/>
          <w:sz w:val="28"/>
          <w:szCs w:val="28"/>
        </w:rPr>
        <w:t>Copyright © Seán Kennedy</w:t>
      </w:r>
      <w:r>
        <w:rPr>
          <w:rFonts w:ascii="Times New Roman" w:cs="Times New Roman" w:eastAsia="Times New Roman" w:hAnsi="Times New Roman"/>
          <w:color w:val="000000"/>
          <w:sz w:val="28"/>
          <w:szCs w:val="28"/>
        </w:rPr>
      </w:r>
    </w:p>
    <w:sectPr>
      <w:pgSz w:h="10800" w:orient="landscape" w:w="19200"/>
      <w:pgMar w:bottom="0" w:left="40" w:right="1080" w:top="34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jpg" Type="http://schemas.openxmlformats.org/officeDocument/2006/relationships/image"/><Relationship Id="rId5" Target="media\image2.jpg" Type="http://schemas.openxmlformats.org/officeDocument/2006/relationships/image"/><Relationship Id="rId6" Target="media\image2.jpg" Type="http://schemas.openxmlformats.org/officeDocument/2006/relationships/image"/><Relationship Id="rId7" Target="media\image2.jpg" Type="http://schemas.openxmlformats.org/officeDocument/2006/relationships/image"/><Relationship Id="rId8" Target="media\image3.jpg" Type="http://schemas.openxmlformats.org/officeDocument/2006/relationships/image"/><Relationship Id="rId9" Target="media\image4.jpg" Type="http://schemas.openxmlformats.org/officeDocument/2006/relationships/image"/><Relationship Id="rId10" Target="media\image2.jpg" Type="http://schemas.openxmlformats.org/officeDocument/2006/relationships/image"/><Relationship Id="rId11" Target="media\image5.jpg" Type="http://schemas.openxmlformats.org/officeDocument/2006/relationships/image"/><Relationship Id="rId12" Target="media\image2.jpg" Type="http://schemas.openxmlformats.org/officeDocument/2006/relationships/image"/><Relationship Id="rId13" Target="media\image6.jpg" Type="http://schemas.openxmlformats.org/officeDocument/2006/relationships/image"/><Relationship Id="rId14" Target="media\image2.jpg" Type="http://schemas.openxmlformats.org/officeDocument/2006/relationships/image"/><Relationship Id="rId15" Target="media\image7.jpg" Type="http://schemas.openxmlformats.org/officeDocument/2006/relationships/image"/><Relationship Id="rId16" Target="media\image8.jpg" Type="http://schemas.openxmlformats.org/officeDocument/2006/relationships/image"/><Relationship Id="rId17" Target="media\image2.jpg" Type="http://schemas.openxmlformats.org/officeDocument/2006/relationships/image"/><Relationship Id="rId18" Target="media\image9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