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Default ContentType="image/jpg" Extension="jpg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sz w:val="13"/>
          <w:szCs w:val="13"/>
        </w:rPr>
        <w:jc w:val="left"/>
        <w:spacing w:before="8" w:line="120" w:lineRule="exact"/>
      </w:pPr>
      <w:r>
        <w:pict>
          <v:group coordorigin="0,0" coordsize="19200,10800" style="position:absolute;margin-left:0pt;margin-top:0pt;width:960pt;height:540pt;mso-position-horizontal-relative:page;mso-position-vertical-relative:page;z-index:-634">
            <v:shape style="position:absolute;left:0;top:0;width:19200;height:10800" type="#_x0000_t75">
              <v:imagedata o:title="" r:id="rId4"/>
            </v:shape>
            <v:shape coordorigin="1812,0" coordsize="8650,10800" fillcolor="#FFFFFF" filled="t" path="m7632,10800l10462,0,4642,0,1812,10800,7632,10800xe" stroked="f" style="position:absolute;left:1812;top:0;width:8650;height:10800">
              <v:path arrowok="t"/>
              <v:fill/>
            </v:shape>
            <v:shape coordorigin="0,761" coordsize="10956,9278" fillcolor="#0E3954" filled="t" path="m10956,761l0,761,0,10039,8636,10039,10956,761xe" stroked="f" style="position:absolute;left:0;top:761;width:10956;height:9278">
              <v:path arrowok="t"/>
              <v:fill/>
            </v:shape>
            <v:shape coordorigin="0,7020" coordsize="9871,1392" fillcolor="#B15F6D" filled="t" path="m9871,7020l0,7020,0,8412,9523,8412,9871,7020xe" stroked="f" style="position:absolute;left:0;top:7020;width:9871;height:1392">
              <v:path arrowok="t"/>
              <v:fill/>
            </v:shape>
            <w10:wrap type="none"/>
          </v:group>
        </w:pict>
      </w:r>
      <w:r>
        <w:pict>
          <v:shape filled="f" stroked="f" style="position:absolute;margin-left:0pt;margin-top:0pt;width:960pt;height:540pt;mso-position-horizontal-relative:page;mso-position-vertical-relative:page;z-index:-635" type="#_x0000_t202">
            <v:textbox inset="0,0,0,0">
              <w:txbxContent>
                <w:p>
                  <w:pPr>
                    <w:rPr>
                      <w:sz w:val="18"/>
                      <w:szCs w:val="18"/>
                    </w:rPr>
                    <w:jc w:val="left"/>
                    <w:spacing w:before="7" w:line="180" w:lineRule="exact"/>
                  </w:pPr>
                  <w:r>
                    <w:rPr>
                      <w:sz w:val="18"/>
                      <w:szCs w:val="18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w:jc w:val="left"/>
                    <w:ind w:left="144"/>
                  </w:pPr>
                  <w:r>
                    <w:rPr>
                      <w:rFonts w:ascii="Times New Roman" w:cs="Times New Roman" w:eastAsia="Times New Roman" w:hAnsi="Times New Roman"/>
                      <w:color w:val="BEBEBE"/>
                      <w:sz w:val="28"/>
                      <w:szCs w:val="28"/>
                    </w:rPr>
                    <w:t>Copyright © Seán Kennedy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orbel" w:cs="Corbel" w:eastAsia="Corbel" w:hAnsi="Corbel"/>
          <w:sz w:val="88"/>
          <w:szCs w:val="88"/>
        </w:rPr>
        <w:jc w:val="center"/>
        <w:spacing w:line="940" w:lineRule="exact"/>
        <w:ind w:left="310" w:right="10114"/>
      </w:pPr>
      <w:r>
        <w:rPr>
          <w:rFonts w:ascii="Corbel" w:cs="Corbel" w:eastAsia="Corbel" w:hAnsi="Corbel"/>
          <w:color w:val="FFFFFF"/>
          <w:position w:val="4"/>
          <w:sz w:val="88"/>
          <w:szCs w:val="88"/>
        </w:rPr>
        <w:t>Streams</w:t>
      </w:r>
      <w:r>
        <w:rPr>
          <w:rFonts w:ascii="Corbel" w:cs="Corbel" w:eastAsia="Corbel" w:hAnsi="Corbel"/>
          <w:color w:val="000000"/>
          <w:position w:val="0"/>
          <w:sz w:val="88"/>
          <w:szCs w:val="88"/>
        </w:rPr>
      </w:r>
    </w:p>
    <w:p>
      <w:pPr>
        <w:rPr>
          <w:sz w:val="10"/>
          <w:szCs w:val="10"/>
        </w:rPr>
        <w:jc w:val="left"/>
        <w:spacing w:before="7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40"/>
          <w:szCs w:val="40"/>
        </w:rPr>
        <w:jc w:val="center"/>
        <w:ind w:left="493" w:right="10308"/>
        <w:sectPr>
          <w:type w:val="continuous"/>
          <w:pgSz w:h="10800" w:orient="landscape" w:w="19200"/>
          <w:pgMar w:bottom="280" w:left="2780" w:right="2780" w:top="980"/>
        </w:sectPr>
      </w:pPr>
      <w:r>
        <w:rPr>
          <w:rFonts w:ascii="Calibri" w:cs="Calibri" w:eastAsia="Calibri" w:hAnsi="Calibri"/>
          <w:color w:val="FFFFFF"/>
          <w:sz w:val="40"/>
          <w:szCs w:val="40"/>
        </w:rPr>
        <w:t>Creating Streams</w:t>
      </w:r>
      <w:r>
        <w:rPr>
          <w:rFonts w:ascii="Calibri" w:cs="Calibri" w:eastAsia="Calibri" w:hAnsi="Calibri"/>
          <w:color w:val="000000"/>
          <w:sz w:val="40"/>
          <w:szCs w:val="40"/>
        </w:rPr>
      </w:r>
    </w:p>
    <w:p>
      <w:pPr>
        <w:rPr>
          <w:rFonts w:ascii="Corbel" w:cs="Corbel" w:eastAsia="Corbel" w:hAnsi="Corbel"/>
          <w:sz w:val="64"/>
          <w:szCs w:val="64"/>
        </w:rPr>
        <w:jc w:val="left"/>
        <w:spacing w:line="720" w:lineRule="exact"/>
        <w:ind w:left="3153"/>
      </w:pPr>
      <w:r>
        <w:pict>
          <v:group coordorigin="0,0" coordsize="19200,10800" style="position:absolute;margin-left:0pt;margin-top:0pt;width:960pt;height:540pt;mso-position-horizontal-relative:page;mso-position-vertical-relative:page;z-index:-633">
            <v:shape style="position:absolute;left:10766;top:0;width:8434;height:10800" type="#_x0000_t75">
              <v:imagedata o:title="" r:id="rId5"/>
            </v:shape>
            <v:shape coordorigin="5335,0" coordsize="10387,10800" fillcolor="#FFFFFF" filled="t" path="m13126,10800l15722,0,7932,0,5335,10800,13126,10800xe" stroked="f" style="position:absolute;left:5335;top:0;width:10387;height:10800">
              <v:path arrowok="t"/>
              <v:fill/>
            </v:shape>
            <v:shape coordorigin="4898,0" coordsize="10387,10800" fillcolor="#FFFFFF" filled="t" path="m12689,10800l15286,0,7495,0,4898,10800,12689,10800xe" stroked="f" style="position:absolute;left:4898;top:0;width:10387;height:10800">
              <v:path arrowok="t"/>
              <v:fill/>
            </v:shape>
            <v:shape coordorigin="4087,0" coordsize="10390,10800" fillcolor="#FFFFFF" filled="t" path="m11880,10800l14477,0,6685,0,4087,10800,11880,10800xe" stroked="f" style="position:absolute;left:4087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v:shape style="position:absolute;left:470;top:2935;width:15449;height:6631" type="#_x0000_t75">
              <v:imagedata o:title="" r:id="rId6"/>
            </v:shape>
            <v:shape coordorigin="463,2928" coordsize="15463,6646" filled="f" path="m463,9574l15926,9574,15926,2928,463,2928,463,9574xe" strokecolor="#000000" stroked="t" strokeweight="0.72pt" style="position:absolute;left:463;top:2928;width:15463;height:6646">
              <v:path arrowok="t"/>
            </v:shape>
            <w10:wrap type="none"/>
          </v:group>
        </w:pict>
      </w:r>
      <w:r>
        <w:rPr>
          <w:rFonts w:ascii="Corbel" w:cs="Corbel" w:eastAsia="Corbel" w:hAnsi="Corbel"/>
          <w:position w:val="2"/>
          <w:sz w:val="64"/>
          <w:szCs w:val="64"/>
        </w:rPr>
        <w:t>Creating a Stream from an Array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sz w:val="16"/>
          <w:szCs w:val="16"/>
        </w:rPr>
        <w:jc w:val="left"/>
        <w:spacing w:before="4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line="620" w:lineRule="exact"/>
        <w:ind w:left="568"/>
      </w:pPr>
      <w:r>
        <w:rPr>
          <w:rFonts w:ascii="Arial" w:cs="Arial" w:eastAsia="Arial" w:hAnsi="Arial"/>
          <w:w w:val="99"/>
          <w:position w:val="-2"/>
          <w:sz w:val="56"/>
          <w:szCs w:val="56"/>
        </w:rPr>
        <w:t>•</w:t>
      </w:r>
      <w:r>
        <w:rPr>
          <w:rFonts w:ascii="Arial" w:cs="Arial" w:eastAsia="Arial" w:hAnsi="Arial"/>
          <w:w w:val="100"/>
          <w:position w:val="-2"/>
          <w:sz w:val="56"/>
          <w:szCs w:val="56"/>
        </w:rPr>
        <w:t>  </w:t>
      </w:r>
      <w:r>
        <w:rPr>
          <w:rFonts w:ascii="Times New Roman" w:cs="Times New Roman" w:eastAsia="Times New Roman" w:hAnsi="Times New Roman"/>
          <w:i/>
          <w:w w:val="99"/>
          <w:position w:val="-2"/>
          <w:sz w:val="56"/>
          <w:szCs w:val="56"/>
        </w:rPr>
        <w:t>Arrays.stream()</w:t>
      </w:r>
      <w:r>
        <w:rPr>
          <w:rFonts w:ascii="Times New Roman" w:cs="Times New Roman" w:eastAsia="Times New Roman" w:hAnsi="Times New Roman"/>
          <w:i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2"/>
          <w:sz w:val="56"/>
          <w:szCs w:val="56"/>
        </w:rPr>
        <w:t>can</w:t>
      </w:r>
      <w:r>
        <w:rPr>
          <w:rFonts w:ascii="Times New Roman" w:cs="Times New Roman" w:eastAsia="Times New Roman" w:hAnsi="Times New Roman"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2"/>
          <w:sz w:val="56"/>
          <w:szCs w:val="56"/>
        </w:rPr>
        <w:t>be</w:t>
      </w:r>
      <w:r>
        <w:rPr>
          <w:rFonts w:ascii="Times New Roman" w:cs="Times New Roman" w:eastAsia="Times New Roman" w:hAnsi="Times New Roman"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2"/>
          <w:sz w:val="56"/>
          <w:szCs w:val="56"/>
        </w:rPr>
        <w:t>used</w:t>
      </w:r>
      <w:r>
        <w:rPr>
          <w:rFonts w:ascii="Times New Roman" w:cs="Times New Roman" w:eastAsia="Times New Roman" w:hAnsi="Times New Roman"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2"/>
          <w:sz w:val="56"/>
          <w:szCs w:val="56"/>
        </w:rPr>
        <w:t>to</w:t>
      </w:r>
      <w:r>
        <w:rPr>
          <w:rFonts w:ascii="Times New Roman" w:cs="Times New Roman" w:eastAsia="Times New Roman" w:hAnsi="Times New Roman"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2"/>
          <w:sz w:val="56"/>
          <w:szCs w:val="56"/>
        </w:rPr>
        <w:t>stream</w:t>
      </w:r>
      <w:r>
        <w:rPr>
          <w:rFonts w:ascii="Times New Roman" w:cs="Times New Roman" w:eastAsia="Times New Roman" w:hAnsi="Times New Roman"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2"/>
          <w:sz w:val="56"/>
          <w:szCs w:val="56"/>
        </w:rPr>
        <w:t>an</w:t>
      </w:r>
      <w:r>
        <w:rPr>
          <w:rFonts w:ascii="Times New Roman" w:cs="Times New Roman" w:eastAsia="Times New Roman" w:hAnsi="Times New Roman"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2"/>
          <w:sz w:val="56"/>
          <w:szCs w:val="56"/>
        </w:rPr>
        <w:t>array.</w:t>
      </w:r>
      <w:r>
        <w:rPr>
          <w:rFonts w:ascii="Times New Roman" w:cs="Times New Roman" w:eastAsia="Times New Roman" w:hAnsi="Times New Roman"/>
          <w:w w:val="100"/>
          <w:position w:val="0"/>
          <w:sz w:val="56"/>
          <w:szCs w:val="5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="220" w:lineRule="exact"/>
      </w:pPr>
      <w:r>
        <w:rPr>
          <w:sz w:val="22"/>
          <w:szCs w:val="22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118"/>
      </w:pPr>
      <w:r>
        <w:rPr>
          <w:rFonts w:ascii="Calibri" w:cs="Calibri" w:eastAsia="Calibri" w:hAnsi="Calibri"/>
          <w:color w:val="FFFFFF"/>
          <w:sz w:val="24"/>
          <w:szCs w:val="24"/>
        </w:rPr>
        <w:t>2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pgSz w:h="10800" w:orient="landscape" w:w="19200"/>
          <w:pgMar w:bottom="0" w:left="40" w:right="1080" w:top="34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left"/>
        <w:spacing w:line="720" w:lineRule="exact"/>
        <w:ind w:left="2717"/>
      </w:pPr>
      <w:r>
        <w:pict>
          <v:group coordorigin="0,0" coordsize="19200,10800" style="position:absolute;margin-left:0pt;margin-top:0pt;width:960pt;height:540pt;mso-position-horizontal-relative:page;mso-position-vertical-relative:page;z-index:-632">
            <v:shape style="position:absolute;left:10766;top:0;width:8434;height:10800" type="#_x0000_t75">
              <v:imagedata o:title="" r:id="rId7"/>
            </v:shape>
            <v:shape coordorigin="5335,0" coordsize="10387,10800" fillcolor="#FFFFFF" filled="t" path="m13126,10800l15722,0,7932,0,5335,10800,13126,10800xe" stroked="f" style="position:absolute;left:5335;top:0;width:10387;height:10800">
              <v:path arrowok="t"/>
              <v:fill/>
            </v:shape>
            <v:shape coordorigin="4898,0" coordsize="10387,10800" fillcolor="#FFFFFF" filled="t" path="m12689,10800l15286,0,7495,0,4898,10800,12689,10800xe" stroked="f" style="position:absolute;left:4898;top:0;width:10387;height:10800">
              <v:path arrowok="t"/>
              <v:fill/>
            </v:shape>
            <v:shape coordorigin="4087,0" coordsize="10390,10800" fillcolor="#FFFFFF" filled="t" path="m11880,10800l14477,0,6685,0,4087,10800,11880,10800xe" stroked="f" style="position:absolute;left:4087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v:shape style="position:absolute;left:607;top:2496;width:16651;height:7776" type="#_x0000_t75">
              <v:imagedata o:title="" r:id="rId8"/>
            </v:shape>
            <v:shape coordorigin="600,2489" coordsize="16666,7790" filled="f" path="m600,10279l17266,10279,17266,2489,600,2489,600,10279xe" strokecolor="#000000" stroked="t" strokeweight="0.72pt" style="position:absolute;left:600;top:2489;width:16666;height:7790">
              <v:path arrowok="t"/>
            </v:shape>
            <w10:wrap type="none"/>
          </v:group>
        </w:pict>
      </w:r>
      <w:r>
        <w:rPr>
          <w:rFonts w:ascii="Corbel" w:cs="Corbel" w:eastAsia="Corbel" w:hAnsi="Corbel"/>
          <w:position w:val="2"/>
          <w:sz w:val="64"/>
          <w:szCs w:val="64"/>
        </w:rPr>
        <w:t>Creating a Stream from a Collection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sz w:val="16"/>
          <w:szCs w:val="16"/>
        </w:rPr>
        <w:jc w:val="left"/>
        <w:spacing w:before="4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line="620" w:lineRule="exact"/>
        <w:ind w:left="568"/>
      </w:pPr>
      <w:r>
        <w:rPr>
          <w:rFonts w:ascii="Arial" w:cs="Arial" w:eastAsia="Arial" w:hAnsi="Arial"/>
          <w:w w:val="99"/>
          <w:position w:val="-2"/>
          <w:sz w:val="56"/>
          <w:szCs w:val="56"/>
        </w:rPr>
        <w:t>•</w:t>
      </w:r>
      <w:r>
        <w:rPr>
          <w:rFonts w:ascii="Arial" w:cs="Arial" w:eastAsia="Arial" w:hAnsi="Arial"/>
          <w:w w:val="100"/>
          <w:position w:val="-2"/>
          <w:sz w:val="56"/>
          <w:szCs w:val="56"/>
        </w:rPr>
        <w:t>  </w:t>
      </w:r>
      <w:r>
        <w:rPr>
          <w:rFonts w:ascii="Times New Roman" w:cs="Times New Roman" w:eastAsia="Times New Roman" w:hAnsi="Times New Roman"/>
          <w:w w:val="99"/>
          <w:position w:val="-2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2"/>
          <w:sz w:val="56"/>
          <w:szCs w:val="56"/>
        </w:rPr>
        <w:t>default</w:t>
      </w:r>
      <w:r>
        <w:rPr>
          <w:rFonts w:ascii="Times New Roman" w:cs="Times New Roman" w:eastAsia="Times New Roman" w:hAnsi="Times New Roman"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position w:val="-2"/>
          <w:sz w:val="56"/>
          <w:szCs w:val="56"/>
        </w:rPr>
        <w:t>Collection</w:t>
      </w:r>
      <w:r>
        <w:rPr>
          <w:rFonts w:ascii="Times New Roman" w:cs="Times New Roman" w:eastAsia="Times New Roman" w:hAnsi="Times New Roman"/>
          <w:i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2"/>
          <w:sz w:val="56"/>
          <w:szCs w:val="56"/>
        </w:rPr>
        <w:t>interface</w:t>
      </w:r>
      <w:r>
        <w:rPr>
          <w:rFonts w:ascii="Times New Roman" w:cs="Times New Roman" w:eastAsia="Times New Roman" w:hAnsi="Times New Roman"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2"/>
          <w:sz w:val="56"/>
          <w:szCs w:val="56"/>
        </w:rPr>
        <w:t>method</w:t>
      </w:r>
      <w:r>
        <w:rPr>
          <w:rFonts w:ascii="Times New Roman" w:cs="Times New Roman" w:eastAsia="Times New Roman" w:hAnsi="Times New Roman"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position w:val="-2"/>
          <w:sz w:val="56"/>
          <w:szCs w:val="56"/>
        </w:rPr>
        <w:t>stream()</w:t>
      </w:r>
      <w:r>
        <w:rPr>
          <w:rFonts w:ascii="Times New Roman" w:cs="Times New Roman" w:eastAsia="Times New Roman" w:hAnsi="Times New Roman"/>
          <w:i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2"/>
          <w:sz w:val="56"/>
          <w:szCs w:val="56"/>
        </w:rPr>
        <w:t>is</w:t>
      </w:r>
      <w:r>
        <w:rPr>
          <w:rFonts w:ascii="Times New Roman" w:cs="Times New Roman" w:eastAsia="Times New Roman" w:hAnsi="Times New Roman"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2"/>
          <w:sz w:val="56"/>
          <w:szCs w:val="56"/>
        </w:rPr>
        <w:t>used.</w:t>
      </w:r>
      <w:r>
        <w:rPr>
          <w:rFonts w:ascii="Times New Roman" w:cs="Times New Roman" w:eastAsia="Times New Roman" w:hAnsi="Times New Roman"/>
          <w:w w:val="100"/>
          <w:position w:val="0"/>
          <w:sz w:val="56"/>
          <w:szCs w:val="5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="220" w:lineRule="exact"/>
      </w:pPr>
      <w:r>
        <w:rPr>
          <w:sz w:val="22"/>
          <w:szCs w:val="22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118"/>
      </w:pPr>
      <w:r>
        <w:rPr>
          <w:rFonts w:ascii="Calibri" w:cs="Calibri" w:eastAsia="Calibri" w:hAnsi="Calibri"/>
          <w:color w:val="FFFFFF"/>
          <w:sz w:val="24"/>
          <w:szCs w:val="24"/>
        </w:rPr>
        <w:t>3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pgSz w:h="10800" w:orient="landscape" w:w="19200"/>
          <w:pgMar w:bottom="0" w:left="40" w:right="1080" w:top="34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left"/>
        <w:spacing w:line="720" w:lineRule="exact"/>
        <w:ind w:left="2853"/>
      </w:pPr>
      <w:r>
        <w:pict>
          <v:group coordorigin="0,0" coordsize="19200,10800" style="position:absolute;margin-left:0pt;margin-top:0pt;width:960pt;height:540pt;mso-position-horizontal-relative:page;mso-position-vertical-relative:page;z-index:-631">
            <v:shape style="position:absolute;left:10766;top:0;width:8434;height:10800" type="#_x0000_t75">
              <v:imagedata o:title="" r:id="rId9"/>
            </v:shape>
            <v:shape coordorigin="5335,0" coordsize="10387,10800" fillcolor="#FFFFFF" filled="t" path="m13126,10800l15722,0,7932,0,5335,10800,13126,10800xe" stroked="f" style="position:absolute;left:5335;top:0;width:10387;height:10800">
              <v:path arrowok="t"/>
              <v:fill/>
            </v:shape>
            <v:shape coordorigin="4898,0" coordsize="10387,10800" fillcolor="#FFFFFF" filled="t" path="m12689,10800l15286,0,7495,0,4898,10800,12689,10800xe" stroked="f" style="position:absolute;left:4898;top:0;width:10387;height:10800">
              <v:path arrowok="t"/>
              <v:fill/>
            </v:shape>
            <v:shape coordorigin="4087,0" coordsize="10390,10800" fillcolor="#FFFFFF" filled="t" path="m11880,10800l14477,0,6685,0,4087,10800,11880,10800xe" stroked="f" style="position:absolute;left:4087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v:shape style="position:absolute;left:3494;top:3646;width:13620;height:6905" type="#_x0000_t75">
              <v:imagedata o:title="" r:id="rId10"/>
            </v:shape>
            <v:shape coordorigin="3485,3636" coordsize="13639,6924" filled="f" path="m3485,10560l17124,10560,17124,3636,3485,3636,3485,10560xe" strokecolor="#000000" stroked="t" strokeweight="0.96pt" style="position:absolute;left:3485;top:3636;width:13639;height:6924">
              <v:path arrowok="t"/>
            </v:shape>
            <v:shape style="position:absolute;left:10334;top:4474;width:8594;height:600" type="#_x0000_t75">
              <v:imagedata o:title="" r:id="rId11"/>
            </v:shape>
            <v:shape coordorigin="10327,4466" coordsize="8609,614" filled="f" path="m10327,5081l18936,5081,18936,4466,10327,4466,10327,5081xe" strokecolor="#000000" stroked="t" strokeweight="0.72pt" style="position:absolute;left:10327;top:4466;width:8609;height:614">
              <v:path arrowok="t"/>
            </v:shape>
            <w10:wrap type="none"/>
          </v:group>
        </w:pict>
      </w:r>
      <w:r>
        <w:rPr>
          <w:rFonts w:ascii="Corbel" w:cs="Corbel" w:eastAsia="Corbel" w:hAnsi="Corbel"/>
          <w:position w:val="2"/>
          <w:sz w:val="64"/>
          <w:szCs w:val="64"/>
        </w:rPr>
        <w:t>Creating a Stream with </w:t>
      </w:r>
      <w:r>
        <w:rPr>
          <w:rFonts w:ascii="Corbel" w:cs="Corbel" w:eastAsia="Corbel" w:hAnsi="Corbel"/>
          <w:i/>
          <w:position w:val="2"/>
          <w:sz w:val="64"/>
          <w:szCs w:val="64"/>
        </w:rPr>
        <w:t>Stream.of()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sz w:val="19"/>
          <w:szCs w:val="19"/>
        </w:rPr>
        <w:jc w:val="left"/>
        <w:spacing w:before="5" w:line="180" w:lineRule="exact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tabs>
          <w:tab w:pos="1100" w:val="left"/>
        </w:tabs>
        <w:jc w:val="left"/>
        <w:spacing w:line="225" w:lineRule="auto"/>
        <w:ind w:hanging="180" w:left="748" w:right="3658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ab/>
      </w:r>
      <w:r>
        <w:rPr>
          <w:rFonts w:ascii="Arial" w:cs="Arial" w:eastAsia="Arial" w:hAnsi="Arial"/>
          <w:w w:val="100"/>
          <w:sz w:val="56"/>
          <w:szCs w:val="56"/>
        </w:rPr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Stream.of()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static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generically-typed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utility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method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that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accepts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varargs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parameter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and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returns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ordered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stream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of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those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values.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118"/>
      </w:pPr>
      <w:r>
        <w:rPr>
          <w:rFonts w:ascii="Calibri" w:cs="Calibri" w:eastAsia="Calibri" w:hAnsi="Calibri"/>
          <w:color w:val="FFFFFF"/>
          <w:sz w:val="24"/>
          <w:szCs w:val="24"/>
        </w:rPr>
        <w:t>4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pgSz w:h="10800" w:orient="landscape" w:w="19200"/>
          <w:pgMar w:bottom="0" w:left="40" w:right="1080" w:top="34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left"/>
        <w:spacing w:line="720" w:lineRule="exact"/>
        <w:ind w:left="3566"/>
      </w:pPr>
      <w:r>
        <w:pict>
          <v:group coordorigin="0,0" coordsize="19200,10800" style="position:absolute;margin-left:0pt;margin-top:0pt;width:960pt;height:540pt;mso-position-horizontal-relative:page;mso-position-vertical-relative:page;z-index:-630">
            <v:shape style="position:absolute;left:10766;top:0;width:8434;height:10800" type="#_x0000_t75">
              <v:imagedata o:title="" r:id="rId12"/>
            </v:shape>
            <v:shape coordorigin="5335,0" coordsize="10387,10800" fillcolor="#FFFFFF" filled="t" path="m13126,10800l15722,0,7932,0,5335,10800,13126,10800xe" stroked="f" style="position:absolute;left:5335;top:0;width:10387;height:10800">
              <v:path arrowok="t"/>
              <v:fill/>
            </v:shape>
            <v:shape coordorigin="4898,0" coordsize="10387,10800" fillcolor="#FFFFFF" filled="t" path="m12689,10800l15286,0,7495,0,4898,10800,12689,10800xe" stroked="f" style="position:absolute;left:4898;top:0;width:10387;height:10800">
              <v:path arrowok="t"/>
              <v:fill/>
            </v:shape>
            <v:shape coordorigin="4087,0" coordsize="10390,10800" fillcolor="#FFFFFF" filled="t" path="m11880,10800l14477,0,6685,0,4087,10800,11880,10800xe" stroked="f" style="position:absolute;left:4087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v:shape style="position:absolute;left:2626;top:3574;width:10100;height:1360" type="#_x0000_t75">
              <v:imagedata o:title="" r:id="rId13"/>
            </v:shape>
            <v:shape coordorigin="2616,3564" coordsize="10118,1380" filled="f" path="m2616,4944l12734,4944,12734,3564,2616,3564,2616,4944xe" strokecolor="#000000" stroked="t" strokeweight="0.96pt" style="position:absolute;left:2616;top:3564;width:10118;height:1380">
              <v:path arrowok="t"/>
            </v:shape>
            <w10:wrap type="none"/>
          </v:group>
        </w:pict>
      </w:r>
      <w:r>
        <w:rPr>
          <w:rFonts w:ascii="Corbel" w:cs="Corbel" w:eastAsia="Corbel" w:hAnsi="Corbel"/>
          <w:position w:val="2"/>
          <w:sz w:val="64"/>
          <w:szCs w:val="64"/>
        </w:rPr>
        <w:t>Creating a Stream from a File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sz w:val="16"/>
          <w:szCs w:val="16"/>
        </w:rPr>
        <w:jc w:val="left"/>
        <w:spacing w:before="3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tabs>
          <w:tab w:pos="800" w:val="left"/>
        </w:tabs>
        <w:jc w:val="left"/>
        <w:spacing w:line="600" w:lineRule="exact"/>
        <w:ind w:hanging="180" w:left="455" w:right="4130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ab/>
      </w:r>
      <w:r>
        <w:rPr>
          <w:rFonts w:ascii="Arial" w:cs="Arial" w:eastAsia="Arial" w:hAnsi="Arial"/>
          <w:w w:val="100"/>
          <w:sz w:val="56"/>
          <w:szCs w:val="56"/>
        </w:rPr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Files.lines()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method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can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be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used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to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stream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file.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It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provides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one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line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time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from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file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data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element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stream.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17"/>
          <w:szCs w:val="17"/>
        </w:rPr>
        <w:jc w:val="left"/>
        <w:spacing w:before="5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ind w:left="275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> 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To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process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data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from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stream,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use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Stream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line="580" w:lineRule="exact"/>
        <w:ind w:left="455"/>
      </w:pP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interfaces’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position w:val="-1"/>
          <w:sz w:val="56"/>
          <w:szCs w:val="56"/>
        </w:rPr>
        <w:t>forEach()</w:t>
      </w:r>
      <w:r>
        <w:rPr>
          <w:rFonts w:ascii="Times New Roman" w:cs="Times New Roman" w:eastAsia="Times New Roman" w:hAnsi="Times New Roman"/>
          <w:i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method,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which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is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terminal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operation.</w:t>
      </w:r>
      <w:r>
        <w:rPr>
          <w:rFonts w:ascii="Times New Roman" w:cs="Times New Roman" w:eastAsia="Times New Roman" w:hAnsi="Times New Roman"/>
          <w:w w:val="100"/>
          <w:position w:val="0"/>
          <w:sz w:val="56"/>
          <w:szCs w:val="56"/>
        </w:rPr>
      </w:r>
    </w:p>
    <w:p>
      <w:pPr>
        <w:rPr>
          <w:sz w:val="18"/>
          <w:szCs w:val="18"/>
        </w:rPr>
        <w:jc w:val="left"/>
        <w:spacing w:before="6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tabs>
          <w:tab w:pos="800" w:val="left"/>
        </w:tabs>
        <w:jc w:val="left"/>
        <w:spacing w:before="30" w:line="600" w:lineRule="exact"/>
        <w:ind w:hanging="180" w:left="455" w:right="4603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ab/>
      </w:r>
      <w:r>
        <w:rPr>
          <w:rFonts w:ascii="Arial" w:cs="Arial" w:eastAsia="Arial" w:hAnsi="Arial"/>
          <w:w w:val="100"/>
          <w:sz w:val="56"/>
          <w:szCs w:val="56"/>
        </w:rPr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Similar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to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forEach()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for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collections,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takes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Consumer,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which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enables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us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to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process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each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line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from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file.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5"/>
        <w:ind w:right="118"/>
      </w:pPr>
      <w:r>
        <w:rPr>
          <w:rFonts w:ascii="Calibri" w:cs="Calibri" w:eastAsia="Calibri" w:hAnsi="Calibri"/>
          <w:color w:val="FFFFFF"/>
          <w:sz w:val="24"/>
          <w:szCs w:val="24"/>
        </w:rPr>
        <w:t>5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pgSz w:h="10800" w:orient="landscape" w:w="19200"/>
          <w:pgMar w:bottom="0" w:left="40" w:right="1080" w:top="34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left"/>
        <w:spacing w:line="720" w:lineRule="exact"/>
        <w:ind w:left="3566"/>
      </w:pPr>
      <w:r>
        <w:pict>
          <v:group coordorigin="0,0" coordsize="19200,10800" style="position:absolute;margin-left:0pt;margin-top:0pt;width:960pt;height:540pt;mso-position-horizontal-relative:page;mso-position-vertical-relative:page;z-index:-629">
            <v:shape style="position:absolute;left:10766;top:0;width:8434;height:10800" type="#_x0000_t75">
              <v:imagedata o:title="" r:id="rId14"/>
            </v:shape>
            <v:shape coordorigin="5335,0" coordsize="10387,10800" fillcolor="#FFFFFF" filled="t" path="m13126,10800l15722,0,7932,0,5335,10800,13126,10800xe" stroked="f" style="position:absolute;left:5335;top:0;width:10387;height:10800">
              <v:path arrowok="t"/>
              <v:fill/>
            </v:shape>
            <v:shape coordorigin="4898,0" coordsize="10387,10800" fillcolor="#FFFFFF" filled="t" path="m12689,10800l15286,0,7495,0,4898,10800,12689,10800xe" stroked="f" style="position:absolute;left:4898;top:0;width:10387;height:10800">
              <v:path arrowok="t"/>
              <v:fill/>
            </v:shape>
            <v:shape coordorigin="4087,0" coordsize="10390,10800" fillcolor="#FFFFFF" filled="t" path="m11880,10800l14477,0,6685,0,4087,10800,11880,10800xe" stroked="f" style="position:absolute;left:4087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v:shape style="position:absolute;left:432;top:2366;width:15600;height:5825" type="#_x0000_t75">
              <v:imagedata o:title="" r:id="rId15"/>
            </v:shape>
            <v:shape coordorigin="425,2359" coordsize="15614,5839" filled="f" path="m425,8198l16039,8198,16039,2359,425,2359,425,8198xe" strokecolor="#000000" stroked="t" strokeweight="0.72pt" style="position:absolute;left:425;top:2359;width:15614;height:5839">
              <v:path arrowok="t"/>
            </v:shape>
            <w10:wrap type="none"/>
          </v:group>
        </w:pict>
      </w:r>
      <w:r>
        <w:rPr>
          <w:rFonts w:ascii="Corbel" w:cs="Corbel" w:eastAsia="Corbel" w:hAnsi="Corbel"/>
          <w:position w:val="2"/>
          <w:sz w:val="64"/>
          <w:szCs w:val="64"/>
        </w:rPr>
        <w:t>Creating a Stream from a File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7" w:line="220" w:lineRule="exact"/>
      </w:pPr>
      <w:r>
        <w:rPr>
          <w:sz w:val="22"/>
          <w:szCs w:val="22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118"/>
      </w:pPr>
      <w:r>
        <w:rPr>
          <w:rFonts w:ascii="Calibri" w:cs="Calibri" w:eastAsia="Calibri" w:hAnsi="Calibri"/>
          <w:color w:val="FFFFFF"/>
          <w:sz w:val="24"/>
          <w:szCs w:val="24"/>
        </w:rPr>
        <w:t>6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pgSz w:h="10800" w:orient="landscape" w:w="19200"/>
          <w:pgMar w:bottom="0" w:left="40" w:right="1080" w:top="34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36"/>
          <w:szCs w:val="36"/>
        </w:rPr>
        <w:jc w:val="right"/>
        <w:spacing w:before="46" w:line="400" w:lineRule="exact"/>
        <w:ind w:right="3061"/>
      </w:pPr>
      <w:r>
        <w:pict>
          <v:group coordorigin="0,0" coordsize="19200,10800" style="position:absolute;margin-left:0pt;margin-top:0pt;width:960pt;height:540pt;mso-position-horizontal-relative:page;mso-position-vertical-relative:page;z-index:-628">
            <v:shape style="position:absolute;left:10766;top:0;width:8434;height:10800" type="#_x0000_t75">
              <v:imagedata o:title="" r:id="rId16"/>
            </v:shape>
            <v:shape coordorigin="5335,0" coordsize="10387,10800" fillcolor="#FFFFFF" filled="t" path="m13126,10800l15722,0,7932,0,5335,10800,13126,10800xe" stroked="f" style="position:absolute;left:5335;top:0;width:10387;height:10800">
              <v:path arrowok="t"/>
              <v:fill/>
            </v:shape>
            <v:shape coordorigin="4898,0" coordsize="10387,10800" fillcolor="#FFFFFF" filled="t" path="m12689,10800l15286,0,7495,0,4898,10800,12689,10800xe" stroked="f" style="position:absolute;left:4898;top:0;width:10387;height:10800">
              <v:path arrowok="t"/>
              <v:fill/>
            </v:shape>
            <v:shape coordorigin="4087,0" coordsize="10390,10800" fillcolor="#FFFFFF" filled="t" path="m11880,10800l14477,0,6685,0,4087,10800,11880,10800xe" stroked="f" style="position:absolute;left:4087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v:shape style="position:absolute;left:120;top:146;width:16560;height:8818" type="#_x0000_t75">
              <v:imagedata o:title="" r:id="rId17"/>
            </v:shape>
            <v:shape coordorigin="113,139" coordsize="16574,8832" filled="f" path="m113,8971l16687,8971,16687,139,113,139,113,8971xe" strokecolor="#000000" stroked="t" strokeweight="0.72pt" style="position:absolute;left:113;top:139;width:16574;height:8832">
              <v:path arrowok="t"/>
            </v:shape>
            <v:shape style="position:absolute;left:12017;top:6341;width:6640;height:1420" type="#_x0000_t75">
              <v:imagedata o:title="" r:id="rId18"/>
            </v:shape>
            <v:shape coordorigin="11996,6320" coordsize="6682,1462" filled="f" path="m11996,7782l18678,7782,18678,6320,11996,6320,11996,7782xe" strokecolor="#001E56" stroked="t" strokeweight="2.04pt" style="position:absolute;left:11996;top:6320;width:6682;height:1462">
              <v:path arrowok="t"/>
            </v:shape>
            <v:shape coordorigin="17651,6232" coordsize="1327,605" fillcolor="#FFFFFF" filled="t" path="m17651,6836l18978,6836,18978,6232,17651,6232,17651,6836xe" stroked="f" style="position:absolute;left:17651;top:6232;width:1327;height:605">
              <v:path arrowok="t"/>
              <v:fill/>
            </v:shape>
            <v:shape coordorigin="17651,6232" coordsize="1327,605" filled="f" path="m17651,6836l18978,6836,18978,6232,17651,6232,17651,6836xe" strokecolor="#001E56" stroked="t" strokeweight="2.04pt" style="position:absolute;left:17651;top:6232;width:1327;height:605">
              <v:path arrowok="t"/>
            </v:shape>
            <v:shape coordorigin="2581,8272" coordsize="16620,1471" fillcolor="#FFFFFF" filled="t" path="m19200,8272l2581,8272,2581,9743,19200,9743,19200,8272xe" stroked="f" style="position:absolute;left:2581;top:8272;width:16620;height:1471">
              <v:path arrowok="t"/>
              <v:fill/>
            </v:shape>
            <v:shape coordorigin="2581,8272" coordsize="16620,1471" filled="f" path="m19200,8272l2581,8272,2581,9743,19200,9743e" strokecolor="#001E56" stroked="t" strokeweight="2.04pt" style="position:absolute;left:2581;top:8272;width:16620;height:1471">
              <v:path arrowok="t"/>
            </v:shape>
            <v:shape style="position:absolute;left:16145;top:449;width:2460;height:1042" type="#_x0000_t75">
              <v:imagedata o:title="" r:id="rId19"/>
            </v:shape>
            <v:shape coordorigin="16124,428" coordsize="2501,1082" filled="f" path="m16124,1511l18625,1511,18625,428,16124,428,16124,1511xe" strokecolor="#001E56" stroked="t" strokeweight="2.04pt" style="position:absolute;left:16124;top:428;width:2501;height:1082">
              <v:path arrowok="t"/>
            </v:shape>
            <v:shape coordorigin="14586,289" coordsize="1613,605" fillcolor="#FFFFFF" filled="t" path="m14586,894l16199,894,16199,289,14586,289,14586,894xe" stroked="f" style="position:absolute;left:14586;top:289;width:1613;height:605">
              <v:path arrowok="t"/>
              <v:fill/>
            </v:shape>
            <v:shape coordorigin="14586,289" coordsize="1613,605" filled="f" path="m14586,894l16199,894,16199,289,14586,289,14586,894xe" strokecolor="#001E56" stroked="t" strokeweight="2.04pt" style="position:absolute;left:14586;top:289;width:1613;height:605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color w:val="001E56"/>
          <w:position w:val="-1"/>
          <w:sz w:val="36"/>
          <w:szCs w:val="36"/>
        </w:rPr>
        <w:t>Cats.txt</w:t>
      </w:r>
      <w:r>
        <w:rPr>
          <w:rFonts w:ascii="Times New Roman" w:cs="Times New Roman" w:eastAsia="Times New Roman" w:hAnsi="Times New Roman"/>
          <w:color w:val="000000"/>
          <w:position w:val="0"/>
          <w:sz w:val="36"/>
          <w:szCs w:val="36"/>
        </w:rPr>
      </w:r>
    </w:p>
    <w:p>
      <w:pPr>
        <w:rPr>
          <w:sz w:val="12"/>
          <w:szCs w:val="12"/>
        </w:rPr>
        <w:jc w:val="left"/>
        <w:spacing w:before="3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36"/>
          <w:szCs w:val="36"/>
        </w:rPr>
        <w:jc w:val="right"/>
        <w:spacing w:before="13" w:line="400" w:lineRule="exact"/>
        <w:ind w:right="108"/>
      </w:pPr>
      <w:r>
        <w:rPr>
          <w:rFonts w:ascii="Times New Roman" w:cs="Times New Roman" w:eastAsia="Times New Roman" w:hAnsi="Times New Roman"/>
          <w:color w:val="001E56"/>
          <w:position w:val="-1"/>
          <w:sz w:val="36"/>
          <w:szCs w:val="36"/>
        </w:rPr>
        <w:t>Output</w:t>
      </w:r>
      <w:r>
        <w:rPr>
          <w:rFonts w:ascii="Times New Roman" w:cs="Times New Roman" w:eastAsia="Times New Roman" w:hAnsi="Times New Roman"/>
          <w:color w:val="000000"/>
          <w:position w:val="0"/>
          <w:sz w:val="36"/>
          <w:szCs w:val="3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36"/>
          <w:szCs w:val="36"/>
        </w:rPr>
        <w:jc w:val="both"/>
        <w:spacing w:before="13" w:line="250" w:lineRule="auto"/>
        <w:ind w:left="2620" w:right="330"/>
      </w:pPr>
      <w:r>
        <w:rPr>
          <w:rFonts w:ascii="Times New Roman" w:cs="Times New Roman" w:eastAsia="Times New Roman" w:hAnsi="Times New Roman"/>
          <w:color w:val="001E56"/>
          <w:sz w:val="36"/>
          <w:szCs w:val="36"/>
        </w:rPr>
        <w:t>Note that inside the lambda expression, variables from the enclosing scope are either </w:t>
      </w:r>
      <w:r>
        <w:rPr>
          <w:rFonts w:ascii="Times New Roman" w:cs="Times New Roman" w:eastAsia="Times New Roman" w:hAnsi="Times New Roman"/>
          <w:i/>
          <w:color w:val="001E56"/>
          <w:sz w:val="36"/>
          <w:szCs w:val="36"/>
        </w:rPr>
        <w:t>final </w:t>
      </w:r>
      <w:r>
        <w:rPr>
          <w:rFonts w:ascii="Times New Roman" w:cs="Times New Roman" w:eastAsia="Times New Roman" w:hAnsi="Times New Roman"/>
          <w:color w:val="001E56"/>
          <w:sz w:val="36"/>
          <w:szCs w:val="36"/>
        </w:rPr>
        <w:t>or </w:t>
      </w:r>
      <w:r>
        <w:rPr>
          <w:rFonts w:ascii="Times New Roman" w:cs="Times New Roman" w:eastAsia="Times New Roman" w:hAnsi="Times New Roman"/>
          <w:i/>
          <w:color w:val="001E56"/>
          <w:sz w:val="36"/>
          <w:szCs w:val="36"/>
        </w:rPr>
        <w:t>effectively final</w:t>
      </w:r>
      <w:r>
        <w:rPr>
          <w:rFonts w:ascii="Times New Roman" w:cs="Times New Roman" w:eastAsia="Times New Roman" w:hAnsi="Times New Roman"/>
          <w:color w:val="001E56"/>
          <w:sz w:val="36"/>
          <w:szCs w:val="36"/>
        </w:rPr>
        <w:t>.</w:t>
      </w:r>
      <w:r>
        <w:rPr>
          <w:rFonts w:ascii="Times New Roman" w:cs="Times New Roman" w:eastAsia="Times New Roman" w:hAnsi="Times New Roman"/>
          <w:color w:val="001E56"/>
          <w:sz w:val="36"/>
          <w:szCs w:val="36"/>
        </w:rPr>
        <w:t> This means that while we can add elements </w:t>
      </w:r>
      <w:r>
        <w:rPr>
          <w:rFonts w:ascii="Times New Roman" w:cs="Times New Roman" w:eastAsia="Times New Roman" w:hAnsi="Times New Roman"/>
          <w:color w:val="001E56"/>
          <w:sz w:val="36"/>
          <w:szCs w:val="36"/>
        </w:rPr>
        <w:t>to ‘</w:t>
      </w:r>
      <w:r>
        <w:rPr>
          <w:rFonts w:ascii="Times New Roman" w:cs="Times New Roman" w:eastAsia="Times New Roman" w:hAnsi="Times New Roman"/>
          <w:i/>
          <w:color w:val="001E56"/>
          <w:sz w:val="36"/>
          <w:szCs w:val="36"/>
        </w:rPr>
        <w:t>cats</w:t>
      </w:r>
      <w:r>
        <w:rPr>
          <w:rFonts w:ascii="Times New Roman" w:cs="Times New Roman" w:eastAsia="Times New Roman" w:hAnsi="Times New Roman"/>
          <w:color w:val="001E56"/>
          <w:sz w:val="36"/>
          <w:szCs w:val="36"/>
        </w:rPr>
        <w:t>’ </w:t>
      </w:r>
      <w:r>
        <w:rPr>
          <w:rFonts w:ascii="Times New Roman" w:cs="Times New Roman" w:eastAsia="Times New Roman" w:hAnsi="Times New Roman"/>
          <w:color w:val="001E56"/>
          <w:sz w:val="36"/>
          <w:szCs w:val="36"/>
        </w:rPr>
        <w:t>we </w:t>
      </w:r>
      <w:r>
        <w:rPr>
          <w:rFonts w:ascii="Times New Roman" w:cs="Times New Roman" w:eastAsia="Times New Roman" w:hAnsi="Times New Roman"/>
          <w:color w:val="001E56"/>
          <w:sz w:val="36"/>
          <w:szCs w:val="36"/>
        </w:rPr>
        <w:t>cannot change what ‘</w:t>
      </w:r>
      <w:r>
        <w:rPr>
          <w:rFonts w:ascii="Times New Roman" w:cs="Times New Roman" w:eastAsia="Times New Roman" w:hAnsi="Times New Roman"/>
          <w:i/>
          <w:color w:val="001E56"/>
          <w:sz w:val="36"/>
          <w:szCs w:val="36"/>
        </w:rPr>
        <w:t>cats</w:t>
      </w:r>
      <w:r>
        <w:rPr>
          <w:rFonts w:ascii="Times New Roman" w:cs="Times New Roman" w:eastAsia="Times New Roman" w:hAnsi="Times New Roman"/>
          <w:color w:val="001E56"/>
          <w:sz w:val="36"/>
          <w:szCs w:val="36"/>
        </w:rPr>
        <w:t>’ </w:t>
      </w:r>
      <w:r>
        <w:rPr>
          <w:rFonts w:ascii="Times New Roman" w:cs="Times New Roman" w:eastAsia="Times New Roman" w:hAnsi="Times New Roman"/>
          <w:color w:val="001E56"/>
          <w:sz w:val="36"/>
          <w:szCs w:val="36"/>
        </w:rPr>
        <w:t>refers to i.e. we cannot say</w:t>
      </w:r>
      <w:r>
        <w:rPr>
          <w:rFonts w:ascii="Times New Roman" w:cs="Times New Roman" w:eastAsia="Times New Roman" w:hAnsi="Times New Roman"/>
          <w:color w:val="001E56"/>
          <w:sz w:val="36"/>
          <w:szCs w:val="36"/>
        </w:rPr>
        <w:t> </w:t>
      </w:r>
      <w:r>
        <w:rPr>
          <w:rFonts w:ascii="Times New Roman" w:cs="Times New Roman" w:eastAsia="Times New Roman" w:hAnsi="Times New Roman"/>
          <w:i/>
          <w:color w:val="001E56"/>
          <w:sz w:val="36"/>
          <w:szCs w:val="36"/>
        </w:rPr>
        <w:t>cats=new ArrayList&lt;&gt;();</w:t>
      </w:r>
      <w:r>
        <w:rPr>
          <w:rFonts w:ascii="Times New Roman" w:cs="Times New Roman" w:eastAsia="Times New Roman" w:hAnsi="Times New Roman"/>
          <w:color w:val="000000"/>
          <w:sz w:val="36"/>
          <w:szCs w:val="36"/>
        </w:rPr>
      </w:r>
    </w:p>
    <w:p>
      <w:pPr>
        <w:rPr>
          <w:sz w:val="22"/>
          <w:szCs w:val="22"/>
        </w:rPr>
        <w:jc w:val="left"/>
        <w:spacing w:before="15" w:line="220" w:lineRule="exact"/>
      </w:pPr>
      <w:r>
        <w:rPr>
          <w:sz w:val="22"/>
          <w:szCs w:val="22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838"/>
      </w:pPr>
      <w:r>
        <w:rPr>
          <w:rFonts w:ascii="Calibri" w:cs="Calibri" w:eastAsia="Calibri" w:hAnsi="Calibri"/>
          <w:color w:val="FFFFFF"/>
          <w:sz w:val="24"/>
          <w:szCs w:val="24"/>
        </w:rPr>
        <w:t>7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pgSz w:h="10800" w:orient="landscape" w:w="19200"/>
          <w:pgMar w:bottom="0" w:left="40" w:right="360" w:top="34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left"/>
        <w:spacing w:line="720" w:lineRule="exact"/>
        <w:ind w:left="5319"/>
      </w:pPr>
      <w:r>
        <w:pict>
          <v:group coordorigin="0,0" coordsize="19200,10800" style="position:absolute;margin-left:0pt;margin-top:0pt;width:960pt;height:540pt;mso-position-horizontal-relative:page;mso-position-vertical-relative:page;z-index:-627">
            <v:shape style="position:absolute;left:10766;top:0;width:8434;height:10800" type="#_x0000_t75">
              <v:imagedata o:title="" r:id="rId20"/>
            </v:shape>
            <v:shape coordorigin="5335,0" coordsize="10387,10800" fillcolor="#FFFFFF" filled="t" path="m13126,10800l15722,0,7932,0,5335,10800,13126,10800xe" stroked="f" style="position:absolute;left:5335;top:0;width:10387;height:10800">
              <v:path arrowok="t"/>
              <v:fill/>
            </v:shape>
            <v:shape coordorigin="4898,0" coordsize="10387,10800" fillcolor="#FFFFFF" filled="t" path="m12689,10800l15286,0,7495,0,4898,10800,12689,10800xe" stroked="f" style="position:absolute;left:4898;top:0;width:10387;height:10800">
              <v:path arrowok="t"/>
              <v:fill/>
            </v:shape>
            <v:shape coordorigin="4087,0" coordsize="10390,10800" fillcolor="#FFFFFF" filled="t" path="m11880,10800l14477,0,6685,0,4087,10800,11880,10800xe" stroked="f" style="position:absolute;left:4087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v:shape style="position:absolute;left:2213;top:3067;width:12293;height:5779" type="#_x0000_t75">
              <v:imagedata o:title="" r:id="rId21"/>
            </v:shape>
            <v:shape coordorigin="2206,3060" coordsize="12307,5794" filled="f" path="m2206,8854l14513,8854,14513,3060,2206,3060,2206,8854xe" strokecolor="#000000" stroked="t" strokeweight="0.72pt" style="position:absolute;left:2206;top:3060;width:12307;height:5794">
              <v:path arrowok="t"/>
            </v:shape>
            <v:shape coordorigin="13970,2688" coordsize="1272,583" fillcolor="#FFFFFF" filled="t" path="m13970,3271l15242,3271,15242,2688,13970,2688,13970,3271xe" stroked="f" style="position:absolute;left:13970;top:2688;width:1272;height:583">
              <v:path arrowok="t"/>
              <v:fill/>
            </v:shape>
            <v:shape coordorigin="13970,2688" coordsize="1272,583" filled="f" path="m13970,3271l15242,3271,15242,2688,13970,2688,13970,3271xe" strokecolor="#000000" stroked="t" strokeweight="0.72pt" style="position:absolute;left:13970;top:2688;width:1272;height:583">
              <v:path arrowok="t"/>
            </v:shape>
            <w10:wrap type="none"/>
          </v:group>
        </w:pict>
      </w:r>
      <w:r>
        <w:rPr>
          <w:rFonts w:ascii="Corbel" w:cs="Corbel" w:eastAsia="Corbel" w:hAnsi="Corbel"/>
          <w:position w:val="2"/>
          <w:sz w:val="64"/>
          <w:szCs w:val="64"/>
        </w:rPr>
        <w:t>Infinite Streams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sz w:val="16"/>
          <w:szCs w:val="16"/>
        </w:rPr>
        <w:jc w:val="left"/>
        <w:spacing w:before="4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line="620" w:lineRule="exact"/>
        <w:ind w:left="568"/>
      </w:pPr>
      <w:r>
        <w:rPr>
          <w:rFonts w:ascii="Arial" w:cs="Arial" w:eastAsia="Arial" w:hAnsi="Arial"/>
          <w:w w:val="99"/>
          <w:position w:val="-2"/>
          <w:sz w:val="56"/>
          <w:szCs w:val="56"/>
        </w:rPr>
        <w:t>•</w:t>
      </w:r>
      <w:r>
        <w:rPr>
          <w:rFonts w:ascii="Arial" w:cs="Arial" w:eastAsia="Arial" w:hAnsi="Arial"/>
          <w:w w:val="100"/>
          <w:position w:val="-2"/>
          <w:sz w:val="56"/>
          <w:szCs w:val="56"/>
        </w:rPr>
        <w:t>  </w:t>
      </w:r>
      <w:r>
        <w:rPr>
          <w:rFonts w:ascii="Times New Roman" w:cs="Times New Roman" w:eastAsia="Times New Roman" w:hAnsi="Times New Roman"/>
          <w:w w:val="99"/>
          <w:position w:val="-2"/>
          <w:sz w:val="56"/>
          <w:szCs w:val="56"/>
        </w:rPr>
        <w:t>Infinite</w:t>
      </w:r>
      <w:r>
        <w:rPr>
          <w:rFonts w:ascii="Times New Roman" w:cs="Times New Roman" w:eastAsia="Times New Roman" w:hAnsi="Times New Roman"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2"/>
          <w:sz w:val="56"/>
          <w:szCs w:val="56"/>
        </w:rPr>
        <w:t>streams</w:t>
      </w:r>
      <w:r>
        <w:rPr>
          <w:rFonts w:ascii="Times New Roman" w:cs="Times New Roman" w:eastAsia="Times New Roman" w:hAnsi="Times New Roman"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2"/>
          <w:sz w:val="56"/>
          <w:szCs w:val="56"/>
        </w:rPr>
        <w:t>can</w:t>
      </w:r>
      <w:r>
        <w:rPr>
          <w:rFonts w:ascii="Times New Roman" w:cs="Times New Roman" w:eastAsia="Times New Roman" w:hAnsi="Times New Roman"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2"/>
          <w:sz w:val="56"/>
          <w:szCs w:val="56"/>
        </w:rPr>
        <w:t>be</w:t>
      </w:r>
      <w:r>
        <w:rPr>
          <w:rFonts w:ascii="Times New Roman" w:cs="Times New Roman" w:eastAsia="Times New Roman" w:hAnsi="Times New Roman"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2"/>
          <w:sz w:val="56"/>
          <w:szCs w:val="56"/>
        </w:rPr>
        <w:t>created</w:t>
      </w:r>
      <w:r>
        <w:rPr>
          <w:rFonts w:ascii="Times New Roman" w:cs="Times New Roman" w:eastAsia="Times New Roman" w:hAnsi="Times New Roman"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2"/>
          <w:sz w:val="56"/>
          <w:szCs w:val="56"/>
        </w:rPr>
        <w:t>in</w:t>
      </w:r>
      <w:r>
        <w:rPr>
          <w:rFonts w:ascii="Times New Roman" w:cs="Times New Roman" w:eastAsia="Times New Roman" w:hAnsi="Times New Roman"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2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2"/>
          <w:sz w:val="56"/>
          <w:szCs w:val="56"/>
        </w:rPr>
        <w:t>following</w:t>
      </w:r>
      <w:r>
        <w:rPr>
          <w:rFonts w:ascii="Times New Roman" w:cs="Times New Roman" w:eastAsia="Times New Roman" w:hAnsi="Times New Roman"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2"/>
          <w:sz w:val="56"/>
          <w:szCs w:val="56"/>
        </w:rPr>
        <w:t>ways:</w:t>
      </w:r>
      <w:r>
        <w:rPr>
          <w:rFonts w:ascii="Times New Roman" w:cs="Times New Roman" w:eastAsia="Times New Roman" w:hAnsi="Times New Roman"/>
          <w:w w:val="100"/>
          <w:position w:val="0"/>
          <w:sz w:val="56"/>
          <w:szCs w:val="5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36"/>
          <w:szCs w:val="36"/>
        </w:rPr>
        <w:jc w:val="right"/>
        <w:spacing w:before="14" w:line="400" w:lineRule="exact"/>
        <w:ind w:right="3163"/>
      </w:pPr>
      <w:r>
        <w:rPr>
          <w:rFonts w:ascii="Times New Roman" w:cs="Times New Roman" w:eastAsia="Times New Roman" w:hAnsi="Times New Roman"/>
          <w:position w:val="-1"/>
          <w:sz w:val="36"/>
          <w:szCs w:val="36"/>
        </w:rPr>
        <w:t>1 of 2</w:t>
      </w:r>
      <w:r>
        <w:rPr>
          <w:rFonts w:ascii="Times New Roman" w:cs="Times New Roman" w:eastAsia="Times New Roman" w:hAnsi="Times New Roman"/>
          <w:position w:val="0"/>
          <w:sz w:val="36"/>
          <w:szCs w:val="36"/>
        </w:rPr>
      </w:r>
    </w:p>
    <w:p>
      <w:pPr>
        <w:rPr>
          <w:sz w:val="12"/>
          <w:szCs w:val="12"/>
        </w:rPr>
        <w:jc w:val="left"/>
        <w:spacing w:before="3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118"/>
      </w:pPr>
      <w:r>
        <w:rPr>
          <w:rFonts w:ascii="Calibri" w:cs="Calibri" w:eastAsia="Calibri" w:hAnsi="Calibri"/>
          <w:color w:val="FFFFFF"/>
          <w:sz w:val="24"/>
          <w:szCs w:val="24"/>
        </w:rPr>
        <w:t>8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pgSz w:h="10800" w:orient="landscape" w:w="19200"/>
          <w:pgMar w:bottom="0" w:left="40" w:right="1080" w:top="34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left"/>
        <w:spacing w:line="720" w:lineRule="exact"/>
        <w:ind w:left="5319"/>
      </w:pPr>
      <w:r>
        <w:pict>
          <v:group coordorigin="0,0" coordsize="19200,10800" style="position:absolute;margin-left:0pt;margin-top:0pt;width:960pt;height:540pt;mso-position-horizontal-relative:page;mso-position-vertical-relative:page;z-index:-626">
            <v:shape style="position:absolute;left:10766;top:0;width:8434;height:10800" type="#_x0000_t75">
              <v:imagedata o:title="" r:id="rId22"/>
            </v:shape>
            <v:shape coordorigin="5335,0" coordsize="10387,10800" fillcolor="#FFFFFF" filled="t" path="m13126,10800l15722,0,7932,0,5335,10800,13126,10800xe" stroked="f" style="position:absolute;left:5335;top:0;width:10387;height:10800">
              <v:path arrowok="t"/>
              <v:fill/>
            </v:shape>
            <v:shape coordorigin="4898,0" coordsize="10387,10800" fillcolor="#FFFFFF" filled="t" path="m12689,10800l15286,0,7495,0,4898,10800,12689,10800xe" stroked="f" style="position:absolute;left:4898;top:0;width:10387;height:10800">
              <v:path arrowok="t"/>
              <v:fill/>
            </v:shape>
            <v:shape coordorigin="4087,0" coordsize="10390,10800" fillcolor="#FFFFFF" filled="t" path="m11880,10800l14477,0,6685,0,4087,10800,11880,10800xe" stroked="f" style="position:absolute;left:4087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v:shape style="position:absolute;left:715;top:2633;width:14383;height:5326" type="#_x0000_t75">
              <v:imagedata o:title="" r:id="rId23"/>
            </v:shape>
            <v:shape coordorigin="708,2626" coordsize="14398,5340" filled="f" path="m708,7966l15106,7966,15106,2626,708,2626,708,7966xe" strokecolor="#000000" stroked="t" strokeweight="0.72pt" style="position:absolute;left:708;top:2626;width:14398;height:5340">
              <v:path arrowok="t"/>
            </v:shape>
            <v:shape coordorigin="14249,2256" coordsize="1272,581" fillcolor="#FFFFFF" filled="t" path="m14249,2837l15521,2837,15521,2256,14249,2256,14249,2837xe" stroked="f" style="position:absolute;left:14249;top:2256;width:1272;height:581">
              <v:path arrowok="t"/>
              <v:fill/>
            </v:shape>
            <v:shape coordorigin="14249,2256" coordsize="1272,581" filled="f" path="m14249,2837l15521,2837,15521,2256,14249,2256,14249,2837xe" strokecolor="#000000" stroked="t" strokeweight="0.72pt" style="position:absolute;left:14249;top:2256;width:1272;height:581">
              <v:path arrowok="t"/>
            </v:shape>
            <w10:wrap type="none"/>
          </v:group>
        </w:pict>
      </w:r>
      <w:r>
        <w:rPr>
          <w:rFonts w:ascii="Corbel" w:cs="Corbel" w:eastAsia="Corbel" w:hAnsi="Corbel"/>
          <w:position w:val="2"/>
          <w:sz w:val="64"/>
          <w:szCs w:val="64"/>
        </w:rPr>
        <w:t>Infinite Streams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36"/>
          <w:szCs w:val="36"/>
        </w:rPr>
        <w:jc w:val="right"/>
        <w:spacing w:before="13" w:line="400" w:lineRule="exact"/>
        <w:ind w:right="2884"/>
      </w:pPr>
      <w:r>
        <w:rPr>
          <w:rFonts w:ascii="Times New Roman" w:cs="Times New Roman" w:eastAsia="Times New Roman" w:hAnsi="Times New Roman"/>
          <w:position w:val="-1"/>
          <w:sz w:val="36"/>
          <w:szCs w:val="36"/>
        </w:rPr>
        <w:t>2 of 2</w:t>
      </w:r>
      <w:r>
        <w:rPr>
          <w:rFonts w:ascii="Times New Roman" w:cs="Times New Roman" w:eastAsia="Times New Roman" w:hAnsi="Times New Roman"/>
          <w:position w:val="0"/>
          <w:sz w:val="36"/>
          <w:szCs w:val="36"/>
        </w:rPr>
      </w:r>
    </w:p>
    <w:p>
      <w:pPr>
        <w:rPr>
          <w:sz w:val="15"/>
          <w:szCs w:val="15"/>
        </w:rPr>
        <w:jc w:val="left"/>
        <w:spacing w:before="6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118"/>
      </w:pPr>
      <w:r>
        <w:rPr>
          <w:rFonts w:ascii="Calibri" w:cs="Calibri" w:eastAsia="Calibri" w:hAnsi="Calibri"/>
          <w:color w:val="FFFFFF"/>
          <w:sz w:val="24"/>
          <w:szCs w:val="24"/>
        </w:rPr>
        <w:t>9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pgSz w:h="10800" w:orient="landscape" w:w="19200"/>
          <w:pgMar w:bottom="0" w:left="40" w:right="1080" w:top="34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left"/>
        <w:spacing w:line="720" w:lineRule="exact"/>
        <w:ind w:left="5319"/>
      </w:pPr>
      <w:r>
        <w:pict>
          <v:group coordorigin="0,0" coordsize="19200,10800" style="position:absolute;margin-left:0pt;margin-top:0pt;width:960pt;height:540pt;mso-position-horizontal-relative:page;mso-position-vertical-relative:page;z-index:-625">
            <v:shape style="position:absolute;left:10766;top:0;width:8434;height:10800" type="#_x0000_t75">
              <v:imagedata o:title="" r:id="rId24"/>
            </v:shape>
            <v:shape coordorigin="5335,0" coordsize="10387,10800" fillcolor="#FFFFFF" filled="t" path="m13126,10800l15722,0,7932,0,5335,10800,13126,10800xe" stroked="f" style="position:absolute;left:5335;top:0;width:10387;height:10800">
              <v:path arrowok="t"/>
              <v:fill/>
            </v:shape>
            <v:shape coordorigin="4898,0" coordsize="10387,10800" fillcolor="#FFFFFF" filled="t" path="m12689,10800l15286,0,7495,0,4898,10800,12689,10800xe" stroked="f" style="position:absolute;left:4898;top:0;width:10387;height:10800">
              <v:path arrowok="t"/>
              <v:fill/>
            </v:shape>
            <v:shape coordorigin="4087,0" coordsize="10390,10800" fillcolor="#FFFFFF" filled="t" path="m11880,10800l14477,0,6685,0,4087,10800,11880,10800xe" stroked="f" style="position:absolute;left:4087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v:shape style="position:absolute;left:1421;top:3814;width:12298;height:5549" type="#_x0000_t75">
              <v:imagedata o:title="" r:id="rId25"/>
            </v:shape>
            <v:shape coordorigin="1414,3806" coordsize="12312,5563" filled="f" path="m1414,9370l13726,9370,13726,3806,1414,3806,1414,9370xe" strokecolor="#000000" stroked="t" strokeweight="0.72pt" style="position:absolute;left:1414;top:3806;width:12312;height:5563">
              <v:path arrowok="t"/>
            </v:shape>
            <w10:wrap type="none"/>
          </v:group>
        </w:pict>
      </w:r>
      <w:r>
        <w:rPr>
          <w:rFonts w:ascii="Corbel" w:cs="Corbel" w:eastAsia="Corbel" w:hAnsi="Corbel"/>
          <w:position w:val="2"/>
          <w:sz w:val="64"/>
          <w:szCs w:val="64"/>
        </w:rPr>
        <w:t>Infinite Streams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sz w:val="16"/>
          <w:szCs w:val="16"/>
        </w:rPr>
        <w:jc w:val="left"/>
        <w:spacing w:before="4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ind w:left="568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> 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Infinite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streams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can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be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turned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into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finite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streams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with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line="580" w:lineRule="exact"/>
        <w:ind w:left="748"/>
      </w:pP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operations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such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as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position w:val="-1"/>
          <w:sz w:val="56"/>
          <w:szCs w:val="56"/>
        </w:rPr>
        <w:t>limit(long)</w:t>
      </w:r>
      <w:r>
        <w:rPr>
          <w:rFonts w:ascii="Times New Roman" w:cs="Times New Roman" w:eastAsia="Times New Roman" w:hAnsi="Times New Roman"/>
          <w:i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:</w:t>
      </w:r>
      <w:r>
        <w:rPr>
          <w:rFonts w:ascii="Times New Roman" w:cs="Times New Roman" w:eastAsia="Times New Roman" w:hAnsi="Times New Roman"/>
          <w:w w:val="100"/>
          <w:position w:val="0"/>
          <w:sz w:val="56"/>
          <w:szCs w:val="5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="220" w:lineRule="exact"/>
      </w:pPr>
      <w:r>
        <w:rPr>
          <w:sz w:val="22"/>
          <w:szCs w:val="22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115"/>
      </w:pPr>
      <w:r>
        <w:rPr>
          <w:rFonts w:ascii="Calibri" w:cs="Calibri" w:eastAsia="Calibri" w:hAnsi="Calibri"/>
          <w:color w:val="FFFFFF"/>
          <w:sz w:val="24"/>
          <w:szCs w:val="24"/>
        </w:rPr>
        <w:t>10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sectPr>
      <w:pgSz w:h="10800" w:orient="landscape" w:w="19200"/>
      <w:pgMar w:bottom="0" w:left="40" w:right="1020" w:top="34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media\image1.jpg" Type="http://schemas.openxmlformats.org/officeDocument/2006/relationships/image"/><Relationship Id="rId5" Target="media\image2.jpg" Type="http://schemas.openxmlformats.org/officeDocument/2006/relationships/image"/><Relationship Id="rId6" Target="media\image3.jpg" Type="http://schemas.openxmlformats.org/officeDocument/2006/relationships/image"/><Relationship Id="rId7" Target="media\image2.jpg" Type="http://schemas.openxmlformats.org/officeDocument/2006/relationships/image"/><Relationship Id="rId8" Target="media\image4.jpg" Type="http://schemas.openxmlformats.org/officeDocument/2006/relationships/image"/><Relationship Id="rId9" Target="media\image2.jpg" Type="http://schemas.openxmlformats.org/officeDocument/2006/relationships/image"/><Relationship Id="rId10" Target="media\image5.jpg" Type="http://schemas.openxmlformats.org/officeDocument/2006/relationships/image"/><Relationship Id="rId11" Target="media\image6.jpg" Type="http://schemas.openxmlformats.org/officeDocument/2006/relationships/image"/><Relationship Id="rId12" Target="media\image2.jpg" Type="http://schemas.openxmlformats.org/officeDocument/2006/relationships/image"/><Relationship Id="rId13" Target="media\image7.jpg" Type="http://schemas.openxmlformats.org/officeDocument/2006/relationships/image"/><Relationship Id="rId14" Target="media\image2.jpg" Type="http://schemas.openxmlformats.org/officeDocument/2006/relationships/image"/><Relationship Id="rId15" Target="media\image8.jpg" Type="http://schemas.openxmlformats.org/officeDocument/2006/relationships/image"/><Relationship Id="rId16" Target="media\image2.jpg" Type="http://schemas.openxmlformats.org/officeDocument/2006/relationships/image"/><Relationship Id="rId17" Target="media\image9.jpg" Type="http://schemas.openxmlformats.org/officeDocument/2006/relationships/image"/><Relationship Id="rId18" Target="media\image10.jpg" Type="http://schemas.openxmlformats.org/officeDocument/2006/relationships/image"/><Relationship Id="rId19" Target="media\image11.jpg" Type="http://schemas.openxmlformats.org/officeDocument/2006/relationships/image"/><Relationship Id="rId20" Target="media\image2.jpg" Type="http://schemas.openxmlformats.org/officeDocument/2006/relationships/image"/><Relationship Id="rId21" Target="media\image12.jpg" Type="http://schemas.openxmlformats.org/officeDocument/2006/relationships/image"/><Relationship Id="rId22" Target="media\image2.jpg" Type="http://schemas.openxmlformats.org/officeDocument/2006/relationships/image"/><Relationship Id="rId23" Target="media\image13.jpg" Type="http://schemas.openxmlformats.org/officeDocument/2006/relationships/image"/><Relationship Id="rId24" Target="media\image2.jpg" Type="http://schemas.openxmlformats.org/officeDocument/2006/relationships/image"/><Relationship Id="rId25" Target="media\image14.jpg" Type="http://schemas.openxmlformats.org/officeDocument/2006/relationships/imag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